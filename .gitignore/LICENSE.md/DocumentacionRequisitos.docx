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8442D"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PROYECTO DE APLICACIÓN</w:t>
      </w:r>
    </w:p>
    <w:p w14:paraId="0DAC326A"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SISTEMA DE CONTROL DE STOCK PARA EL ALMACÉN DEL CUERPO DE BOMBEROS VOLUNTARIOS DE TUNJA.</w:t>
      </w:r>
      <w:r w:rsidRPr="009D284C">
        <w:rPr>
          <w:rFonts w:ascii="MS Mincho" w:eastAsia="MS Mincho" w:hAnsi="MS Mincho" w:cs="MS Mincho"/>
          <w:b/>
          <w:bCs/>
          <w:color w:val="000000"/>
          <w:sz w:val="24"/>
          <w:szCs w:val="24"/>
          <w:lang w:val="es-ES_tradnl" w:eastAsia="en-US"/>
        </w:rPr>
        <w:t>    </w:t>
      </w:r>
    </w:p>
    <w:p w14:paraId="2216CB99"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5F8D842C"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531472C9"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52846AF3"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3D07D5A1"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709B43CC"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0F84DFCD"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778A6428"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13314493"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6420808F"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2CF056BB"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MIGUEL ANGEL NIÑO SUAREZ</w:t>
      </w:r>
    </w:p>
    <w:p w14:paraId="1B3C1DDA"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HAROLD NOHA PARRA GOZALEZ</w:t>
      </w:r>
    </w:p>
    <w:p w14:paraId="6C51E678"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GUILLERMO FRANCISCO BARRERA ORJUELA</w:t>
      </w:r>
    </w:p>
    <w:p w14:paraId="1D03853A"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rPr>
          <w:rFonts w:ascii="Arial" w:eastAsiaTheme="minorHAnsi" w:hAnsi="Arial" w:cs="Arial"/>
          <w:b/>
          <w:bCs/>
          <w:color w:val="000000"/>
          <w:sz w:val="24"/>
          <w:szCs w:val="24"/>
          <w:lang w:val="es-ES_tradnl" w:eastAsia="en-US"/>
        </w:rPr>
      </w:pPr>
    </w:p>
    <w:p w14:paraId="2B1AD0D2"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sidRPr="009D284C">
        <w:rPr>
          <w:rFonts w:ascii="MS Mincho" w:eastAsia="MS Mincho" w:hAnsi="MS Mincho" w:cs="MS Mincho"/>
          <w:b/>
          <w:bCs/>
          <w:color w:val="000000"/>
          <w:sz w:val="24"/>
          <w:szCs w:val="24"/>
          <w:lang w:val="es-ES_tradnl" w:eastAsia="en-US"/>
        </w:rPr>
        <w:t> </w:t>
      </w:r>
    </w:p>
    <w:p w14:paraId="3EC9DE75"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r w:rsidRPr="009D284C">
        <w:rPr>
          <w:rFonts w:ascii="MS Mincho" w:eastAsia="MS Mincho" w:hAnsi="MS Mincho" w:cs="MS Mincho"/>
          <w:b/>
          <w:bCs/>
          <w:color w:val="000000"/>
          <w:sz w:val="24"/>
          <w:szCs w:val="24"/>
          <w:lang w:val="es-ES_tradnl" w:eastAsia="en-US"/>
        </w:rPr>
        <w:t>     </w:t>
      </w:r>
    </w:p>
    <w:p w14:paraId="616803FF"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6E6E3124"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14601450"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44F7F9A2"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78309B02"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7BB78FCA"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4C142028"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3B228E66"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37BDC02A"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0581CE53"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5FD4E911"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05FE23BF"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01ADFF74"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0B2DA6F0"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7169F597"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UNIVERSIDAD PEDAGÓGICA Y TECNOLÓGICA DE COLOMBIA</w:t>
      </w:r>
    </w:p>
    <w:p w14:paraId="08FF9FBB"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Facultad de Ingeniería</w:t>
      </w:r>
    </w:p>
    <w:p w14:paraId="519F7344"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Ingeniería de Sistemas y Computación</w:t>
      </w:r>
    </w:p>
    <w:p w14:paraId="6D15E997" w14:textId="5CB79F6D" w:rsidR="009D284C" w:rsidRPr="009D284C" w:rsidRDefault="003E7406"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color w:val="000000"/>
          <w:sz w:val="24"/>
          <w:szCs w:val="24"/>
          <w:lang w:val="es-ES_tradnl" w:eastAsia="en-US"/>
        </w:rPr>
      </w:pPr>
      <w:r>
        <w:rPr>
          <w:rFonts w:ascii="Arial" w:eastAsiaTheme="minorHAnsi" w:hAnsi="Arial" w:cs="Arial"/>
          <w:b/>
          <w:color w:val="000000"/>
          <w:sz w:val="24"/>
          <w:szCs w:val="24"/>
          <w:lang w:val="es-ES_tradnl" w:eastAsia="en-US"/>
        </w:rPr>
        <w:t xml:space="preserve">Ingeniería de Requisitos </w:t>
      </w:r>
    </w:p>
    <w:p w14:paraId="7CAF49A7" w14:textId="086F0099" w:rsidR="009D284C" w:rsidRPr="009D284C" w:rsidRDefault="003E7406"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Pr>
          <w:rFonts w:ascii="Arial" w:eastAsiaTheme="minorHAnsi" w:hAnsi="Arial" w:cs="Arial"/>
          <w:b/>
          <w:bCs/>
          <w:color w:val="000000"/>
          <w:sz w:val="24"/>
          <w:szCs w:val="24"/>
          <w:lang w:val="es-ES_tradnl" w:eastAsia="en-US"/>
        </w:rPr>
        <w:t>Tunja, 2016</w:t>
      </w:r>
    </w:p>
    <w:p w14:paraId="6BA978FC"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98"/>
        <w:contextualSpacing/>
        <w:jc w:val="center"/>
        <w:rPr>
          <w:rFonts w:ascii="Arial" w:eastAsiaTheme="minorHAnsi" w:hAnsi="Arial" w:cs="Arial"/>
          <w:b/>
          <w:bCs/>
          <w:color w:val="000000"/>
          <w:sz w:val="24"/>
          <w:szCs w:val="24"/>
          <w:lang w:val="es-ES_tradnl" w:eastAsia="en-US"/>
        </w:rPr>
      </w:pPr>
    </w:p>
    <w:p w14:paraId="5F935C59"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lastRenderedPageBreak/>
        <w:t>PROYECTO DE APLICACIÓN</w:t>
      </w:r>
    </w:p>
    <w:p w14:paraId="334AA577"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SISTEMA DE CONTROL DE STOCK PARA EL ALMACÉN DEL CUERPO DE BOMBEROS VOLUNTARIOS DE TUNJA.</w:t>
      </w:r>
      <w:r w:rsidRPr="009D284C">
        <w:rPr>
          <w:rFonts w:ascii="MS Mincho" w:eastAsia="MS Mincho" w:hAnsi="MS Mincho" w:cs="MS Mincho"/>
          <w:b/>
          <w:bCs/>
          <w:color w:val="000000"/>
          <w:sz w:val="24"/>
          <w:szCs w:val="24"/>
          <w:lang w:val="es-ES_tradnl" w:eastAsia="en-US"/>
        </w:rPr>
        <w:t>  </w:t>
      </w:r>
    </w:p>
    <w:p w14:paraId="51BA859E"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7BA4F1DC"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01DF819B"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767BD45F"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078F4225"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MS Mincho" w:eastAsia="MS Mincho" w:hAnsi="MS Mincho" w:cs="MS Mincho"/>
          <w:b/>
          <w:bCs/>
          <w:color w:val="000000"/>
          <w:sz w:val="24"/>
          <w:szCs w:val="24"/>
          <w:lang w:val="es-ES_tradnl" w:eastAsia="en-US"/>
        </w:rPr>
      </w:pPr>
    </w:p>
    <w:p w14:paraId="1DE932C7"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3CBED15A"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MIGUEL ANGEL NIÑO SUAREZ</w:t>
      </w:r>
    </w:p>
    <w:p w14:paraId="7F723F8F"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HAROLD NOHA PARRA GOZALEZ</w:t>
      </w:r>
    </w:p>
    <w:p w14:paraId="5CFD574B"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GUILLERMO FRANCISCO BARRERA ORJUELA</w:t>
      </w:r>
    </w:p>
    <w:p w14:paraId="7E0ACC4E"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p>
    <w:p w14:paraId="7F4CDA65"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sidRPr="009D284C">
        <w:rPr>
          <w:rFonts w:ascii="MS Mincho" w:eastAsia="MS Mincho" w:hAnsi="MS Mincho" w:cs="MS Mincho"/>
          <w:b/>
          <w:bCs/>
          <w:color w:val="000000"/>
          <w:sz w:val="24"/>
          <w:szCs w:val="24"/>
          <w:lang w:val="es-ES_tradnl" w:eastAsia="en-US"/>
        </w:rPr>
        <w:t> </w:t>
      </w:r>
      <w:r w:rsidRPr="009D284C">
        <w:rPr>
          <w:rFonts w:ascii="Arial" w:eastAsiaTheme="minorHAnsi" w:hAnsi="Arial" w:cs="Arial"/>
          <w:b/>
          <w:bCs/>
          <w:color w:val="000000"/>
          <w:sz w:val="24"/>
          <w:szCs w:val="24"/>
          <w:lang w:val="es-ES_tradnl" w:eastAsia="en-US"/>
        </w:rPr>
        <w:t>Ingeniero:</w:t>
      </w:r>
    </w:p>
    <w:p w14:paraId="426363E1"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r>
        <w:rPr>
          <w:rFonts w:ascii="Arial" w:eastAsiaTheme="minorHAnsi" w:hAnsi="Arial" w:cs="Arial"/>
          <w:b/>
          <w:bCs/>
          <w:iCs/>
          <w:color w:val="000000"/>
          <w:sz w:val="24"/>
          <w:szCs w:val="24"/>
          <w:lang w:val="es-ES_tradnl" w:eastAsia="en-US"/>
        </w:rPr>
        <w:t>Jorge Enrique Otálora</w:t>
      </w:r>
    </w:p>
    <w:p w14:paraId="79FB8D12"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425FDFAE"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7314DEAA"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02AF1267"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1161A99A"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6AB4248E"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1BEB417E"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2B3C3373"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3F8E90DA"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5B57DF60"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55213A18"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76BE8AD9"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06E1A8C3"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1A13F31F"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0A629B2C"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03E78F3A" w14:textId="77777777" w:rsid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656E45F0"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527DE5EC"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iCs/>
          <w:color w:val="000000"/>
          <w:sz w:val="24"/>
          <w:szCs w:val="24"/>
          <w:lang w:val="es-ES_tradnl" w:eastAsia="en-US"/>
        </w:rPr>
      </w:pPr>
    </w:p>
    <w:p w14:paraId="42EA717D"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UNIVERSIDAD PEDAGÓGICA Y TECNOLÓGICA DE COLOMBIA</w:t>
      </w:r>
    </w:p>
    <w:p w14:paraId="3710B1AF"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Facultad de Ingeniería</w:t>
      </w:r>
    </w:p>
    <w:p w14:paraId="167D6849"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98"/>
        <w:contextualSpacing/>
        <w:jc w:val="center"/>
        <w:rPr>
          <w:rFonts w:ascii="Arial" w:eastAsiaTheme="minorHAnsi" w:hAnsi="Arial" w:cs="Arial"/>
          <w:b/>
          <w:bCs/>
          <w:color w:val="000000"/>
          <w:sz w:val="24"/>
          <w:szCs w:val="24"/>
          <w:lang w:val="es-ES_tradnl" w:eastAsia="en-US"/>
        </w:rPr>
      </w:pPr>
      <w:r w:rsidRPr="009D284C">
        <w:rPr>
          <w:rFonts w:ascii="Arial" w:eastAsiaTheme="minorHAnsi" w:hAnsi="Arial" w:cs="Arial"/>
          <w:b/>
          <w:bCs/>
          <w:color w:val="000000"/>
          <w:sz w:val="24"/>
          <w:szCs w:val="24"/>
          <w:lang w:val="es-ES_tradnl" w:eastAsia="en-US"/>
        </w:rPr>
        <w:t>Ingeniería de Sistemas y Computación</w:t>
      </w:r>
    </w:p>
    <w:p w14:paraId="64166699" w14:textId="10BC0193" w:rsidR="009D284C" w:rsidRPr="009D284C" w:rsidRDefault="003E7406"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color w:val="000000"/>
          <w:sz w:val="24"/>
          <w:szCs w:val="24"/>
          <w:lang w:val="es-ES_tradnl" w:eastAsia="en-US"/>
        </w:rPr>
      </w:pPr>
      <w:r>
        <w:rPr>
          <w:rFonts w:ascii="Arial" w:eastAsiaTheme="minorHAnsi" w:hAnsi="Arial" w:cs="Arial"/>
          <w:b/>
          <w:color w:val="000000"/>
          <w:sz w:val="24"/>
          <w:szCs w:val="24"/>
          <w:lang w:val="es-ES_tradnl" w:eastAsia="en-US"/>
        </w:rPr>
        <w:t xml:space="preserve">Ingeniería de Requisitos </w:t>
      </w:r>
    </w:p>
    <w:p w14:paraId="4A6AF09F" w14:textId="00F73E7E" w:rsidR="00E06D15" w:rsidRDefault="003E7406"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jc w:val="center"/>
        <w:rPr>
          <w:rFonts w:ascii="Arial" w:eastAsiaTheme="minorHAnsi" w:hAnsi="Arial" w:cs="Arial"/>
          <w:b/>
          <w:bCs/>
          <w:color w:val="000000"/>
          <w:sz w:val="24"/>
          <w:szCs w:val="24"/>
          <w:lang w:val="es-ES_tradnl" w:eastAsia="en-US"/>
        </w:rPr>
      </w:pPr>
      <w:r>
        <w:rPr>
          <w:rFonts w:ascii="Arial" w:eastAsiaTheme="minorHAnsi" w:hAnsi="Arial" w:cs="Arial"/>
          <w:b/>
          <w:bCs/>
          <w:color w:val="000000"/>
          <w:sz w:val="24"/>
          <w:szCs w:val="24"/>
          <w:lang w:val="es-ES_tradnl" w:eastAsia="en-US"/>
        </w:rPr>
        <w:t>Tunja, 2016</w:t>
      </w:r>
    </w:p>
    <w:p w14:paraId="039DD2F7" w14:textId="77777777" w:rsidR="009D284C" w:rsidRPr="00792DEA" w:rsidRDefault="009D284C" w:rsidP="009D284C">
      <w:pPr>
        <w:pStyle w:val="Ttulo1"/>
        <w:numPr>
          <w:ilvl w:val="0"/>
          <w:numId w:val="16"/>
        </w:numPr>
        <w:spacing w:before="240"/>
        <w:jc w:val="both"/>
        <w:rPr>
          <w:rFonts w:ascii="Aparajita" w:hAnsi="Aparajita" w:cs="Aparajita"/>
          <w:b/>
          <w:szCs w:val="24"/>
        </w:rPr>
      </w:pPr>
      <w:bookmarkStart w:id="0" w:name="_Toc456733193"/>
      <w:r w:rsidRPr="00792DEA">
        <w:rPr>
          <w:rFonts w:ascii="Aparajita" w:hAnsi="Aparajita" w:cs="Aparajita"/>
          <w:szCs w:val="24"/>
        </w:rPr>
        <w:lastRenderedPageBreak/>
        <w:t>FASE DE DEFINICION DE ALCANCE</w:t>
      </w:r>
      <w:bookmarkEnd w:id="0"/>
    </w:p>
    <w:p w14:paraId="58B300FB" w14:textId="77777777" w:rsidR="009D284C" w:rsidRPr="009D284C" w:rsidRDefault="009D284C" w:rsidP="009D284C">
      <w:pPr>
        <w:pStyle w:val="Ttulo2"/>
        <w:numPr>
          <w:ilvl w:val="1"/>
          <w:numId w:val="16"/>
        </w:numPr>
        <w:spacing w:before="40" w:after="0"/>
        <w:jc w:val="both"/>
        <w:rPr>
          <w:rFonts w:ascii="Aparajita" w:hAnsi="Aparajita" w:cs="Aparajita"/>
          <w:b/>
          <w:color w:val="auto"/>
          <w:szCs w:val="24"/>
        </w:rPr>
      </w:pPr>
      <w:bookmarkStart w:id="1" w:name="_Toc456733194"/>
      <w:r w:rsidRPr="00792DEA">
        <w:rPr>
          <w:rFonts w:ascii="Aparajita" w:hAnsi="Aparajita" w:cs="Aparajita"/>
          <w:color w:val="auto"/>
          <w:szCs w:val="24"/>
        </w:rPr>
        <w:t>DEFINICION DEL PROBLEMA</w:t>
      </w:r>
      <w:bookmarkEnd w:id="1"/>
    </w:p>
    <w:p w14:paraId="66398050" w14:textId="77777777" w:rsidR="009D284C" w:rsidRPr="00792DEA" w:rsidRDefault="009D284C" w:rsidP="009D284C">
      <w:pPr>
        <w:pStyle w:val="Ttulo3"/>
        <w:numPr>
          <w:ilvl w:val="2"/>
          <w:numId w:val="16"/>
        </w:numPr>
        <w:spacing w:line="240" w:lineRule="auto"/>
        <w:jc w:val="both"/>
        <w:rPr>
          <w:rFonts w:ascii="Aparajita" w:hAnsi="Aparajita" w:cs="Aparajita"/>
          <w:color w:val="auto"/>
        </w:rPr>
      </w:pPr>
      <w:bookmarkStart w:id="2" w:name="_Toc456733196"/>
      <w:r w:rsidRPr="00792DEA">
        <w:rPr>
          <w:rFonts w:ascii="Aparajita" w:hAnsi="Aparajita" w:cs="Aparajita"/>
          <w:color w:val="auto"/>
        </w:rPr>
        <w:t>Identificación de problemas básicos</w:t>
      </w:r>
      <w:bookmarkEnd w:id="2"/>
    </w:p>
    <w:p w14:paraId="46FC62D1" w14:textId="77777777" w:rsidR="009D284C" w:rsidRPr="00792DEA" w:rsidRDefault="009D284C" w:rsidP="009D284C">
      <w:pPr>
        <w:spacing w:line="240" w:lineRule="auto"/>
        <w:rPr>
          <w:rFonts w:ascii="Aparajita" w:hAnsi="Aparajita" w:cs="Aparajita"/>
          <w:sz w:val="24"/>
          <w:szCs w:val="24"/>
        </w:rPr>
      </w:pPr>
    </w:p>
    <w:tbl>
      <w:tblPr>
        <w:tblStyle w:val="Tablaconcuadrcula"/>
        <w:tblW w:w="0" w:type="auto"/>
        <w:jc w:val="center"/>
        <w:tblLook w:val="04A0" w:firstRow="1" w:lastRow="0" w:firstColumn="1" w:lastColumn="0" w:noHBand="0" w:noVBand="1"/>
      </w:tblPr>
      <w:tblGrid>
        <w:gridCol w:w="4786"/>
        <w:gridCol w:w="4268"/>
      </w:tblGrid>
      <w:tr w:rsidR="009D284C" w:rsidRPr="00792DEA" w14:paraId="3193F5F6" w14:textId="77777777" w:rsidTr="00057CE4">
        <w:trPr>
          <w:jc w:val="center"/>
        </w:trPr>
        <w:tc>
          <w:tcPr>
            <w:tcW w:w="4786" w:type="dxa"/>
          </w:tcPr>
          <w:p w14:paraId="5B67B907" w14:textId="77777777" w:rsidR="009D284C" w:rsidRPr="00792DEA" w:rsidRDefault="009D284C" w:rsidP="00057CE4">
            <w:pPr>
              <w:jc w:val="both"/>
              <w:rPr>
                <w:rFonts w:ascii="Aparajita" w:hAnsi="Aparajita" w:cs="Aparajita"/>
                <w:sz w:val="24"/>
                <w:szCs w:val="24"/>
              </w:rPr>
            </w:pPr>
            <w:r w:rsidRPr="00792DEA">
              <w:rPr>
                <w:rFonts w:ascii="Aparajita" w:hAnsi="Aparajita" w:cs="Aparajita"/>
                <w:b/>
                <w:sz w:val="24"/>
                <w:szCs w:val="24"/>
              </w:rPr>
              <w:t>Proyecto:</w:t>
            </w:r>
            <w:r w:rsidRPr="00792DEA">
              <w:rPr>
                <w:rFonts w:ascii="Aparajita" w:hAnsi="Aparajita" w:cs="Aparajita"/>
                <w:sz w:val="24"/>
                <w:szCs w:val="24"/>
              </w:rPr>
              <w:t xml:space="preserve"> Sistema de control de stock para el almacén DEL CUERPO DE BOMBEROS VOLUNTARIOS DE TUNJA.</w:t>
            </w:r>
          </w:p>
        </w:tc>
        <w:tc>
          <w:tcPr>
            <w:tcW w:w="4268" w:type="dxa"/>
          </w:tcPr>
          <w:p w14:paraId="353217DD" w14:textId="77777777" w:rsidR="009D284C" w:rsidRPr="00792DEA" w:rsidRDefault="009D284C" w:rsidP="00057CE4">
            <w:pPr>
              <w:jc w:val="both"/>
              <w:rPr>
                <w:rFonts w:ascii="Aparajita" w:hAnsi="Aparajita" w:cs="Aparajita"/>
                <w:b/>
                <w:sz w:val="24"/>
                <w:szCs w:val="24"/>
              </w:rPr>
            </w:pPr>
            <w:r w:rsidRPr="00792DEA">
              <w:rPr>
                <w:rFonts w:ascii="Aparajita" w:hAnsi="Aparajita" w:cs="Aparajita"/>
                <w:b/>
                <w:sz w:val="24"/>
                <w:szCs w:val="24"/>
              </w:rPr>
              <w:t xml:space="preserve">Administrador de proyecto: </w:t>
            </w:r>
          </w:p>
          <w:p w14:paraId="5DCA365A"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Miguel Ángel Niño Suarez</w:t>
            </w:r>
          </w:p>
        </w:tc>
      </w:tr>
      <w:tr w:rsidR="009D284C" w:rsidRPr="00792DEA" w14:paraId="1777B047" w14:textId="77777777" w:rsidTr="00057CE4">
        <w:trPr>
          <w:jc w:val="center"/>
        </w:trPr>
        <w:tc>
          <w:tcPr>
            <w:tcW w:w="4786" w:type="dxa"/>
          </w:tcPr>
          <w:p w14:paraId="144F9AFD" w14:textId="77777777" w:rsidR="009D284C" w:rsidRPr="009D284C" w:rsidRDefault="009D284C" w:rsidP="009D284C">
            <w:pPr>
              <w:jc w:val="both"/>
              <w:rPr>
                <w:rFonts w:ascii="Aparajita" w:hAnsi="Aparajita" w:cs="Aparajita"/>
                <w:b/>
                <w:sz w:val="24"/>
                <w:szCs w:val="24"/>
              </w:rPr>
            </w:pPr>
            <w:r w:rsidRPr="00792DEA">
              <w:rPr>
                <w:rFonts w:ascii="Aparajita" w:hAnsi="Aparajita" w:cs="Aparajita"/>
                <w:b/>
                <w:sz w:val="24"/>
                <w:szCs w:val="24"/>
              </w:rPr>
              <w:t>Creado por:</w:t>
            </w:r>
          </w:p>
          <w:p w14:paraId="1CB0FE22"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rPr>
                <w:rFonts w:ascii="Arial" w:eastAsiaTheme="minorHAnsi" w:hAnsi="Arial" w:cs="Arial"/>
                <w:bCs/>
                <w:color w:val="000000"/>
                <w:sz w:val="24"/>
                <w:szCs w:val="24"/>
                <w:lang w:val="es-ES_tradnl" w:eastAsia="en-US"/>
              </w:rPr>
            </w:pPr>
            <w:r w:rsidRPr="009D284C">
              <w:rPr>
                <w:rFonts w:ascii="Arial" w:eastAsiaTheme="minorHAnsi" w:hAnsi="Arial" w:cs="Arial"/>
                <w:bCs/>
                <w:color w:val="000000"/>
                <w:sz w:val="24"/>
                <w:szCs w:val="24"/>
                <w:lang w:val="es-ES_tradnl" w:eastAsia="en-US"/>
              </w:rPr>
              <w:t xml:space="preserve">Miguel </w:t>
            </w:r>
            <w:proofErr w:type="spellStart"/>
            <w:r w:rsidRPr="009D284C">
              <w:rPr>
                <w:rFonts w:ascii="Arial" w:eastAsiaTheme="minorHAnsi" w:hAnsi="Arial" w:cs="Arial"/>
                <w:bCs/>
                <w:color w:val="000000"/>
                <w:sz w:val="24"/>
                <w:szCs w:val="24"/>
                <w:lang w:val="es-ES_tradnl" w:eastAsia="en-US"/>
              </w:rPr>
              <w:t>Angel</w:t>
            </w:r>
            <w:proofErr w:type="spellEnd"/>
            <w:r w:rsidRPr="009D284C">
              <w:rPr>
                <w:rFonts w:ascii="Arial" w:eastAsiaTheme="minorHAnsi" w:hAnsi="Arial" w:cs="Arial"/>
                <w:bCs/>
                <w:color w:val="000000"/>
                <w:sz w:val="24"/>
                <w:szCs w:val="24"/>
                <w:lang w:val="es-ES_tradnl" w:eastAsia="en-US"/>
              </w:rPr>
              <w:t xml:space="preserve"> Niño Suarez</w:t>
            </w:r>
          </w:p>
          <w:p w14:paraId="4D120D8E"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rPr>
                <w:rFonts w:ascii="Arial" w:eastAsiaTheme="minorHAnsi" w:hAnsi="Arial" w:cs="Arial"/>
                <w:bCs/>
                <w:color w:val="000000"/>
                <w:sz w:val="24"/>
                <w:szCs w:val="24"/>
                <w:lang w:val="es-ES_tradnl" w:eastAsia="en-US"/>
              </w:rPr>
            </w:pPr>
            <w:r w:rsidRPr="009D284C">
              <w:rPr>
                <w:rFonts w:ascii="Arial" w:eastAsiaTheme="minorHAnsi" w:hAnsi="Arial" w:cs="Arial"/>
                <w:bCs/>
                <w:color w:val="000000"/>
                <w:sz w:val="24"/>
                <w:szCs w:val="24"/>
                <w:lang w:val="es-ES_tradnl" w:eastAsia="en-US"/>
              </w:rPr>
              <w:t xml:space="preserve">Harold </w:t>
            </w:r>
            <w:proofErr w:type="spellStart"/>
            <w:r w:rsidRPr="009D284C">
              <w:rPr>
                <w:rFonts w:ascii="Arial" w:eastAsiaTheme="minorHAnsi" w:hAnsi="Arial" w:cs="Arial"/>
                <w:bCs/>
                <w:color w:val="000000"/>
                <w:sz w:val="24"/>
                <w:szCs w:val="24"/>
                <w:lang w:val="es-ES_tradnl" w:eastAsia="en-US"/>
              </w:rPr>
              <w:t>Noha</w:t>
            </w:r>
            <w:proofErr w:type="spellEnd"/>
            <w:r w:rsidRPr="009D284C">
              <w:rPr>
                <w:rFonts w:ascii="Arial" w:eastAsiaTheme="minorHAnsi" w:hAnsi="Arial" w:cs="Arial"/>
                <w:bCs/>
                <w:color w:val="000000"/>
                <w:sz w:val="24"/>
                <w:szCs w:val="24"/>
                <w:lang w:val="es-ES_tradnl" w:eastAsia="en-US"/>
              </w:rPr>
              <w:t xml:space="preserve"> Parra </w:t>
            </w:r>
            <w:proofErr w:type="spellStart"/>
            <w:r w:rsidRPr="009D284C">
              <w:rPr>
                <w:rFonts w:ascii="Arial" w:eastAsiaTheme="minorHAnsi" w:hAnsi="Arial" w:cs="Arial"/>
                <w:bCs/>
                <w:color w:val="000000"/>
                <w:sz w:val="24"/>
                <w:szCs w:val="24"/>
                <w:lang w:val="es-ES_tradnl" w:eastAsia="en-US"/>
              </w:rPr>
              <w:t>Gozalez</w:t>
            </w:r>
            <w:proofErr w:type="spellEnd"/>
          </w:p>
          <w:p w14:paraId="489EEB0F"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rPr>
                <w:rFonts w:ascii="Arial" w:eastAsiaTheme="minorHAnsi" w:hAnsi="Arial" w:cs="Arial"/>
                <w:bCs/>
                <w:color w:val="000000"/>
                <w:sz w:val="24"/>
                <w:szCs w:val="24"/>
                <w:lang w:val="es-ES_tradnl" w:eastAsia="en-US"/>
              </w:rPr>
            </w:pPr>
            <w:r w:rsidRPr="009D284C">
              <w:rPr>
                <w:rFonts w:ascii="Arial" w:eastAsiaTheme="minorHAnsi" w:hAnsi="Arial" w:cs="Arial"/>
                <w:bCs/>
                <w:color w:val="000000"/>
                <w:sz w:val="24"/>
                <w:szCs w:val="24"/>
                <w:lang w:val="es-ES_tradnl" w:eastAsia="en-US"/>
              </w:rPr>
              <w:t>Guillermo Francisco Barrera Orjuela</w:t>
            </w:r>
          </w:p>
          <w:p w14:paraId="13AC7C90" w14:textId="77777777" w:rsidR="009D284C" w:rsidRPr="009D284C" w:rsidRDefault="009D284C" w:rsidP="00057CE4">
            <w:pPr>
              <w:jc w:val="both"/>
              <w:rPr>
                <w:rFonts w:ascii="Aparajita" w:hAnsi="Aparajita" w:cs="Aparajita"/>
                <w:sz w:val="24"/>
                <w:szCs w:val="24"/>
                <w:lang w:val="es-ES_tradnl"/>
              </w:rPr>
            </w:pPr>
          </w:p>
        </w:tc>
        <w:tc>
          <w:tcPr>
            <w:tcW w:w="4268" w:type="dxa"/>
          </w:tcPr>
          <w:p w14:paraId="5B33592F" w14:textId="77777777" w:rsidR="009D284C" w:rsidRPr="00792DEA" w:rsidRDefault="009D284C" w:rsidP="00057CE4">
            <w:pPr>
              <w:jc w:val="both"/>
              <w:rPr>
                <w:rFonts w:ascii="Aparajita" w:hAnsi="Aparajita" w:cs="Aparajita"/>
                <w:b/>
                <w:sz w:val="24"/>
                <w:szCs w:val="24"/>
              </w:rPr>
            </w:pPr>
            <w:r w:rsidRPr="00792DEA">
              <w:rPr>
                <w:rFonts w:ascii="Aparajita" w:hAnsi="Aparajita" w:cs="Aparajita"/>
                <w:b/>
                <w:sz w:val="24"/>
                <w:szCs w:val="24"/>
              </w:rPr>
              <w:t>Actualizado por última vez por:</w:t>
            </w:r>
          </w:p>
          <w:p w14:paraId="4F81409A"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rPr>
                <w:rFonts w:ascii="Arial" w:eastAsiaTheme="minorHAnsi" w:hAnsi="Arial" w:cs="Arial"/>
                <w:bCs/>
                <w:color w:val="000000"/>
                <w:sz w:val="24"/>
                <w:szCs w:val="24"/>
                <w:lang w:val="es-ES_tradnl" w:eastAsia="en-US"/>
              </w:rPr>
            </w:pPr>
            <w:r w:rsidRPr="009D284C">
              <w:rPr>
                <w:rFonts w:ascii="Arial" w:eastAsiaTheme="minorHAnsi" w:hAnsi="Arial" w:cs="Arial"/>
                <w:bCs/>
                <w:color w:val="000000"/>
                <w:sz w:val="24"/>
                <w:szCs w:val="24"/>
                <w:lang w:val="es-ES_tradnl" w:eastAsia="en-US"/>
              </w:rPr>
              <w:t xml:space="preserve">Miguel </w:t>
            </w:r>
            <w:proofErr w:type="spellStart"/>
            <w:r w:rsidRPr="009D284C">
              <w:rPr>
                <w:rFonts w:ascii="Arial" w:eastAsiaTheme="minorHAnsi" w:hAnsi="Arial" w:cs="Arial"/>
                <w:bCs/>
                <w:color w:val="000000"/>
                <w:sz w:val="24"/>
                <w:szCs w:val="24"/>
                <w:lang w:val="es-ES_tradnl" w:eastAsia="en-US"/>
              </w:rPr>
              <w:t>Angel</w:t>
            </w:r>
            <w:proofErr w:type="spellEnd"/>
            <w:r w:rsidRPr="009D284C">
              <w:rPr>
                <w:rFonts w:ascii="Arial" w:eastAsiaTheme="minorHAnsi" w:hAnsi="Arial" w:cs="Arial"/>
                <w:bCs/>
                <w:color w:val="000000"/>
                <w:sz w:val="24"/>
                <w:szCs w:val="24"/>
                <w:lang w:val="es-ES_tradnl" w:eastAsia="en-US"/>
              </w:rPr>
              <w:t xml:space="preserve"> Niño Suarez</w:t>
            </w:r>
          </w:p>
          <w:p w14:paraId="2C983D25"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rPr>
                <w:rFonts w:ascii="Arial" w:eastAsiaTheme="minorHAnsi" w:hAnsi="Arial" w:cs="Arial"/>
                <w:bCs/>
                <w:color w:val="000000"/>
                <w:sz w:val="24"/>
                <w:szCs w:val="24"/>
                <w:lang w:val="es-ES_tradnl" w:eastAsia="en-US"/>
              </w:rPr>
            </w:pPr>
            <w:r w:rsidRPr="009D284C">
              <w:rPr>
                <w:rFonts w:ascii="Arial" w:eastAsiaTheme="minorHAnsi" w:hAnsi="Arial" w:cs="Arial"/>
                <w:bCs/>
                <w:color w:val="000000"/>
                <w:sz w:val="24"/>
                <w:szCs w:val="24"/>
                <w:lang w:val="es-ES_tradnl" w:eastAsia="en-US"/>
              </w:rPr>
              <w:t xml:space="preserve">Harold </w:t>
            </w:r>
            <w:proofErr w:type="spellStart"/>
            <w:r w:rsidRPr="009D284C">
              <w:rPr>
                <w:rFonts w:ascii="Arial" w:eastAsiaTheme="minorHAnsi" w:hAnsi="Arial" w:cs="Arial"/>
                <w:bCs/>
                <w:color w:val="000000"/>
                <w:sz w:val="24"/>
                <w:szCs w:val="24"/>
                <w:lang w:val="es-ES_tradnl" w:eastAsia="en-US"/>
              </w:rPr>
              <w:t>Noha</w:t>
            </w:r>
            <w:proofErr w:type="spellEnd"/>
            <w:r w:rsidRPr="009D284C">
              <w:rPr>
                <w:rFonts w:ascii="Arial" w:eastAsiaTheme="minorHAnsi" w:hAnsi="Arial" w:cs="Arial"/>
                <w:bCs/>
                <w:color w:val="000000"/>
                <w:sz w:val="24"/>
                <w:szCs w:val="24"/>
                <w:lang w:val="es-ES_tradnl" w:eastAsia="en-US"/>
              </w:rPr>
              <w:t xml:space="preserve"> Parra </w:t>
            </w:r>
            <w:proofErr w:type="spellStart"/>
            <w:r w:rsidRPr="009D284C">
              <w:rPr>
                <w:rFonts w:ascii="Arial" w:eastAsiaTheme="minorHAnsi" w:hAnsi="Arial" w:cs="Arial"/>
                <w:bCs/>
                <w:color w:val="000000"/>
                <w:sz w:val="24"/>
                <w:szCs w:val="24"/>
                <w:lang w:val="es-ES_tradnl" w:eastAsia="en-US"/>
              </w:rPr>
              <w:t>Gozalez</w:t>
            </w:r>
            <w:proofErr w:type="spellEnd"/>
          </w:p>
          <w:p w14:paraId="676E8F2D" w14:textId="77777777" w:rsidR="009D284C" w:rsidRPr="009D284C" w:rsidRDefault="009D284C" w:rsidP="009D28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198"/>
              <w:contextualSpacing/>
              <w:rPr>
                <w:rFonts w:ascii="Arial" w:eastAsiaTheme="minorHAnsi" w:hAnsi="Arial" w:cs="Arial"/>
                <w:bCs/>
                <w:color w:val="000000"/>
                <w:sz w:val="24"/>
                <w:szCs w:val="24"/>
                <w:lang w:val="es-ES_tradnl" w:eastAsia="en-US"/>
              </w:rPr>
            </w:pPr>
            <w:r w:rsidRPr="009D284C">
              <w:rPr>
                <w:rFonts w:ascii="Arial" w:eastAsiaTheme="minorHAnsi" w:hAnsi="Arial" w:cs="Arial"/>
                <w:bCs/>
                <w:color w:val="000000"/>
                <w:sz w:val="24"/>
                <w:szCs w:val="24"/>
                <w:lang w:val="es-ES_tradnl" w:eastAsia="en-US"/>
              </w:rPr>
              <w:t>Guillermo Francisco Barrera Orjuela</w:t>
            </w:r>
          </w:p>
        </w:tc>
      </w:tr>
      <w:tr w:rsidR="009D284C" w:rsidRPr="00792DEA" w14:paraId="299A6F22" w14:textId="77777777" w:rsidTr="00057CE4">
        <w:trPr>
          <w:jc w:val="center"/>
        </w:trPr>
        <w:tc>
          <w:tcPr>
            <w:tcW w:w="4786" w:type="dxa"/>
          </w:tcPr>
          <w:p w14:paraId="65B26217" w14:textId="77777777" w:rsidR="009D284C" w:rsidRPr="00792DEA" w:rsidRDefault="009D284C" w:rsidP="00057CE4">
            <w:pPr>
              <w:jc w:val="both"/>
              <w:rPr>
                <w:rFonts w:ascii="Aparajita" w:hAnsi="Aparajita" w:cs="Aparajita"/>
                <w:b/>
                <w:sz w:val="24"/>
                <w:szCs w:val="24"/>
              </w:rPr>
            </w:pPr>
            <w:r w:rsidRPr="00792DEA">
              <w:rPr>
                <w:rFonts w:ascii="Aparajita" w:hAnsi="Aparajita" w:cs="Aparajita"/>
                <w:b/>
                <w:sz w:val="24"/>
                <w:szCs w:val="24"/>
              </w:rPr>
              <w:t>Fecha de creación:</w:t>
            </w:r>
          </w:p>
          <w:p w14:paraId="076A0572" w14:textId="77777777" w:rsidR="009D284C" w:rsidRPr="00792DEA" w:rsidRDefault="00103225" w:rsidP="00057CE4">
            <w:pPr>
              <w:jc w:val="both"/>
              <w:rPr>
                <w:rFonts w:ascii="Aparajita" w:hAnsi="Aparajita" w:cs="Aparajita"/>
                <w:sz w:val="24"/>
                <w:szCs w:val="24"/>
              </w:rPr>
            </w:pPr>
            <w:r>
              <w:rPr>
                <w:rFonts w:ascii="Aparajita" w:hAnsi="Aparajita" w:cs="Aparajita"/>
                <w:sz w:val="24"/>
                <w:szCs w:val="24"/>
              </w:rPr>
              <w:t xml:space="preserve"> 1 de abril de 2016</w:t>
            </w:r>
            <w:r w:rsidR="009D284C" w:rsidRPr="00792DEA">
              <w:rPr>
                <w:rFonts w:ascii="Aparajita" w:hAnsi="Aparajita" w:cs="Aparajita"/>
                <w:sz w:val="24"/>
                <w:szCs w:val="24"/>
              </w:rPr>
              <w:t>.</w:t>
            </w:r>
          </w:p>
        </w:tc>
        <w:tc>
          <w:tcPr>
            <w:tcW w:w="4268" w:type="dxa"/>
          </w:tcPr>
          <w:p w14:paraId="095F87E9" w14:textId="77777777" w:rsidR="009D284C" w:rsidRPr="00792DEA" w:rsidRDefault="009D284C" w:rsidP="00057CE4">
            <w:pPr>
              <w:jc w:val="both"/>
              <w:rPr>
                <w:rFonts w:ascii="Aparajita" w:hAnsi="Aparajita" w:cs="Aparajita"/>
                <w:sz w:val="24"/>
                <w:szCs w:val="24"/>
              </w:rPr>
            </w:pPr>
            <w:r w:rsidRPr="00792DEA">
              <w:rPr>
                <w:rFonts w:ascii="Aparajita" w:hAnsi="Aparajita" w:cs="Aparajita"/>
                <w:b/>
                <w:sz w:val="24"/>
                <w:szCs w:val="24"/>
              </w:rPr>
              <w:t>Fecha de última actualización</w:t>
            </w:r>
            <w:r w:rsidRPr="00792DEA">
              <w:rPr>
                <w:rFonts w:ascii="Aparajita" w:hAnsi="Aparajita" w:cs="Aparajita"/>
                <w:sz w:val="24"/>
                <w:szCs w:val="24"/>
              </w:rPr>
              <w:t xml:space="preserve">: </w:t>
            </w:r>
          </w:p>
          <w:p w14:paraId="30EDB08A" w14:textId="77777777" w:rsidR="009D284C" w:rsidRPr="00792DEA" w:rsidRDefault="00103225" w:rsidP="00057CE4">
            <w:pPr>
              <w:jc w:val="both"/>
              <w:rPr>
                <w:rFonts w:ascii="Aparajita" w:hAnsi="Aparajita" w:cs="Aparajita"/>
                <w:sz w:val="24"/>
                <w:szCs w:val="24"/>
              </w:rPr>
            </w:pPr>
            <w:r>
              <w:rPr>
                <w:rFonts w:ascii="Aparajita" w:hAnsi="Aparajita" w:cs="Aparajita"/>
                <w:sz w:val="24"/>
                <w:szCs w:val="24"/>
              </w:rPr>
              <w:t>21 de abril de 2016</w:t>
            </w:r>
            <w:r w:rsidR="009D284C" w:rsidRPr="00792DEA">
              <w:rPr>
                <w:rFonts w:ascii="Aparajita" w:hAnsi="Aparajita" w:cs="Aparajita"/>
                <w:sz w:val="24"/>
                <w:szCs w:val="24"/>
              </w:rPr>
              <w:t>.</w:t>
            </w:r>
          </w:p>
        </w:tc>
      </w:tr>
    </w:tbl>
    <w:tbl>
      <w:tblPr>
        <w:tblStyle w:val="Tablaconcuadrcula"/>
        <w:tblpPr w:leftFromText="141" w:rightFromText="141" w:vertAnchor="text" w:horzAnchor="margin" w:tblpY="331"/>
        <w:tblW w:w="0" w:type="auto"/>
        <w:tblLayout w:type="fixed"/>
        <w:tblLook w:val="04A0" w:firstRow="1" w:lastRow="0" w:firstColumn="1" w:lastColumn="0" w:noHBand="0" w:noVBand="1"/>
      </w:tblPr>
      <w:tblGrid>
        <w:gridCol w:w="2310"/>
        <w:gridCol w:w="1342"/>
        <w:gridCol w:w="1418"/>
        <w:gridCol w:w="1559"/>
        <w:gridCol w:w="1104"/>
        <w:gridCol w:w="1321"/>
      </w:tblGrid>
      <w:tr w:rsidR="009D284C" w:rsidRPr="00792DEA" w14:paraId="32E83DE9" w14:textId="77777777" w:rsidTr="00057CE4">
        <w:tc>
          <w:tcPr>
            <w:tcW w:w="2310" w:type="dxa"/>
            <w:hideMark/>
          </w:tcPr>
          <w:p w14:paraId="24A62C64" w14:textId="77777777" w:rsidR="009D284C" w:rsidRPr="00792DEA" w:rsidRDefault="009D284C" w:rsidP="00057CE4">
            <w:pPr>
              <w:jc w:val="both"/>
              <w:rPr>
                <w:rFonts w:ascii="Aparajita" w:hAnsi="Aparajita" w:cs="Aparajita"/>
                <w:b/>
                <w:sz w:val="20"/>
                <w:szCs w:val="24"/>
              </w:rPr>
            </w:pPr>
            <w:r w:rsidRPr="00792DEA">
              <w:rPr>
                <w:rFonts w:ascii="Aparajita" w:hAnsi="Aparajita" w:cs="Aparajita"/>
                <w:b/>
                <w:sz w:val="20"/>
                <w:szCs w:val="24"/>
              </w:rPr>
              <w:t>Problemas, oportunidades o directrices</w:t>
            </w:r>
          </w:p>
        </w:tc>
        <w:tc>
          <w:tcPr>
            <w:tcW w:w="1342" w:type="dxa"/>
            <w:hideMark/>
          </w:tcPr>
          <w:p w14:paraId="1601C548" w14:textId="77777777" w:rsidR="009D284C" w:rsidRPr="00792DEA" w:rsidRDefault="009D284C" w:rsidP="00057CE4">
            <w:pPr>
              <w:jc w:val="both"/>
              <w:rPr>
                <w:rFonts w:ascii="Aparajita" w:hAnsi="Aparajita" w:cs="Aparajita"/>
                <w:b/>
                <w:sz w:val="20"/>
                <w:szCs w:val="24"/>
              </w:rPr>
            </w:pPr>
            <w:r w:rsidRPr="00792DEA">
              <w:rPr>
                <w:rFonts w:ascii="Aparajita" w:hAnsi="Aparajita" w:cs="Aparajita"/>
                <w:b/>
                <w:sz w:val="20"/>
                <w:szCs w:val="24"/>
              </w:rPr>
              <w:t>Urgencia</w:t>
            </w:r>
          </w:p>
        </w:tc>
        <w:tc>
          <w:tcPr>
            <w:tcW w:w="1418" w:type="dxa"/>
            <w:hideMark/>
          </w:tcPr>
          <w:p w14:paraId="5CFA2389" w14:textId="77777777" w:rsidR="009D284C" w:rsidRPr="00792DEA" w:rsidRDefault="009D284C" w:rsidP="00057CE4">
            <w:pPr>
              <w:jc w:val="both"/>
              <w:rPr>
                <w:rFonts w:ascii="Aparajita" w:hAnsi="Aparajita" w:cs="Aparajita"/>
                <w:b/>
                <w:sz w:val="20"/>
                <w:szCs w:val="24"/>
              </w:rPr>
            </w:pPr>
            <w:r w:rsidRPr="00792DEA">
              <w:rPr>
                <w:rFonts w:ascii="Aparajita" w:hAnsi="Aparajita" w:cs="Aparajita"/>
                <w:b/>
                <w:sz w:val="20"/>
                <w:szCs w:val="24"/>
              </w:rPr>
              <w:t>Visibilidad</w:t>
            </w:r>
          </w:p>
        </w:tc>
        <w:tc>
          <w:tcPr>
            <w:tcW w:w="1559" w:type="dxa"/>
            <w:hideMark/>
          </w:tcPr>
          <w:p w14:paraId="03322A72" w14:textId="77777777" w:rsidR="009D284C" w:rsidRPr="00792DEA" w:rsidRDefault="009D284C" w:rsidP="00057CE4">
            <w:pPr>
              <w:jc w:val="both"/>
              <w:rPr>
                <w:rFonts w:ascii="Aparajita" w:hAnsi="Aparajita" w:cs="Aparajita"/>
                <w:b/>
                <w:sz w:val="20"/>
                <w:szCs w:val="24"/>
              </w:rPr>
            </w:pPr>
            <w:r w:rsidRPr="00792DEA">
              <w:rPr>
                <w:rFonts w:ascii="Aparajita" w:hAnsi="Aparajita" w:cs="Aparajita"/>
                <w:b/>
                <w:sz w:val="20"/>
                <w:szCs w:val="24"/>
              </w:rPr>
              <w:t>Beneficio anual</w:t>
            </w:r>
          </w:p>
        </w:tc>
        <w:tc>
          <w:tcPr>
            <w:tcW w:w="1104" w:type="dxa"/>
            <w:hideMark/>
          </w:tcPr>
          <w:p w14:paraId="36930B91" w14:textId="77777777" w:rsidR="009D284C" w:rsidRPr="00792DEA" w:rsidRDefault="009D284C" w:rsidP="00057CE4">
            <w:pPr>
              <w:jc w:val="both"/>
              <w:rPr>
                <w:rFonts w:ascii="Aparajita" w:hAnsi="Aparajita" w:cs="Aparajita"/>
                <w:b/>
                <w:sz w:val="20"/>
                <w:szCs w:val="24"/>
              </w:rPr>
            </w:pPr>
            <w:r w:rsidRPr="00792DEA">
              <w:rPr>
                <w:rFonts w:ascii="Aparajita" w:hAnsi="Aparajita" w:cs="Aparajita"/>
                <w:b/>
                <w:sz w:val="20"/>
                <w:szCs w:val="24"/>
              </w:rPr>
              <w:t>Prioridad o lugar</w:t>
            </w:r>
          </w:p>
        </w:tc>
        <w:tc>
          <w:tcPr>
            <w:tcW w:w="1321" w:type="dxa"/>
            <w:hideMark/>
          </w:tcPr>
          <w:p w14:paraId="422F7D57" w14:textId="77777777" w:rsidR="009D284C" w:rsidRPr="00792DEA" w:rsidRDefault="009D284C" w:rsidP="00057CE4">
            <w:pPr>
              <w:jc w:val="both"/>
              <w:rPr>
                <w:rFonts w:ascii="Aparajita" w:hAnsi="Aparajita" w:cs="Aparajita"/>
                <w:b/>
                <w:sz w:val="20"/>
                <w:szCs w:val="24"/>
              </w:rPr>
            </w:pPr>
            <w:r w:rsidRPr="00792DEA">
              <w:rPr>
                <w:rFonts w:ascii="Aparajita" w:hAnsi="Aparajita" w:cs="Aparajita"/>
                <w:b/>
                <w:sz w:val="20"/>
                <w:szCs w:val="24"/>
              </w:rPr>
              <w:t>Solución propuesta</w:t>
            </w:r>
          </w:p>
        </w:tc>
      </w:tr>
      <w:tr w:rsidR="009D284C" w:rsidRPr="00792DEA" w14:paraId="37F39671" w14:textId="77777777" w:rsidTr="00057CE4">
        <w:tc>
          <w:tcPr>
            <w:tcW w:w="2310" w:type="dxa"/>
            <w:vAlign w:val="center"/>
            <w:hideMark/>
          </w:tcPr>
          <w:p w14:paraId="129BDC2E" w14:textId="77777777" w:rsidR="009D284C" w:rsidRPr="00792DEA" w:rsidRDefault="009D284C" w:rsidP="00057CE4">
            <w:pPr>
              <w:jc w:val="both"/>
              <w:rPr>
                <w:rFonts w:ascii="Aparajita" w:hAnsi="Aparajita" w:cs="Aparajita"/>
              </w:rPr>
            </w:pPr>
            <w:r w:rsidRPr="00792DEA">
              <w:rPr>
                <w:rFonts w:ascii="Aparajita" w:hAnsi="Aparajita" w:cs="Aparajita"/>
              </w:rPr>
              <w:t>1. Dificultad en control de productos ingresados y despachados diariamente.</w:t>
            </w:r>
          </w:p>
          <w:p w14:paraId="005A7D99" w14:textId="77777777" w:rsidR="009D284C" w:rsidRPr="00792DEA" w:rsidRDefault="009D284C" w:rsidP="00057CE4">
            <w:pPr>
              <w:jc w:val="both"/>
              <w:rPr>
                <w:rFonts w:ascii="Aparajita" w:hAnsi="Aparajita" w:cs="Aparajita"/>
              </w:rPr>
            </w:pPr>
          </w:p>
        </w:tc>
        <w:tc>
          <w:tcPr>
            <w:tcW w:w="1342" w:type="dxa"/>
            <w:hideMark/>
          </w:tcPr>
          <w:p w14:paraId="2A91027E"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Tan pronto</w:t>
            </w:r>
          </w:p>
          <w:p w14:paraId="18196030"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como sea</w:t>
            </w:r>
          </w:p>
          <w:p w14:paraId="208BCD15"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posible</w:t>
            </w:r>
          </w:p>
        </w:tc>
        <w:tc>
          <w:tcPr>
            <w:tcW w:w="1418" w:type="dxa"/>
            <w:hideMark/>
          </w:tcPr>
          <w:p w14:paraId="2E476896"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Alto</w:t>
            </w:r>
          </w:p>
        </w:tc>
        <w:tc>
          <w:tcPr>
            <w:tcW w:w="1559" w:type="dxa"/>
            <w:hideMark/>
          </w:tcPr>
          <w:p w14:paraId="048400B0"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Desconocidos</w:t>
            </w:r>
          </w:p>
        </w:tc>
        <w:tc>
          <w:tcPr>
            <w:tcW w:w="1104" w:type="dxa"/>
            <w:hideMark/>
          </w:tcPr>
          <w:p w14:paraId="571B0A45"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 xml:space="preserve">Alta </w:t>
            </w:r>
          </w:p>
        </w:tc>
        <w:tc>
          <w:tcPr>
            <w:tcW w:w="1321" w:type="dxa"/>
            <w:hideMark/>
          </w:tcPr>
          <w:p w14:paraId="4365EAF5"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Nuevo desarrollo.</w:t>
            </w:r>
          </w:p>
        </w:tc>
      </w:tr>
      <w:tr w:rsidR="009D284C" w:rsidRPr="00792DEA" w14:paraId="685C7655" w14:textId="77777777" w:rsidTr="00057CE4">
        <w:tc>
          <w:tcPr>
            <w:tcW w:w="2310" w:type="dxa"/>
            <w:vAlign w:val="center"/>
            <w:hideMark/>
          </w:tcPr>
          <w:p w14:paraId="16DF33F0" w14:textId="77777777" w:rsidR="009D284C" w:rsidRPr="00792DEA" w:rsidRDefault="009D284C" w:rsidP="00057CE4">
            <w:pPr>
              <w:jc w:val="both"/>
              <w:rPr>
                <w:rFonts w:ascii="Aparajita" w:hAnsi="Aparajita" w:cs="Aparajita"/>
              </w:rPr>
            </w:pPr>
            <w:r w:rsidRPr="00792DEA">
              <w:rPr>
                <w:rFonts w:ascii="Aparajita" w:hAnsi="Aparajita" w:cs="Aparajita"/>
              </w:rPr>
              <w:t xml:space="preserve">2. </w:t>
            </w:r>
            <w:r w:rsidRPr="00792DEA">
              <w:rPr>
                <w:rFonts w:ascii="Aparajita" w:hAnsi="Aparajita" w:cs="Aparajita"/>
                <w:sz w:val="24"/>
                <w:szCs w:val="24"/>
              </w:rPr>
              <w:t>Dificultad para conocer  el stock actual o de una fecha anterior de un producto.</w:t>
            </w:r>
          </w:p>
        </w:tc>
        <w:tc>
          <w:tcPr>
            <w:tcW w:w="1342" w:type="dxa"/>
            <w:hideMark/>
          </w:tcPr>
          <w:p w14:paraId="0BD82B39"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Tan pronto</w:t>
            </w:r>
          </w:p>
          <w:p w14:paraId="7EFEE38C"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como sea</w:t>
            </w:r>
          </w:p>
          <w:p w14:paraId="136C7AC2"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posible</w:t>
            </w:r>
          </w:p>
        </w:tc>
        <w:tc>
          <w:tcPr>
            <w:tcW w:w="1418" w:type="dxa"/>
            <w:hideMark/>
          </w:tcPr>
          <w:p w14:paraId="43AE128F"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Alto</w:t>
            </w:r>
          </w:p>
        </w:tc>
        <w:tc>
          <w:tcPr>
            <w:tcW w:w="1559" w:type="dxa"/>
            <w:hideMark/>
          </w:tcPr>
          <w:p w14:paraId="080AC6A1"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Desconocidos</w:t>
            </w:r>
          </w:p>
        </w:tc>
        <w:tc>
          <w:tcPr>
            <w:tcW w:w="1104" w:type="dxa"/>
            <w:hideMark/>
          </w:tcPr>
          <w:p w14:paraId="2072B754"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 xml:space="preserve">Alta </w:t>
            </w:r>
          </w:p>
        </w:tc>
        <w:tc>
          <w:tcPr>
            <w:tcW w:w="1321" w:type="dxa"/>
            <w:hideMark/>
          </w:tcPr>
          <w:p w14:paraId="6BEFC4C4"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Nuevo desarrollo.</w:t>
            </w:r>
          </w:p>
        </w:tc>
      </w:tr>
      <w:tr w:rsidR="009D284C" w:rsidRPr="00792DEA" w14:paraId="135F0338" w14:textId="77777777" w:rsidTr="00057CE4">
        <w:tc>
          <w:tcPr>
            <w:tcW w:w="2310" w:type="dxa"/>
          </w:tcPr>
          <w:p w14:paraId="3E3480B5" w14:textId="77777777" w:rsidR="009D284C" w:rsidRPr="00792DEA" w:rsidRDefault="009D284C" w:rsidP="009D284C">
            <w:pPr>
              <w:pStyle w:val="Prrafodelista"/>
              <w:numPr>
                <w:ilvl w:val="0"/>
                <w:numId w:val="18"/>
              </w:numPr>
              <w:spacing w:after="0" w:line="240" w:lineRule="auto"/>
              <w:rPr>
                <w:rFonts w:ascii="Aparajita" w:hAnsi="Aparajita" w:cs="Aparajita"/>
                <w:szCs w:val="24"/>
              </w:rPr>
            </w:pPr>
            <w:r w:rsidRPr="00792DEA">
              <w:rPr>
                <w:rFonts w:ascii="Aparajita" w:hAnsi="Aparajita" w:cs="Aparajita"/>
                <w:szCs w:val="24"/>
              </w:rPr>
              <w:t xml:space="preserve">Poca fiabilidad en el reporte de inventario </w:t>
            </w:r>
          </w:p>
        </w:tc>
        <w:tc>
          <w:tcPr>
            <w:tcW w:w="1342" w:type="dxa"/>
          </w:tcPr>
          <w:p w14:paraId="7F3A73D2"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2 meses</w:t>
            </w:r>
          </w:p>
        </w:tc>
        <w:tc>
          <w:tcPr>
            <w:tcW w:w="1418" w:type="dxa"/>
          </w:tcPr>
          <w:p w14:paraId="007A37DA"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Media</w:t>
            </w:r>
          </w:p>
        </w:tc>
        <w:tc>
          <w:tcPr>
            <w:tcW w:w="1559" w:type="dxa"/>
          </w:tcPr>
          <w:p w14:paraId="6BBD63B6"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Desconocidos</w:t>
            </w:r>
          </w:p>
        </w:tc>
        <w:tc>
          <w:tcPr>
            <w:tcW w:w="1104" w:type="dxa"/>
          </w:tcPr>
          <w:p w14:paraId="5BA71BD4"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 xml:space="preserve">Media </w:t>
            </w:r>
          </w:p>
        </w:tc>
        <w:tc>
          <w:tcPr>
            <w:tcW w:w="1321" w:type="dxa"/>
          </w:tcPr>
          <w:p w14:paraId="34E369CF"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Nuevo desarrollo.</w:t>
            </w:r>
          </w:p>
        </w:tc>
      </w:tr>
      <w:tr w:rsidR="009D284C" w:rsidRPr="00792DEA" w14:paraId="284E2A13" w14:textId="77777777" w:rsidTr="00057CE4">
        <w:tc>
          <w:tcPr>
            <w:tcW w:w="2310" w:type="dxa"/>
          </w:tcPr>
          <w:p w14:paraId="3F0B26BA" w14:textId="77777777" w:rsidR="009D284C" w:rsidRPr="00792DEA" w:rsidRDefault="009D284C" w:rsidP="009D284C">
            <w:pPr>
              <w:pStyle w:val="Prrafodelista"/>
              <w:numPr>
                <w:ilvl w:val="0"/>
                <w:numId w:val="18"/>
              </w:numPr>
              <w:spacing w:after="0" w:line="240" w:lineRule="auto"/>
              <w:rPr>
                <w:rFonts w:ascii="Aparajita" w:hAnsi="Aparajita" w:cs="Aparajita"/>
                <w:szCs w:val="24"/>
              </w:rPr>
            </w:pPr>
            <w:r w:rsidRPr="00792DEA">
              <w:rPr>
                <w:rFonts w:ascii="Aparajita" w:hAnsi="Aparajita" w:cs="Aparajita"/>
                <w:szCs w:val="24"/>
              </w:rPr>
              <w:t xml:space="preserve">Desconocimiento de quien realiza alguna transacción. </w:t>
            </w:r>
          </w:p>
        </w:tc>
        <w:tc>
          <w:tcPr>
            <w:tcW w:w="1342" w:type="dxa"/>
          </w:tcPr>
          <w:p w14:paraId="29D98DEE"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2 meses</w:t>
            </w:r>
          </w:p>
        </w:tc>
        <w:tc>
          <w:tcPr>
            <w:tcW w:w="1418" w:type="dxa"/>
          </w:tcPr>
          <w:p w14:paraId="1A26AD91"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Media</w:t>
            </w:r>
          </w:p>
        </w:tc>
        <w:tc>
          <w:tcPr>
            <w:tcW w:w="1559" w:type="dxa"/>
          </w:tcPr>
          <w:p w14:paraId="58DD5FCD"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Desconocidos</w:t>
            </w:r>
          </w:p>
        </w:tc>
        <w:tc>
          <w:tcPr>
            <w:tcW w:w="1104" w:type="dxa"/>
          </w:tcPr>
          <w:p w14:paraId="3FB12A4B"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Media</w:t>
            </w:r>
          </w:p>
        </w:tc>
        <w:tc>
          <w:tcPr>
            <w:tcW w:w="1321" w:type="dxa"/>
          </w:tcPr>
          <w:p w14:paraId="0AB04B87"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Nuevo desarrollo.</w:t>
            </w:r>
          </w:p>
        </w:tc>
      </w:tr>
    </w:tbl>
    <w:p w14:paraId="59B0DEF0" w14:textId="77777777" w:rsidR="009D284C" w:rsidRPr="00792DEA" w:rsidRDefault="009D284C" w:rsidP="009D284C">
      <w:pPr>
        <w:pStyle w:val="Prrafodelista"/>
        <w:spacing w:line="240" w:lineRule="auto"/>
        <w:ind w:left="735"/>
        <w:jc w:val="both"/>
        <w:rPr>
          <w:rFonts w:ascii="Aparajita" w:hAnsi="Aparajita" w:cs="Aparajita"/>
          <w:szCs w:val="24"/>
        </w:rPr>
      </w:pPr>
      <w:r w:rsidRPr="00792DEA">
        <w:rPr>
          <w:rFonts w:ascii="Aparajita" w:hAnsi="Aparajita" w:cs="Aparajita"/>
          <w:szCs w:val="24"/>
        </w:rPr>
        <w:t>Tabla 1.  Definición de problemas básicos.</w:t>
      </w:r>
    </w:p>
    <w:p w14:paraId="71657454" w14:textId="77777777" w:rsidR="009D284C" w:rsidRPr="00792DEA" w:rsidRDefault="009D284C" w:rsidP="009D284C">
      <w:pPr>
        <w:spacing w:line="240" w:lineRule="auto"/>
        <w:ind w:left="360"/>
        <w:jc w:val="both"/>
        <w:rPr>
          <w:rFonts w:ascii="Aparajita" w:hAnsi="Aparajita" w:cs="Aparajita"/>
          <w:b/>
          <w:sz w:val="24"/>
          <w:szCs w:val="24"/>
        </w:rPr>
      </w:pPr>
    </w:p>
    <w:p w14:paraId="5C2C9DDF" w14:textId="77777777" w:rsidR="009D284C" w:rsidRPr="00792DEA" w:rsidRDefault="009D284C" w:rsidP="009D284C">
      <w:pPr>
        <w:pStyle w:val="Ttulo2"/>
        <w:numPr>
          <w:ilvl w:val="1"/>
          <w:numId w:val="16"/>
        </w:numPr>
        <w:spacing w:before="40" w:after="0"/>
        <w:jc w:val="both"/>
        <w:rPr>
          <w:rFonts w:ascii="Aparajita" w:hAnsi="Aparajita" w:cs="Aparajita"/>
          <w:b/>
          <w:color w:val="auto"/>
          <w:szCs w:val="24"/>
        </w:rPr>
      </w:pPr>
      <w:bookmarkStart w:id="3" w:name="_Toc456733197"/>
      <w:r w:rsidRPr="00792DEA">
        <w:rPr>
          <w:rFonts w:ascii="Aparajita" w:hAnsi="Aparajita" w:cs="Aparajita"/>
          <w:color w:val="auto"/>
          <w:szCs w:val="24"/>
        </w:rPr>
        <w:lastRenderedPageBreak/>
        <w:t>NEGOCIACION DEL ALCANCE BASE</w:t>
      </w:r>
      <w:bookmarkEnd w:id="3"/>
      <w:r w:rsidRPr="00792DEA">
        <w:rPr>
          <w:rFonts w:ascii="Aparajita" w:hAnsi="Aparajita" w:cs="Aparajita"/>
          <w:color w:val="auto"/>
          <w:szCs w:val="24"/>
        </w:rPr>
        <w:t xml:space="preserve"> </w:t>
      </w:r>
    </w:p>
    <w:p w14:paraId="36B14875" w14:textId="77777777" w:rsidR="009D284C" w:rsidRPr="00792DEA" w:rsidRDefault="009D284C" w:rsidP="009D284C">
      <w:pPr>
        <w:pStyle w:val="Prrafodelista"/>
        <w:spacing w:line="240" w:lineRule="auto"/>
        <w:ind w:left="375"/>
        <w:jc w:val="both"/>
        <w:rPr>
          <w:rFonts w:ascii="Aparajita" w:hAnsi="Aparajita" w:cs="Aparajita"/>
          <w:szCs w:val="24"/>
        </w:rPr>
      </w:pPr>
    </w:p>
    <w:tbl>
      <w:tblPr>
        <w:tblStyle w:val="Tablaconcuadrcula"/>
        <w:tblW w:w="5000" w:type="pct"/>
        <w:tblLook w:val="04A0" w:firstRow="1" w:lastRow="0" w:firstColumn="1" w:lastColumn="0" w:noHBand="0" w:noVBand="1"/>
      </w:tblPr>
      <w:tblGrid>
        <w:gridCol w:w="4456"/>
        <w:gridCol w:w="2291"/>
        <w:gridCol w:w="2307"/>
      </w:tblGrid>
      <w:tr w:rsidR="009D284C" w:rsidRPr="00792DEA" w14:paraId="586B011B" w14:textId="77777777" w:rsidTr="00057CE4">
        <w:trPr>
          <w:trHeight w:val="539"/>
        </w:trPr>
        <w:tc>
          <w:tcPr>
            <w:tcW w:w="2461" w:type="pct"/>
            <w:hideMark/>
          </w:tcPr>
          <w:p w14:paraId="4A357F2E" w14:textId="77777777" w:rsidR="009D284C" w:rsidRPr="00792DEA" w:rsidRDefault="009D284C" w:rsidP="00057CE4">
            <w:pPr>
              <w:jc w:val="both"/>
              <w:rPr>
                <w:rFonts w:ascii="Aparajita" w:hAnsi="Aparajita" w:cs="Aparajita"/>
                <w:b/>
                <w:sz w:val="24"/>
                <w:szCs w:val="24"/>
              </w:rPr>
            </w:pPr>
            <w:r w:rsidRPr="00792DEA">
              <w:rPr>
                <w:rFonts w:ascii="Aparajita" w:hAnsi="Aparajita" w:cs="Aparajita"/>
                <w:b/>
                <w:sz w:val="24"/>
                <w:szCs w:val="24"/>
              </w:rPr>
              <w:t>ALCANCE PRELIMINAR</w:t>
            </w:r>
          </w:p>
        </w:tc>
        <w:tc>
          <w:tcPr>
            <w:tcW w:w="1265" w:type="pct"/>
            <w:hideMark/>
          </w:tcPr>
          <w:p w14:paraId="015CD6EA" w14:textId="77777777" w:rsidR="009D284C" w:rsidRPr="00792DEA" w:rsidRDefault="009D284C" w:rsidP="00057CE4">
            <w:pPr>
              <w:jc w:val="both"/>
              <w:rPr>
                <w:rFonts w:ascii="Aparajita" w:hAnsi="Aparajita" w:cs="Aparajita"/>
                <w:b/>
                <w:sz w:val="24"/>
                <w:szCs w:val="24"/>
              </w:rPr>
            </w:pPr>
            <w:r w:rsidRPr="00792DEA">
              <w:rPr>
                <w:rFonts w:ascii="Aparajita" w:hAnsi="Aparajita" w:cs="Aparajita"/>
                <w:b/>
                <w:sz w:val="24"/>
                <w:szCs w:val="24"/>
              </w:rPr>
              <w:t>ADMINITRADOR PROYECTO</w:t>
            </w:r>
          </w:p>
        </w:tc>
        <w:tc>
          <w:tcPr>
            <w:tcW w:w="1274" w:type="pct"/>
            <w:hideMark/>
          </w:tcPr>
          <w:p w14:paraId="61AD8242" w14:textId="77777777" w:rsidR="009D284C" w:rsidRPr="00792DEA" w:rsidRDefault="009D284C" w:rsidP="00057CE4">
            <w:pPr>
              <w:jc w:val="both"/>
              <w:rPr>
                <w:rFonts w:ascii="Aparajita" w:hAnsi="Aparajita" w:cs="Aparajita"/>
                <w:b/>
                <w:sz w:val="24"/>
                <w:szCs w:val="24"/>
              </w:rPr>
            </w:pPr>
            <w:r w:rsidRPr="00792DEA">
              <w:rPr>
                <w:rFonts w:ascii="Aparajita" w:hAnsi="Aparajita" w:cs="Aparajita"/>
                <w:b/>
                <w:sz w:val="24"/>
                <w:szCs w:val="24"/>
              </w:rPr>
              <w:t>PROPIETARIO DEL SISTEMA</w:t>
            </w:r>
          </w:p>
        </w:tc>
      </w:tr>
      <w:tr w:rsidR="009D284C" w:rsidRPr="00792DEA" w14:paraId="665F1B7F" w14:textId="77777777" w:rsidTr="00057CE4">
        <w:trPr>
          <w:trHeight w:val="262"/>
        </w:trPr>
        <w:tc>
          <w:tcPr>
            <w:tcW w:w="2461" w:type="pct"/>
          </w:tcPr>
          <w:p w14:paraId="1C165A07"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El software se manejara Standalone Offline.</w:t>
            </w:r>
          </w:p>
        </w:tc>
        <w:tc>
          <w:tcPr>
            <w:tcW w:w="1265" w:type="pct"/>
          </w:tcPr>
          <w:p w14:paraId="208883A1" w14:textId="77777777" w:rsidR="009D284C" w:rsidRPr="00792DEA" w:rsidRDefault="009D284C" w:rsidP="00057CE4">
            <w:pPr>
              <w:jc w:val="both"/>
              <w:rPr>
                <w:rFonts w:ascii="Aparajita" w:hAnsi="Aparajita" w:cs="Aparajita"/>
                <w:sz w:val="24"/>
                <w:szCs w:val="24"/>
              </w:rPr>
            </w:pPr>
          </w:p>
          <w:p w14:paraId="302E7D19"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c>
          <w:tcPr>
            <w:tcW w:w="1274" w:type="pct"/>
          </w:tcPr>
          <w:p w14:paraId="0281F81C" w14:textId="77777777" w:rsidR="009D284C" w:rsidRPr="00792DEA" w:rsidRDefault="009D284C" w:rsidP="00057CE4">
            <w:pPr>
              <w:jc w:val="both"/>
              <w:rPr>
                <w:rFonts w:ascii="Aparajita" w:hAnsi="Aparajita" w:cs="Aparajita"/>
                <w:sz w:val="24"/>
                <w:szCs w:val="24"/>
              </w:rPr>
            </w:pPr>
          </w:p>
          <w:p w14:paraId="4F17FD59"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r>
      <w:tr w:rsidR="009D284C" w:rsidRPr="00792DEA" w14:paraId="2A1E9264" w14:textId="77777777" w:rsidTr="00057CE4">
        <w:trPr>
          <w:trHeight w:val="800"/>
        </w:trPr>
        <w:tc>
          <w:tcPr>
            <w:tcW w:w="2461" w:type="pct"/>
            <w:hideMark/>
          </w:tcPr>
          <w:p w14:paraId="69AEB1A6"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El software manejará únicamente el módulo de inventarios, sistematizando el control y registro de productos.</w:t>
            </w:r>
          </w:p>
        </w:tc>
        <w:tc>
          <w:tcPr>
            <w:tcW w:w="1265" w:type="pct"/>
          </w:tcPr>
          <w:p w14:paraId="6DE21753" w14:textId="77777777" w:rsidR="009D284C" w:rsidRPr="00792DEA" w:rsidRDefault="009D284C" w:rsidP="00057CE4">
            <w:pPr>
              <w:jc w:val="both"/>
              <w:rPr>
                <w:rFonts w:ascii="Aparajita" w:hAnsi="Aparajita" w:cs="Aparajita"/>
                <w:sz w:val="24"/>
                <w:szCs w:val="24"/>
              </w:rPr>
            </w:pPr>
          </w:p>
          <w:p w14:paraId="15A5CC2F"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c>
          <w:tcPr>
            <w:tcW w:w="1274" w:type="pct"/>
          </w:tcPr>
          <w:p w14:paraId="1496D276" w14:textId="77777777" w:rsidR="009D284C" w:rsidRPr="00792DEA" w:rsidRDefault="009D284C" w:rsidP="00057CE4">
            <w:pPr>
              <w:jc w:val="both"/>
              <w:rPr>
                <w:rFonts w:ascii="Aparajita" w:hAnsi="Aparajita" w:cs="Aparajita"/>
                <w:sz w:val="24"/>
                <w:szCs w:val="24"/>
              </w:rPr>
            </w:pPr>
          </w:p>
          <w:p w14:paraId="7914B2DC"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r>
      <w:tr w:rsidR="009D284C" w:rsidRPr="00792DEA" w14:paraId="38913F95" w14:textId="77777777" w:rsidTr="00057CE4">
        <w:trPr>
          <w:trHeight w:val="539"/>
        </w:trPr>
        <w:tc>
          <w:tcPr>
            <w:tcW w:w="2461" w:type="pct"/>
            <w:hideMark/>
          </w:tcPr>
          <w:p w14:paraId="71E2D287"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El sistema almacenará la información de los productos, las transacciones y el usuario quien las realiza.</w:t>
            </w:r>
          </w:p>
        </w:tc>
        <w:tc>
          <w:tcPr>
            <w:tcW w:w="1265" w:type="pct"/>
          </w:tcPr>
          <w:p w14:paraId="25B37AD5" w14:textId="77777777" w:rsidR="009D284C" w:rsidRPr="00792DEA" w:rsidRDefault="009D284C" w:rsidP="00057CE4">
            <w:pPr>
              <w:jc w:val="both"/>
              <w:rPr>
                <w:rFonts w:ascii="Aparajita" w:hAnsi="Aparajita" w:cs="Aparajita"/>
                <w:sz w:val="24"/>
                <w:szCs w:val="24"/>
              </w:rPr>
            </w:pPr>
          </w:p>
          <w:p w14:paraId="717C0588"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c>
          <w:tcPr>
            <w:tcW w:w="1274" w:type="pct"/>
          </w:tcPr>
          <w:p w14:paraId="3DED2F89" w14:textId="77777777" w:rsidR="009D284C" w:rsidRPr="00792DEA" w:rsidRDefault="009D284C" w:rsidP="00057CE4">
            <w:pPr>
              <w:jc w:val="both"/>
              <w:rPr>
                <w:rFonts w:ascii="Aparajita" w:hAnsi="Aparajita" w:cs="Aparajita"/>
                <w:sz w:val="24"/>
                <w:szCs w:val="24"/>
              </w:rPr>
            </w:pPr>
          </w:p>
          <w:p w14:paraId="4F4581CC"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r>
      <w:tr w:rsidR="009D284C" w:rsidRPr="00792DEA" w14:paraId="2E65C4AC" w14:textId="77777777" w:rsidTr="00057CE4">
        <w:trPr>
          <w:trHeight w:val="539"/>
        </w:trPr>
        <w:tc>
          <w:tcPr>
            <w:tcW w:w="2461" w:type="pct"/>
            <w:hideMark/>
          </w:tcPr>
          <w:p w14:paraId="3741141E"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El sistema permitirá conocer un historial de los productos registrados, las transacciones y el usuario quien las realiza.</w:t>
            </w:r>
          </w:p>
        </w:tc>
        <w:tc>
          <w:tcPr>
            <w:tcW w:w="1265" w:type="pct"/>
          </w:tcPr>
          <w:p w14:paraId="56AD8655" w14:textId="77777777" w:rsidR="009D284C" w:rsidRPr="00792DEA" w:rsidRDefault="009D284C" w:rsidP="00057CE4">
            <w:pPr>
              <w:jc w:val="both"/>
              <w:rPr>
                <w:rFonts w:ascii="Aparajita" w:hAnsi="Aparajita" w:cs="Aparajita"/>
                <w:sz w:val="24"/>
                <w:szCs w:val="24"/>
              </w:rPr>
            </w:pPr>
          </w:p>
          <w:p w14:paraId="5A075700"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c>
          <w:tcPr>
            <w:tcW w:w="1274" w:type="pct"/>
          </w:tcPr>
          <w:p w14:paraId="66A178F5" w14:textId="77777777" w:rsidR="009D284C" w:rsidRPr="00792DEA" w:rsidRDefault="009D284C" w:rsidP="00057CE4">
            <w:pPr>
              <w:jc w:val="both"/>
              <w:rPr>
                <w:rFonts w:ascii="Aparajita" w:hAnsi="Aparajita" w:cs="Aparajita"/>
                <w:sz w:val="24"/>
                <w:szCs w:val="24"/>
              </w:rPr>
            </w:pPr>
          </w:p>
          <w:p w14:paraId="5BAA46AA"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r>
      <w:tr w:rsidR="009D284C" w:rsidRPr="00792DEA" w14:paraId="0625876B" w14:textId="77777777" w:rsidTr="00057CE4">
        <w:trPr>
          <w:trHeight w:val="539"/>
        </w:trPr>
        <w:tc>
          <w:tcPr>
            <w:tcW w:w="2461" w:type="pct"/>
          </w:tcPr>
          <w:p w14:paraId="1136B6F4"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 xml:space="preserve">El sistema permitirá generar un reporte con las transacciones efectuadas en el mes. </w:t>
            </w:r>
          </w:p>
        </w:tc>
        <w:tc>
          <w:tcPr>
            <w:tcW w:w="1265" w:type="pct"/>
          </w:tcPr>
          <w:p w14:paraId="7B157884" w14:textId="77777777" w:rsidR="009D284C" w:rsidRPr="00792DEA" w:rsidRDefault="009D284C" w:rsidP="00057CE4">
            <w:pPr>
              <w:jc w:val="both"/>
              <w:rPr>
                <w:rFonts w:ascii="Aparajita" w:hAnsi="Aparajita" w:cs="Aparajita"/>
                <w:sz w:val="24"/>
                <w:szCs w:val="24"/>
              </w:rPr>
            </w:pPr>
          </w:p>
          <w:p w14:paraId="01BD63E8"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c>
          <w:tcPr>
            <w:tcW w:w="1274" w:type="pct"/>
          </w:tcPr>
          <w:p w14:paraId="59AE69CF" w14:textId="77777777" w:rsidR="009D284C" w:rsidRPr="00792DEA" w:rsidRDefault="009D284C" w:rsidP="00057CE4">
            <w:pPr>
              <w:jc w:val="both"/>
              <w:rPr>
                <w:rFonts w:ascii="Aparajita" w:hAnsi="Aparajita" w:cs="Aparajita"/>
                <w:sz w:val="24"/>
                <w:szCs w:val="24"/>
              </w:rPr>
            </w:pPr>
          </w:p>
          <w:p w14:paraId="131E22B0" w14:textId="77777777" w:rsidR="009D284C" w:rsidRPr="00792DEA" w:rsidRDefault="009D284C" w:rsidP="00057CE4">
            <w:pPr>
              <w:jc w:val="both"/>
              <w:rPr>
                <w:rFonts w:ascii="Aparajita" w:hAnsi="Aparajita" w:cs="Aparajita"/>
                <w:sz w:val="24"/>
                <w:szCs w:val="24"/>
              </w:rPr>
            </w:pPr>
            <w:r w:rsidRPr="00792DEA">
              <w:rPr>
                <w:rFonts w:ascii="Aparajita" w:hAnsi="Aparajita" w:cs="Aparajita"/>
                <w:sz w:val="24"/>
                <w:szCs w:val="24"/>
              </w:rPr>
              <w:t>VALIDADO</w:t>
            </w:r>
          </w:p>
        </w:tc>
      </w:tr>
    </w:tbl>
    <w:p w14:paraId="68C8C04D" w14:textId="77777777" w:rsidR="009D284C" w:rsidRPr="00792DEA" w:rsidRDefault="009D284C" w:rsidP="009D284C">
      <w:pPr>
        <w:pStyle w:val="Prrafodelista"/>
        <w:spacing w:line="240" w:lineRule="auto"/>
        <w:ind w:left="360"/>
        <w:jc w:val="both"/>
        <w:rPr>
          <w:rFonts w:ascii="Aparajita" w:hAnsi="Aparajita" w:cs="Aparajita"/>
          <w:szCs w:val="24"/>
        </w:rPr>
      </w:pPr>
      <w:r w:rsidRPr="00792DEA">
        <w:rPr>
          <w:rFonts w:ascii="Aparajita" w:hAnsi="Aparajita" w:cs="Aparajita"/>
          <w:szCs w:val="24"/>
        </w:rPr>
        <w:t>Tabla 2. L</w:t>
      </w:r>
      <w:r>
        <w:rPr>
          <w:rFonts w:ascii="Calibri" w:hAnsi="Calibri" w:cs="Calibri"/>
          <w:szCs w:val="24"/>
        </w:rPr>
        <w:t>í</w:t>
      </w:r>
      <w:r w:rsidRPr="00792DEA">
        <w:rPr>
          <w:rFonts w:ascii="Aparajita" w:hAnsi="Aparajita" w:cs="Aparajita"/>
          <w:szCs w:val="24"/>
        </w:rPr>
        <w:t xml:space="preserve">mites del proyecto. </w:t>
      </w:r>
    </w:p>
    <w:p w14:paraId="78863F28" w14:textId="77777777" w:rsidR="009D284C" w:rsidRPr="00792DEA" w:rsidRDefault="009D284C" w:rsidP="009D284C">
      <w:pPr>
        <w:pStyle w:val="Prrafodelista"/>
        <w:spacing w:line="240" w:lineRule="auto"/>
        <w:ind w:left="360"/>
        <w:jc w:val="both"/>
        <w:rPr>
          <w:rFonts w:ascii="Aparajita" w:hAnsi="Aparajita" w:cs="Aparajita"/>
          <w:b/>
          <w:szCs w:val="24"/>
        </w:rPr>
      </w:pPr>
    </w:p>
    <w:p w14:paraId="5131E508" w14:textId="77777777" w:rsidR="009D284C" w:rsidRPr="009D284C" w:rsidRDefault="009D284C" w:rsidP="009D284C">
      <w:pPr>
        <w:pStyle w:val="Ttulo2"/>
        <w:numPr>
          <w:ilvl w:val="1"/>
          <w:numId w:val="16"/>
        </w:numPr>
        <w:spacing w:before="40" w:after="0"/>
        <w:jc w:val="both"/>
        <w:rPr>
          <w:rFonts w:ascii="Aparajita" w:hAnsi="Aparajita" w:cs="Aparajita"/>
          <w:b/>
          <w:color w:val="auto"/>
          <w:szCs w:val="24"/>
          <w:lang w:val="es-ES_tradnl"/>
        </w:rPr>
      </w:pPr>
      <w:bookmarkStart w:id="4" w:name="_Toc456733198"/>
      <w:r w:rsidRPr="009D284C">
        <w:rPr>
          <w:rFonts w:ascii="Aparajita" w:hAnsi="Aparajita" w:cs="Aparajita"/>
          <w:color w:val="auto"/>
          <w:szCs w:val="24"/>
          <w:lang w:val="es-ES_tradnl"/>
        </w:rPr>
        <w:t>BENEFICIO DEL PROYECTO</w:t>
      </w:r>
      <w:bookmarkEnd w:id="4"/>
    </w:p>
    <w:p w14:paraId="022C355B" w14:textId="77777777" w:rsidR="009D284C" w:rsidRPr="00792DEA" w:rsidRDefault="009D284C" w:rsidP="009D284C">
      <w:pPr>
        <w:pStyle w:val="Prrafodelista"/>
        <w:spacing w:line="240" w:lineRule="auto"/>
        <w:ind w:left="360"/>
        <w:jc w:val="both"/>
        <w:rPr>
          <w:rFonts w:ascii="Aparajita" w:hAnsi="Aparajita" w:cs="Aparajita"/>
          <w:b/>
          <w:szCs w:val="24"/>
        </w:rPr>
      </w:pPr>
    </w:p>
    <w:p w14:paraId="7507A88A" w14:textId="77777777" w:rsidR="009D284C" w:rsidRPr="00792DEA" w:rsidRDefault="009D284C" w:rsidP="009D284C">
      <w:pPr>
        <w:pStyle w:val="Prrafodelista"/>
        <w:spacing w:line="240" w:lineRule="auto"/>
        <w:ind w:left="360"/>
        <w:jc w:val="both"/>
        <w:rPr>
          <w:rFonts w:ascii="Aparajita" w:hAnsi="Aparajita" w:cs="Aparajita"/>
          <w:szCs w:val="24"/>
        </w:rPr>
      </w:pPr>
      <w:r w:rsidRPr="00792DEA">
        <w:rPr>
          <w:rFonts w:ascii="Aparajita" w:hAnsi="Aparajita" w:cs="Aparajita"/>
          <w:szCs w:val="24"/>
        </w:rPr>
        <w:t>La importancia en el control de inventarios radica en el hecho de obtener utilidades, esta obtención reside en gran parte de las ventas, siendo éste el motor de la empresa. Sin embargo, si la función del inventario no se realiza con efectividad, no se obtendrán beneficios futuros.</w:t>
      </w:r>
    </w:p>
    <w:p w14:paraId="41D9B716" w14:textId="77777777" w:rsidR="009D284C" w:rsidRPr="00792DEA" w:rsidRDefault="009D284C" w:rsidP="009D284C">
      <w:pPr>
        <w:pStyle w:val="Prrafodelista"/>
        <w:spacing w:line="240" w:lineRule="auto"/>
        <w:ind w:left="360"/>
        <w:jc w:val="both"/>
        <w:rPr>
          <w:rFonts w:ascii="Aparajita" w:hAnsi="Aparajita" w:cs="Aparajita"/>
          <w:szCs w:val="24"/>
        </w:rPr>
      </w:pPr>
    </w:p>
    <w:p w14:paraId="5851A89F" w14:textId="77777777" w:rsidR="009D284C" w:rsidRPr="00792DEA" w:rsidRDefault="009D284C" w:rsidP="009D284C">
      <w:pPr>
        <w:pStyle w:val="Prrafodelista"/>
        <w:spacing w:line="240" w:lineRule="auto"/>
        <w:ind w:left="360"/>
        <w:jc w:val="both"/>
        <w:rPr>
          <w:rFonts w:ascii="Aparajita" w:hAnsi="Aparajita" w:cs="Aparajita"/>
          <w:szCs w:val="24"/>
        </w:rPr>
      </w:pPr>
      <w:r w:rsidRPr="00792DEA">
        <w:rPr>
          <w:rFonts w:ascii="Aparajita" w:hAnsi="Aparajita" w:cs="Aparajita"/>
          <w:szCs w:val="24"/>
        </w:rPr>
        <w:t>La inversión en un software de gestión de inventarios al automatizar ciertos procesos, disminuye el tiempo para el control e introducción de la información de para este, provee información precisa  que será útil para el aprovisionamiento de productos sin excesos y sin faltantes al conocer su disponibilidad en stock, genera reportes confiables al obtener información directa de cada transacción efectuada exitosamente, proporciona facilidad de análisis en la demanda de algún producto al contar con el manejo historiales. Por dichas razones, la implantación de este software genera beneficios en la administración de los productos de la empresa, con lo que se disminuye el porcentaje de inconvenientes presentes en el área.</w:t>
      </w:r>
    </w:p>
    <w:p w14:paraId="4FBECF9A" w14:textId="77777777" w:rsidR="009D284C" w:rsidRPr="00103225" w:rsidRDefault="009D284C" w:rsidP="00103225">
      <w:pPr>
        <w:spacing w:line="240" w:lineRule="auto"/>
        <w:jc w:val="both"/>
        <w:rPr>
          <w:rFonts w:ascii="Aparajita" w:hAnsi="Aparajita" w:cs="Aparajita"/>
          <w:b/>
          <w:szCs w:val="24"/>
        </w:rPr>
      </w:pPr>
    </w:p>
    <w:p w14:paraId="662F19BD" w14:textId="77777777" w:rsidR="009D284C" w:rsidRPr="00792DEA" w:rsidRDefault="009D284C" w:rsidP="009D284C">
      <w:pPr>
        <w:pStyle w:val="Ttulo2"/>
        <w:numPr>
          <w:ilvl w:val="1"/>
          <w:numId w:val="16"/>
        </w:numPr>
        <w:spacing w:before="40" w:after="0"/>
        <w:jc w:val="both"/>
        <w:rPr>
          <w:rFonts w:ascii="Aparajita" w:hAnsi="Aparajita" w:cs="Aparajita"/>
          <w:b/>
          <w:color w:val="auto"/>
          <w:szCs w:val="24"/>
        </w:rPr>
      </w:pPr>
      <w:bookmarkStart w:id="5" w:name="_Toc456733199"/>
      <w:r w:rsidRPr="00792DEA">
        <w:rPr>
          <w:rFonts w:ascii="Aparajita" w:hAnsi="Aparajita" w:cs="Aparajita"/>
          <w:color w:val="auto"/>
          <w:szCs w:val="24"/>
        </w:rPr>
        <w:t>PROGRAMA Y PRESUPUESTO BASE</w:t>
      </w:r>
      <w:bookmarkEnd w:id="5"/>
    </w:p>
    <w:p w14:paraId="37FB5CD9" w14:textId="77777777" w:rsidR="009D284C" w:rsidRPr="00792DEA" w:rsidRDefault="009D284C" w:rsidP="009D284C">
      <w:pPr>
        <w:spacing w:line="240" w:lineRule="auto"/>
        <w:jc w:val="both"/>
        <w:rPr>
          <w:rFonts w:ascii="Aparajita" w:hAnsi="Aparajita" w:cs="Aparajita"/>
          <w:sz w:val="24"/>
          <w:szCs w:val="24"/>
        </w:rPr>
      </w:pPr>
    </w:p>
    <w:p w14:paraId="4125CDF8" w14:textId="77777777" w:rsidR="009D284C" w:rsidRPr="00792DEA" w:rsidRDefault="009D284C" w:rsidP="009D284C">
      <w:pPr>
        <w:pStyle w:val="Prrafodelista"/>
        <w:spacing w:line="240" w:lineRule="auto"/>
        <w:ind w:left="360"/>
        <w:jc w:val="both"/>
        <w:rPr>
          <w:rFonts w:ascii="Aparajita" w:hAnsi="Aparajita" w:cs="Aparajita"/>
          <w:szCs w:val="24"/>
        </w:rPr>
      </w:pPr>
      <w:r w:rsidRPr="00792DEA">
        <w:rPr>
          <w:rFonts w:ascii="Aparajita" w:hAnsi="Aparajita" w:cs="Aparajita"/>
          <w:szCs w:val="24"/>
        </w:rPr>
        <w:lastRenderedPageBreak/>
        <w:t>Para la realización del proyecto se requiere de los siguientes recursos:</w:t>
      </w:r>
    </w:p>
    <w:p w14:paraId="625B7477" w14:textId="77777777" w:rsidR="009D284C" w:rsidRPr="00792DEA" w:rsidRDefault="009D284C" w:rsidP="009D284C">
      <w:pPr>
        <w:pStyle w:val="Prrafodelista"/>
        <w:spacing w:line="240" w:lineRule="auto"/>
        <w:ind w:left="360"/>
        <w:jc w:val="both"/>
        <w:rPr>
          <w:rFonts w:ascii="Aparajita" w:hAnsi="Aparajita" w:cs="Aparajita"/>
          <w:szCs w:val="24"/>
        </w:rPr>
      </w:pPr>
    </w:p>
    <w:p w14:paraId="698FDD1C" w14:textId="77777777" w:rsidR="009D284C" w:rsidRPr="00792DEA" w:rsidRDefault="009D284C" w:rsidP="009D284C">
      <w:pPr>
        <w:pStyle w:val="Prrafodelista"/>
        <w:numPr>
          <w:ilvl w:val="0"/>
          <w:numId w:val="17"/>
        </w:numPr>
        <w:spacing w:line="240" w:lineRule="auto"/>
        <w:jc w:val="both"/>
        <w:rPr>
          <w:rFonts w:ascii="Aparajita" w:hAnsi="Aparajita" w:cs="Aparajita"/>
          <w:szCs w:val="24"/>
        </w:rPr>
      </w:pPr>
      <w:r w:rsidRPr="00792DEA">
        <w:rPr>
          <w:rFonts w:ascii="Aparajita" w:hAnsi="Aparajita" w:cs="Aparajita"/>
          <w:szCs w:val="24"/>
        </w:rPr>
        <w:t>RECURSO HUMANO:</w:t>
      </w:r>
    </w:p>
    <w:p w14:paraId="4F2259E1" w14:textId="77777777" w:rsidR="009D284C" w:rsidRPr="00792DEA" w:rsidRDefault="009D284C" w:rsidP="009D284C">
      <w:pPr>
        <w:pStyle w:val="Prrafodelista"/>
        <w:spacing w:line="240" w:lineRule="auto"/>
        <w:jc w:val="both"/>
        <w:rPr>
          <w:rFonts w:ascii="Aparajita" w:hAnsi="Aparajita" w:cs="Aparajita"/>
          <w:szCs w:val="24"/>
        </w:rPr>
      </w:pPr>
    </w:p>
    <w:p w14:paraId="73DEFD5A" w14:textId="77777777" w:rsidR="009D284C" w:rsidRPr="00792DEA" w:rsidRDefault="009D284C" w:rsidP="009D284C">
      <w:pPr>
        <w:pStyle w:val="Prrafodelista"/>
        <w:spacing w:line="240" w:lineRule="auto"/>
        <w:jc w:val="both"/>
        <w:rPr>
          <w:rFonts w:ascii="Aparajita" w:hAnsi="Aparajita" w:cs="Aparajita"/>
          <w:szCs w:val="24"/>
        </w:rPr>
      </w:pPr>
      <w:r w:rsidRPr="00792DEA">
        <w:rPr>
          <w:rFonts w:ascii="Aparajita" w:hAnsi="Aparajita" w:cs="Aparajita"/>
          <w:szCs w:val="24"/>
        </w:rPr>
        <w:t>E</w:t>
      </w:r>
      <w:r w:rsidR="00103225">
        <w:rPr>
          <w:rFonts w:ascii="Aparajita" w:hAnsi="Aparajita" w:cs="Aparajita"/>
          <w:szCs w:val="24"/>
        </w:rPr>
        <w:t>l software será creado por los 4</w:t>
      </w:r>
      <w:r w:rsidRPr="00792DEA">
        <w:rPr>
          <w:rFonts w:ascii="Aparajita" w:hAnsi="Aparajita" w:cs="Aparajita"/>
          <w:szCs w:val="24"/>
        </w:rPr>
        <w:t xml:space="preserve"> miembros del grupo de desarrollo de software, cada miembro será responsable de realizar sus aportes correspondientes para salud y pensión, así mismo de sus gastos personales como el mantenimiento de sus equipos de cómputo.</w:t>
      </w:r>
    </w:p>
    <w:p w14:paraId="4CAA661F" w14:textId="77777777" w:rsidR="009D284C" w:rsidRPr="00792DEA" w:rsidRDefault="009D284C" w:rsidP="009D284C">
      <w:pPr>
        <w:pStyle w:val="Prrafodelista"/>
        <w:spacing w:line="240" w:lineRule="auto"/>
        <w:jc w:val="both"/>
        <w:rPr>
          <w:rFonts w:ascii="Aparajita" w:hAnsi="Aparajita" w:cs="Aparajita"/>
          <w:szCs w:val="24"/>
        </w:rPr>
      </w:pPr>
      <w:r w:rsidRPr="00792DEA">
        <w:rPr>
          <w:rFonts w:ascii="Aparajita" w:hAnsi="Aparajita" w:cs="Aparajita"/>
          <w:szCs w:val="24"/>
        </w:rPr>
        <w:t>Todos los integrantes del grupo realizaran las tareas que les fueron asignadas y cumplirán con la fecha de entrega</w:t>
      </w:r>
    </w:p>
    <w:p w14:paraId="401C99FD" w14:textId="77777777" w:rsidR="009D284C" w:rsidRPr="00792DEA" w:rsidRDefault="009D284C" w:rsidP="009D284C">
      <w:pPr>
        <w:pStyle w:val="Prrafodelista"/>
        <w:spacing w:line="240" w:lineRule="auto"/>
        <w:jc w:val="both"/>
        <w:rPr>
          <w:rFonts w:ascii="Aparajita" w:hAnsi="Aparajita" w:cs="Aparajita"/>
          <w:szCs w:val="24"/>
        </w:rPr>
      </w:pPr>
    </w:p>
    <w:p w14:paraId="244C59E0" w14:textId="77777777" w:rsidR="009D284C" w:rsidRPr="00792DEA" w:rsidRDefault="009D284C" w:rsidP="009D284C">
      <w:pPr>
        <w:pStyle w:val="Prrafodelista"/>
        <w:spacing w:line="240" w:lineRule="auto"/>
        <w:jc w:val="both"/>
        <w:rPr>
          <w:rFonts w:ascii="Aparajita" w:hAnsi="Aparajita" w:cs="Aparajita"/>
          <w:szCs w:val="24"/>
        </w:rPr>
      </w:pPr>
      <w:r w:rsidRPr="00792DEA">
        <w:rPr>
          <w:rFonts w:ascii="Aparajita" w:hAnsi="Aparajita" w:cs="Aparajita"/>
          <w:szCs w:val="24"/>
        </w:rPr>
        <w:t>En la tabla 3 se muestran el cargo desempeñado por cada miembro del equipo de desarrollo y el costo de la hora de trabajo de cada uno.</w:t>
      </w:r>
    </w:p>
    <w:p w14:paraId="2020AD7C" w14:textId="77777777" w:rsidR="009D284C" w:rsidRPr="00792DEA" w:rsidRDefault="009D284C" w:rsidP="009D284C">
      <w:pPr>
        <w:pStyle w:val="Prrafodelista"/>
        <w:spacing w:line="240" w:lineRule="auto"/>
        <w:jc w:val="both"/>
        <w:rPr>
          <w:rFonts w:ascii="Aparajita" w:hAnsi="Aparajita" w:cs="Aparajita"/>
          <w:szCs w:val="24"/>
        </w:rPr>
      </w:pPr>
    </w:p>
    <w:tbl>
      <w:tblPr>
        <w:tblW w:w="9740" w:type="dxa"/>
        <w:tblCellMar>
          <w:left w:w="70" w:type="dxa"/>
          <w:right w:w="70" w:type="dxa"/>
        </w:tblCellMar>
        <w:tblLook w:val="04A0" w:firstRow="1" w:lastRow="0" w:firstColumn="1" w:lastColumn="0" w:noHBand="0" w:noVBand="1"/>
      </w:tblPr>
      <w:tblGrid>
        <w:gridCol w:w="1271"/>
        <w:gridCol w:w="1621"/>
        <w:gridCol w:w="1810"/>
        <w:gridCol w:w="1289"/>
        <w:gridCol w:w="1243"/>
        <w:gridCol w:w="1286"/>
        <w:gridCol w:w="1220"/>
      </w:tblGrid>
      <w:tr w:rsidR="00103225" w:rsidRPr="00103225" w14:paraId="7638A58E" w14:textId="77777777" w:rsidTr="00103225">
        <w:trPr>
          <w:trHeight w:val="980"/>
        </w:trPr>
        <w:tc>
          <w:tcPr>
            <w:tcW w:w="1278" w:type="dxa"/>
            <w:tcBorders>
              <w:top w:val="single" w:sz="8" w:space="0" w:color="auto"/>
              <w:left w:val="single" w:sz="8" w:space="0" w:color="auto"/>
              <w:bottom w:val="single" w:sz="8" w:space="0" w:color="auto"/>
              <w:right w:val="single" w:sz="8" w:space="0" w:color="auto"/>
            </w:tcBorders>
            <w:shd w:val="clear" w:color="000000" w:fill="B7DEE8"/>
            <w:vAlign w:val="center"/>
            <w:hideMark/>
          </w:tcPr>
          <w:p w14:paraId="20AC2FFC" w14:textId="77777777" w:rsidR="00103225" w:rsidRPr="00103225" w:rsidRDefault="00103225" w:rsidP="00103225">
            <w:pPr>
              <w:spacing w:after="0" w:line="240" w:lineRule="auto"/>
              <w:rPr>
                <w:rFonts w:ascii="Arial" w:eastAsia="Times New Roman" w:hAnsi="Arial" w:cs="Arial"/>
                <w:b/>
                <w:bCs/>
                <w:color w:val="000000"/>
                <w:sz w:val="24"/>
                <w:szCs w:val="24"/>
                <w:lang w:val="es-ES_tradnl" w:eastAsia="es-ES_tradnl"/>
              </w:rPr>
            </w:pPr>
            <w:r w:rsidRPr="00103225">
              <w:rPr>
                <w:rFonts w:ascii="Arial" w:eastAsia="Times New Roman" w:hAnsi="Arial" w:cs="Arial"/>
                <w:b/>
                <w:bCs/>
                <w:color w:val="000000"/>
                <w:sz w:val="24"/>
                <w:szCs w:val="24"/>
                <w:lang w:val="es-ES_tradnl" w:eastAsia="es-ES_tradnl"/>
              </w:rPr>
              <w:t> </w:t>
            </w:r>
          </w:p>
        </w:tc>
        <w:tc>
          <w:tcPr>
            <w:tcW w:w="1511" w:type="dxa"/>
            <w:tcBorders>
              <w:top w:val="single" w:sz="8" w:space="0" w:color="auto"/>
              <w:left w:val="nil"/>
              <w:bottom w:val="single" w:sz="8" w:space="0" w:color="auto"/>
              <w:right w:val="single" w:sz="8" w:space="0" w:color="auto"/>
            </w:tcBorders>
            <w:shd w:val="clear" w:color="000000" w:fill="B7DEE8"/>
            <w:vAlign w:val="center"/>
            <w:hideMark/>
          </w:tcPr>
          <w:p w14:paraId="08B9AA65" w14:textId="77777777" w:rsidR="00103225" w:rsidRPr="00103225" w:rsidRDefault="00103225" w:rsidP="00103225">
            <w:pPr>
              <w:spacing w:after="0" w:line="240" w:lineRule="auto"/>
              <w:jc w:val="both"/>
              <w:rPr>
                <w:rFonts w:ascii="Arial" w:eastAsia="Times New Roman" w:hAnsi="Arial" w:cs="Arial"/>
                <w:b/>
                <w:bCs/>
                <w:color w:val="000000"/>
                <w:sz w:val="24"/>
                <w:szCs w:val="24"/>
                <w:lang w:val="es-ES_tradnl" w:eastAsia="es-ES_tradnl"/>
              </w:rPr>
            </w:pPr>
            <w:r w:rsidRPr="00103225">
              <w:rPr>
                <w:rFonts w:ascii="Arial" w:eastAsia="Times New Roman" w:hAnsi="Arial" w:cs="Arial"/>
                <w:b/>
                <w:bCs/>
                <w:color w:val="000000"/>
                <w:sz w:val="24"/>
                <w:szCs w:val="24"/>
                <w:lang w:eastAsia="es-ES_tradnl"/>
              </w:rPr>
              <w:t>Cargo</w:t>
            </w:r>
          </w:p>
        </w:tc>
        <w:tc>
          <w:tcPr>
            <w:tcW w:w="1862" w:type="dxa"/>
            <w:tcBorders>
              <w:top w:val="single" w:sz="8" w:space="0" w:color="auto"/>
              <w:left w:val="nil"/>
              <w:bottom w:val="single" w:sz="8" w:space="0" w:color="auto"/>
              <w:right w:val="single" w:sz="8" w:space="0" w:color="auto"/>
            </w:tcBorders>
            <w:shd w:val="clear" w:color="000000" w:fill="B7DEE8"/>
            <w:vAlign w:val="center"/>
            <w:hideMark/>
          </w:tcPr>
          <w:p w14:paraId="55CAA1FB" w14:textId="77777777" w:rsidR="00103225" w:rsidRPr="00103225" w:rsidRDefault="00103225" w:rsidP="00103225">
            <w:pPr>
              <w:spacing w:after="0" w:line="240" w:lineRule="auto"/>
              <w:jc w:val="both"/>
              <w:rPr>
                <w:rFonts w:ascii="Arial" w:eastAsia="Times New Roman" w:hAnsi="Arial" w:cs="Arial"/>
                <w:b/>
                <w:bCs/>
                <w:color w:val="000000"/>
                <w:sz w:val="24"/>
                <w:szCs w:val="24"/>
                <w:lang w:val="es-ES_tradnl" w:eastAsia="es-ES_tradnl"/>
              </w:rPr>
            </w:pPr>
            <w:r w:rsidRPr="00103225">
              <w:rPr>
                <w:rFonts w:ascii="Arial" w:eastAsia="Times New Roman" w:hAnsi="Arial" w:cs="Arial"/>
                <w:b/>
                <w:bCs/>
                <w:color w:val="000000"/>
                <w:sz w:val="24"/>
                <w:szCs w:val="24"/>
                <w:lang w:eastAsia="es-ES_tradnl"/>
              </w:rPr>
              <w:t>Salario base</w:t>
            </w:r>
          </w:p>
        </w:tc>
        <w:tc>
          <w:tcPr>
            <w:tcW w:w="1289" w:type="dxa"/>
            <w:tcBorders>
              <w:top w:val="single" w:sz="8" w:space="0" w:color="auto"/>
              <w:left w:val="nil"/>
              <w:bottom w:val="single" w:sz="8" w:space="0" w:color="auto"/>
              <w:right w:val="single" w:sz="8" w:space="0" w:color="auto"/>
            </w:tcBorders>
            <w:shd w:val="clear" w:color="000000" w:fill="B7DEE8"/>
            <w:vAlign w:val="center"/>
            <w:hideMark/>
          </w:tcPr>
          <w:p w14:paraId="59B50A5A" w14:textId="77777777" w:rsidR="00103225" w:rsidRPr="00103225" w:rsidRDefault="00103225" w:rsidP="00103225">
            <w:pPr>
              <w:spacing w:after="0" w:line="240" w:lineRule="auto"/>
              <w:jc w:val="both"/>
              <w:rPr>
                <w:rFonts w:ascii="Arial" w:eastAsia="Times New Roman" w:hAnsi="Arial" w:cs="Arial"/>
                <w:b/>
                <w:bCs/>
                <w:color w:val="000000"/>
                <w:sz w:val="24"/>
                <w:szCs w:val="24"/>
                <w:lang w:val="es-ES_tradnl" w:eastAsia="es-ES_tradnl"/>
              </w:rPr>
            </w:pPr>
            <w:r w:rsidRPr="00103225">
              <w:rPr>
                <w:rFonts w:ascii="Arial" w:eastAsia="Times New Roman" w:hAnsi="Arial" w:cs="Arial"/>
                <w:b/>
                <w:bCs/>
                <w:color w:val="000000"/>
                <w:sz w:val="24"/>
                <w:szCs w:val="24"/>
                <w:lang w:eastAsia="es-ES_tradnl"/>
              </w:rPr>
              <w:t>Días laborados por mes</w:t>
            </w:r>
          </w:p>
        </w:tc>
        <w:tc>
          <w:tcPr>
            <w:tcW w:w="1263" w:type="dxa"/>
            <w:tcBorders>
              <w:top w:val="single" w:sz="8" w:space="0" w:color="auto"/>
              <w:left w:val="nil"/>
              <w:bottom w:val="single" w:sz="8" w:space="0" w:color="auto"/>
              <w:right w:val="single" w:sz="8" w:space="0" w:color="auto"/>
            </w:tcBorders>
            <w:shd w:val="clear" w:color="000000" w:fill="B7DEE8"/>
            <w:vAlign w:val="center"/>
            <w:hideMark/>
          </w:tcPr>
          <w:p w14:paraId="115AF551" w14:textId="77777777" w:rsidR="00103225" w:rsidRPr="00103225" w:rsidRDefault="00103225" w:rsidP="00103225">
            <w:pPr>
              <w:spacing w:after="0" w:line="240" w:lineRule="auto"/>
              <w:jc w:val="both"/>
              <w:rPr>
                <w:rFonts w:ascii="Arial" w:eastAsia="Times New Roman" w:hAnsi="Arial" w:cs="Arial"/>
                <w:b/>
                <w:bCs/>
                <w:color w:val="000000"/>
                <w:sz w:val="24"/>
                <w:szCs w:val="24"/>
                <w:lang w:val="es-ES_tradnl" w:eastAsia="es-ES_tradnl"/>
              </w:rPr>
            </w:pPr>
            <w:r w:rsidRPr="00103225">
              <w:rPr>
                <w:rFonts w:ascii="Arial" w:eastAsia="Times New Roman" w:hAnsi="Arial" w:cs="Arial"/>
                <w:b/>
                <w:bCs/>
                <w:color w:val="000000"/>
                <w:sz w:val="24"/>
                <w:szCs w:val="24"/>
                <w:lang w:eastAsia="es-ES_tradnl"/>
              </w:rPr>
              <w:t>Valor día</w:t>
            </w:r>
          </w:p>
        </w:tc>
        <w:tc>
          <w:tcPr>
            <w:tcW w:w="1287" w:type="dxa"/>
            <w:tcBorders>
              <w:top w:val="single" w:sz="8" w:space="0" w:color="auto"/>
              <w:left w:val="nil"/>
              <w:bottom w:val="single" w:sz="8" w:space="0" w:color="auto"/>
              <w:right w:val="single" w:sz="8" w:space="0" w:color="auto"/>
            </w:tcBorders>
            <w:shd w:val="clear" w:color="000000" w:fill="B7DEE8"/>
            <w:vAlign w:val="center"/>
            <w:hideMark/>
          </w:tcPr>
          <w:p w14:paraId="6981D700" w14:textId="77777777" w:rsidR="00103225" w:rsidRPr="00103225" w:rsidRDefault="00103225" w:rsidP="00103225">
            <w:pPr>
              <w:spacing w:after="0" w:line="240" w:lineRule="auto"/>
              <w:jc w:val="both"/>
              <w:rPr>
                <w:rFonts w:ascii="Arial" w:eastAsia="Times New Roman" w:hAnsi="Arial" w:cs="Arial"/>
                <w:b/>
                <w:bCs/>
                <w:color w:val="000000"/>
                <w:sz w:val="24"/>
                <w:szCs w:val="24"/>
                <w:lang w:val="es-ES_tradnl" w:eastAsia="es-ES_tradnl"/>
              </w:rPr>
            </w:pPr>
            <w:r w:rsidRPr="00103225">
              <w:rPr>
                <w:rFonts w:ascii="Arial" w:eastAsia="Times New Roman" w:hAnsi="Arial" w:cs="Arial"/>
                <w:b/>
                <w:bCs/>
                <w:color w:val="000000"/>
                <w:sz w:val="24"/>
                <w:szCs w:val="24"/>
                <w:lang w:eastAsia="es-ES_tradnl"/>
              </w:rPr>
              <w:t>Horas laboradas</w:t>
            </w:r>
          </w:p>
        </w:tc>
        <w:tc>
          <w:tcPr>
            <w:tcW w:w="1250" w:type="dxa"/>
            <w:tcBorders>
              <w:top w:val="single" w:sz="8" w:space="0" w:color="auto"/>
              <w:left w:val="nil"/>
              <w:bottom w:val="single" w:sz="8" w:space="0" w:color="auto"/>
              <w:right w:val="single" w:sz="8" w:space="0" w:color="auto"/>
            </w:tcBorders>
            <w:shd w:val="clear" w:color="000000" w:fill="B7DEE8"/>
            <w:vAlign w:val="center"/>
            <w:hideMark/>
          </w:tcPr>
          <w:p w14:paraId="35220C25" w14:textId="77777777" w:rsidR="00103225" w:rsidRPr="00103225" w:rsidRDefault="00103225" w:rsidP="00103225">
            <w:pPr>
              <w:spacing w:after="0" w:line="240" w:lineRule="auto"/>
              <w:jc w:val="both"/>
              <w:rPr>
                <w:rFonts w:ascii="Arial" w:eastAsia="Times New Roman" w:hAnsi="Arial" w:cs="Arial"/>
                <w:b/>
                <w:bCs/>
                <w:color w:val="000000"/>
                <w:sz w:val="24"/>
                <w:szCs w:val="24"/>
                <w:lang w:val="es-ES_tradnl" w:eastAsia="es-ES_tradnl"/>
              </w:rPr>
            </w:pPr>
            <w:r w:rsidRPr="00103225">
              <w:rPr>
                <w:rFonts w:ascii="Arial" w:eastAsia="Times New Roman" w:hAnsi="Arial" w:cs="Arial"/>
                <w:b/>
                <w:bCs/>
                <w:color w:val="000000"/>
                <w:sz w:val="24"/>
                <w:szCs w:val="24"/>
                <w:lang w:eastAsia="es-ES_tradnl"/>
              </w:rPr>
              <w:t>Valor hora</w:t>
            </w:r>
          </w:p>
        </w:tc>
      </w:tr>
      <w:tr w:rsidR="00103225" w:rsidRPr="00103225" w14:paraId="15447E2E" w14:textId="77777777" w:rsidTr="00103225">
        <w:trPr>
          <w:trHeight w:val="162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763428AD"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Miguel Angel Niño Suarez</w:t>
            </w:r>
          </w:p>
        </w:tc>
        <w:tc>
          <w:tcPr>
            <w:tcW w:w="1511" w:type="dxa"/>
            <w:tcBorders>
              <w:top w:val="nil"/>
              <w:left w:val="nil"/>
              <w:bottom w:val="single" w:sz="8" w:space="0" w:color="auto"/>
              <w:right w:val="single" w:sz="8" w:space="0" w:color="auto"/>
            </w:tcBorders>
            <w:shd w:val="clear" w:color="auto" w:fill="auto"/>
            <w:vAlign w:val="center"/>
            <w:hideMark/>
          </w:tcPr>
          <w:p w14:paraId="4A096ADC"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Administrador de proyecto Desarrollador</w:t>
            </w:r>
          </w:p>
        </w:tc>
        <w:tc>
          <w:tcPr>
            <w:tcW w:w="1862" w:type="dxa"/>
            <w:tcBorders>
              <w:top w:val="nil"/>
              <w:left w:val="nil"/>
              <w:bottom w:val="single" w:sz="8" w:space="0" w:color="auto"/>
              <w:right w:val="single" w:sz="8" w:space="0" w:color="auto"/>
            </w:tcBorders>
            <w:shd w:val="clear" w:color="auto" w:fill="auto"/>
            <w:vAlign w:val="center"/>
            <w:hideMark/>
          </w:tcPr>
          <w:p w14:paraId="6655570E"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$ 2.757.816</w:t>
            </w:r>
          </w:p>
        </w:tc>
        <w:tc>
          <w:tcPr>
            <w:tcW w:w="1289" w:type="dxa"/>
            <w:tcBorders>
              <w:top w:val="nil"/>
              <w:left w:val="nil"/>
              <w:bottom w:val="single" w:sz="8" w:space="0" w:color="auto"/>
              <w:right w:val="single" w:sz="8" w:space="0" w:color="auto"/>
            </w:tcBorders>
            <w:shd w:val="clear" w:color="auto" w:fill="auto"/>
            <w:vAlign w:val="center"/>
            <w:hideMark/>
          </w:tcPr>
          <w:p w14:paraId="72F9ABD2"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20</w:t>
            </w:r>
          </w:p>
        </w:tc>
        <w:tc>
          <w:tcPr>
            <w:tcW w:w="1263" w:type="dxa"/>
            <w:tcBorders>
              <w:top w:val="nil"/>
              <w:left w:val="nil"/>
              <w:bottom w:val="single" w:sz="8" w:space="0" w:color="auto"/>
              <w:right w:val="single" w:sz="8" w:space="0" w:color="auto"/>
            </w:tcBorders>
            <w:shd w:val="clear" w:color="auto" w:fill="auto"/>
            <w:vAlign w:val="center"/>
            <w:hideMark/>
          </w:tcPr>
          <w:p w14:paraId="6F417B2A"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$ 137.891</w:t>
            </w:r>
          </w:p>
        </w:tc>
        <w:tc>
          <w:tcPr>
            <w:tcW w:w="1287" w:type="dxa"/>
            <w:tcBorders>
              <w:top w:val="nil"/>
              <w:left w:val="nil"/>
              <w:bottom w:val="single" w:sz="8" w:space="0" w:color="auto"/>
              <w:right w:val="single" w:sz="8" w:space="0" w:color="auto"/>
            </w:tcBorders>
            <w:shd w:val="clear" w:color="auto" w:fill="auto"/>
            <w:vAlign w:val="center"/>
            <w:hideMark/>
          </w:tcPr>
          <w:p w14:paraId="3E1EFF68"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8</w:t>
            </w:r>
          </w:p>
        </w:tc>
        <w:tc>
          <w:tcPr>
            <w:tcW w:w="1250" w:type="dxa"/>
            <w:tcBorders>
              <w:top w:val="nil"/>
              <w:left w:val="nil"/>
              <w:bottom w:val="single" w:sz="8" w:space="0" w:color="auto"/>
              <w:right w:val="single" w:sz="8" w:space="0" w:color="auto"/>
            </w:tcBorders>
            <w:shd w:val="clear" w:color="auto" w:fill="auto"/>
            <w:vAlign w:val="center"/>
            <w:hideMark/>
          </w:tcPr>
          <w:p w14:paraId="46390A14"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$ 17.236</w:t>
            </w:r>
          </w:p>
        </w:tc>
      </w:tr>
      <w:tr w:rsidR="00103225" w:rsidRPr="00103225" w14:paraId="5D7C485C" w14:textId="77777777" w:rsidTr="00103225">
        <w:trPr>
          <w:trHeight w:val="1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7FA9672D"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Harold Noha Parra Gozalez</w:t>
            </w:r>
          </w:p>
        </w:tc>
        <w:tc>
          <w:tcPr>
            <w:tcW w:w="1511" w:type="dxa"/>
            <w:tcBorders>
              <w:top w:val="nil"/>
              <w:left w:val="nil"/>
              <w:bottom w:val="single" w:sz="8" w:space="0" w:color="auto"/>
              <w:right w:val="single" w:sz="8" w:space="0" w:color="auto"/>
            </w:tcBorders>
            <w:shd w:val="clear" w:color="auto" w:fill="auto"/>
            <w:vAlign w:val="center"/>
            <w:hideMark/>
          </w:tcPr>
          <w:p w14:paraId="20E81998"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Analista-Desarrollador</w:t>
            </w:r>
          </w:p>
        </w:tc>
        <w:tc>
          <w:tcPr>
            <w:tcW w:w="1862" w:type="dxa"/>
            <w:tcBorders>
              <w:top w:val="nil"/>
              <w:left w:val="nil"/>
              <w:bottom w:val="single" w:sz="8" w:space="0" w:color="auto"/>
              <w:right w:val="single" w:sz="8" w:space="0" w:color="auto"/>
            </w:tcBorders>
            <w:shd w:val="clear" w:color="auto" w:fill="auto"/>
            <w:vAlign w:val="center"/>
            <w:hideMark/>
          </w:tcPr>
          <w:p w14:paraId="032A9398"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$ 2.757.816</w:t>
            </w:r>
          </w:p>
        </w:tc>
        <w:tc>
          <w:tcPr>
            <w:tcW w:w="1289" w:type="dxa"/>
            <w:tcBorders>
              <w:top w:val="nil"/>
              <w:left w:val="nil"/>
              <w:bottom w:val="single" w:sz="8" w:space="0" w:color="auto"/>
              <w:right w:val="single" w:sz="8" w:space="0" w:color="auto"/>
            </w:tcBorders>
            <w:shd w:val="clear" w:color="auto" w:fill="auto"/>
            <w:vAlign w:val="center"/>
            <w:hideMark/>
          </w:tcPr>
          <w:p w14:paraId="136CEA9D"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20</w:t>
            </w:r>
          </w:p>
        </w:tc>
        <w:tc>
          <w:tcPr>
            <w:tcW w:w="1263" w:type="dxa"/>
            <w:tcBorders>
              <w:top w:val="nil"/>
              <w:left w:val="nil"/>
              <w:bottom w:val="single" w:sz="8" w:space="0" w:color="auto"/>
              <w:right w:val="single" w:sz="8" w:space="0" w:color="auto"/>
            </w:tcBorders>
            <w:shd w:val="clear" w:color="auto" w:fill="auto"/>
            <w:vAlign w:val="center"/>
            <w:hideMark/>
          </w:tcPr>
          <w:p w14:paraId="54714BF3"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$ 137.891</w:t>
            </w:r>
          </w:p>
        </w:tc>
        <w:tc>
          <w:tcPr>
            <w:tcW w:w="1287" w:type="dxa"/>
            <w:tcBorders>
              <w:top w:val="nil"/>
              <w:left w:val="nil"/>
              <w:bottom w:val="single" w:sz="8" w:space="0" w:color="auto"/>
              <w:right w:val="single" w:sz="8" w:space="0" w:color="auto"/>
            </w:tcBorders>
            <w:shd w:val="clear" w:color="auto" w:fill="auto"/>
            <w:vAlign w:val="center"/>
            <w:hideMark/>
          </w:tcPr>
          <w:p w14:paraId="197B7BA0"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8</w:t>
            </w:r>
          </w:p>
        </w:tc>
        <w:tc>
          <w:tcPr>
            <w:tcW w:w="1250" w:type="dxa"/>
            <w:tcBorders>
              <w:top w:val="nil"/>
              <w:left w:val="nil"/>
              <w:bottom w:val="single" w:sz="8" w:space="0" w:color="auto"/>
              <w:right w:val="single" w:sz="8" w:space="0" w:color="auto"/>
            </w:tcBorders>
            <w:shd w:val="clear" w:color="auto" w:fill="auto"/>
            <w:vAlign w:val="center"/>
            <w:hideMark/>
          </w:tcPr>
          <w:p w14:paraId="31427481"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$ 17.236</w:t>
            </w:r>
          </w:p>
        </w:tc>
      </w:tr>
      <w:tr w:rsidR="00103225" w:rsidRPr="00103225" w14:paraId="0982C788" w14:textId="77777777" w:rsidTr="00103225">
        <w:trPr>
          <w:trHeight w:val="1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03F0E6EA" w14:textId="28E95CCA" w:rsidR="00103225" w:rsidRPr="00103225" w:rsidRDefault="003E7406"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xml:space="preserve">Miguel </w:t>
            </w:r>
            <w:r w:rsidRPr="00103225">
              <w:rPr>
                <w:rFonts w:ascii="Arial" w:eastAsia="Times New Roman" w:hAnsi="Arial" w:cs="Arial"/>
                <w:color w:val="000000"/>
                <w:sz w:val="24"/>
                <w:szCs w:val="24"/>
                <w:lang w:eastAsia="es-ES_tradnl"/>
              </w:rPr>
              <w:t>Ángel</w:t>
            </w:r>
            <w:r w:rsidRPr="00103225">
              <w:rPr>
                <w:rFonts w:ascii="Arial" w:eastAsia="Times New Roman" w:hAnsi="Arial" w:cs="Arial"/>
                <w:color w:val="000000"/>
                <w:sz w:val="24"/>
                <w:szCs w:val="24"/>
                <w:lang w:eastAsia="es-ES_tradnl"/>
              </w:rPr>
              <w:t xml:space="preserve"> Niño Suarez</w:t>
            </w:r>
          </w:p>
        </w:tc>
        <w:tc>
          <w:tcPr>
            <w:tcW w:w="1511" w:type="dxa"/>
            <w:tcBorders>
              <w:top w:val="nil"/>
              <w:left w:val="nil"/>
              <w:bottom w:val="single" w:sz="8" w:space="0" w:color="auto"/>
              <w:right w:val="single" w:sz="8" w:space="0" w:color="auto"/>
            </w:tcBorders>
            <w:shd w:val="clear" w:color="auto" w:fill="auto"/>
            <w:vAlign w:val="center"/>
            <w:hideMark/>
          </w:tcPr>
          <w:p w14:paraId="4BD74B4A"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Analista-Desarrollador</w:t>
            </w:r>
          </w:p>
        </w:tc>
        <w:tc>
          <w:tcPr>
            <w:tcW w:w="1862" w:type="dxa"/>
            <w:tcBorders>
              <w:top w:val="nil"/>
              <w:left w:val="nil"/>
              <w:bottom w:val="single" w:sz="8" w:space="0" w:color="auto"/>
              <w:right w:val="single" w:sz="8" w:space="0" w:color="auto"/>
            </w:tcBorders>
            <w:shd w:val="clear" w:color="auto" w:fill="auto"/>
            <w:vAlign w:val="center"/>
            <w:hideMark/>
          </w:tcPr>
          <w:p w14:paraId="1D703D23"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$ 2.757.816</w:t>
            </w:r>
          </w:p>
        </w:tc>
        <w:tc>
          <w:tcPr>
            <w:tcW w:w="1289" w:type="dxa"/>
            <w:tcBorders>
              <w:top w:val="nil"/>
              <w:left w:val="nil"/>
              <w:bottom w:val="single" w:sz="8" w:space="0" w:color="auto"/>
              <w:right w:val="single" w:sz="8" w:space="0" w:color="auto"/>
            </w:tcBorders>
            <w:shd w:val="clear" w:color="auto" w:fill="auto"/>
            <w:vAlign w:val="center"/>
            <w:hideMark/>
          </w:tcPr>
          <w:p w14:paraId="75E626BA"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20</w:t>
            </w:r>
          </w:p>
        </w:tc>
        <w:tc>
          <w:tcPr>
            <w:tcW w:w="1263" w:type="dxa"/>
            <w:tcBorders>
              <w:top w:val="nil"/>
              <w:left w:val="nil"/>
              <w:bottom w:val="single" w:sz="8" w:space="0" w:color="auto"/>
              <w:right w:val="single" w:sz="8" w:space="0" w:color="auto"/>
            </w:tcBorders>
            <w:shd w:val="clear" w:color="auto" w:fill="auto"/>
            <w:vAlign w:val="center"/>
            <w:hideMark/>
          </w:tcPr>
          <w:p w14:paraId="1968A48F"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$ 137.891</w:t>
            </w:r>
          </w:p>
        </w:tc>
        <w:tc>
          <w:tcPr>
            <w:tcW w:w="1287" w:type="dxa"/>
            <w:tcBorders>
              <w:top w:val="nil"/>
              <w:left w:val="nil"/>
              <w:bottom w:val="single" w:sz="8" w:space="0" w:color="auto"/>
              <w:right w:val="single" w:sz="8" w:space="0" w:color="auto"/>
            </w:tcBorders>
            <w:shd w:val="clear" w:color="auto" w:fill="auto"/>
            <w:vAlign w:val="center"/>
            <w:hideMark/>
          </w:tcPr>
          <w:p w14:paraId="5E7DC682"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8</w:t>
            </w:r>
          </w:p>
        </w:tc>
        <w:tc>
          <w:tcPr>
            <w:tcW w:w="1250" w:type="dxa"/>
            <w:tcBorders>
              <w:top w:val="nil"/>
              <w:left w:val="nil"/>
              <w:bottom w:val="single" w:sz="8" w:space="0" w:color="auto"/>
              <w:right w:val="single" w:sz="8" w:space="0" w:color="auto"/>
            </w:tcBorders>
            <w:shd w:val="clear" w:color="auto" w:fill="auto"/>
            <w:vAlign w:val="center"/>
            <w:hideMark/>
          </w:tcPr>
          <w:p w14:paraId="1A354AC9"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$ 17.236</w:t>
            </w:r>
          </w:p>
        </w:tc>
      </w:tr>
      <w:tr w:rsidR="00103225" w:rsidRPr="00103225" w14:paraId="4742B3DA" w14:textId="77777777" w:rsidTr="00103225">
        <w:trPr>
          <w:trHeight w:val="1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792D5CF5"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Guillermo Francisco Barrera Orjuela</w:t>
            </w:r>
          </w:p>
        </w:tc>
        <w:tc>
          <w:tcPr>
            <w:tcW w:w="1511" w:type="dxa"/>
            <w:tcBorders>
              <w:top w:val="nil"/>
              <w:left w:val="nil"/>
              <w:bottom w:val="single" w:sz="8" w:space="0" w:color="auto"/>
              <w:right w:val="single" w:sz="8" w:space="0" w:color="auto"/>
            </w:tcBorders>
            <w:shd w:val="clear" w:color="auto" w:fill="auto"/>
            <w:vAlign w:val="center"/>
            <w:hideMark/>
          </w:tcPr>
          <w:p w14:paraId="5C5417D1"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Analista-Desarrollador</w:t>
            </w:r>
          </w:p>
        </w:tc>
        <w:tc>
          <w:tcPr>
            <w:tcW w:w="1862" w:type="dxa"/>
            <w:tcBorders>
              <w:top w:val="nil"/>
              <w:left w:val="nil"/>
              <w:bottom w:val="single" w:sz="8" w:space="0" w:color="auto"/>
              <w:right w:val="single" w:sz="8" w:space="0" w:color="auto"/>
            </w:tcBorders>
            <w:shd w:val="clear" w:color="auto" w:fill="auto"/>
            <w:vAlign w:val="center"/>
            <w:hideMark/>
          </w:tcPr>
          <w:p w14:paraId="21228DA9"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$ 2.757.816</w:t>
            </w:r>
          </w:p>
        </w:tc>
        <w:tc>
          <w:tcPr>
            <w:tcW w:w="1289" w:type="dxa"/>
            <w:tcBorders>
              <w:top w:val="nil"/>
              <w:left w:val="nil"/>
              <w:bottom w:val="single" w:sz="8" w:space="0" w:color="auto"/>
              <w:right w:val="single" w:sz="8" w:space="0" w:color="auto"/>
            </w:tcBorders>
            <w:shd w:val="clear" w:color="auto" w:fill="auto"/>
            <w:vAlign w:val="center"/>
            <w:hideMark/>
          </w:tcPr>
          <w:p w14:paraId="45A152FA"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20</w:t>
            </w:r>
          </w:p>
        </w:tc>
        <w:tc>
          <w:tcPr>
            <w:tcW w:w="1263" w:type="dxa"/>
            <w:tcBorders>
              <w:top w:val="nil"/>
              <w:left w:val="nil"/>
              <w:bottom w:val="single" w:sz="8" w:space="0" w:color="auto"/>
              <w:right w:val="single" w:sz="8" w:space="0" w:color="auto"/>
            </w:tcBorders>
            <w:shd w:val="clear" w:color="auto" w:fill="auto"/>
            <w:vAlign w:val="center"/>
            <w:hideMark/>
          </w:tcPr>
          <w:p w14:paraId="58F91EB4"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$ 137.891</w:t>
            </w:r>
          </w:p>
        </w:tc>
        <w:tc>
          <w:tcPr>
            <w:tcW w:w="1287" w:type="dxa"/>
            <w:tcBorders>
              <w:top w:val="nil"/>
              <w:left w:val="nil"/>
              <w:bottom w:val="single" w:sz="8" w:space="0" w:color="auto"/>
              <w:right w:val="single" w:sz="8" w:space="0" w:color="auto"/>
            </w:tcBorders>
            <w:shd w:val="clear" w:color="auto" w:fill="auto"/>
            <w:vAlign w:val="center"/>
            <w:hideMark/>
          </w:tcPr>
          <w:p w14:paraId="681BD015"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8</w:t>
            </w:r>
          </w:p>
        </w:tc>
        <w:tc>
          <w:tcPr>
            <w:tcW w:w="1250" w:type="dxa"/>
            <w:tcBorders>
              <w:top w:val="nil"/>
              <w:left w:val="nil"/>
              <w:bottom w:val="single" w:sz="8" w:space="0" w:color="auto"/>
              <w:right w:val="single" w:sz="8" w:space="0" w:color="auto"/>
            </w:tcBorders>
            <w:shd w:val="clear" w:color="auto" w:fill="auto"/>
            <w:vAlign w:val="center"/>
            <w:hideMark/>
          </w:tcPr>
          <w:p w14:paraId="0E0A96AA" w14:textId="77777777" w:rsidR="00103225" w:rsidRPr="00103225" w:rsidRDefault="00103225" w:rsidP="00103225">
            <w:pPr>
              <w:spacing w:after="0" w:line="240" w:lineRule="auto"/>
              <w:jc w:val="both"/>
              <w:rPr>
                <w:rFonts w:ascii="Arial" w:eastAsia="Times New Roman" w:hAnsi="Arial" w:cs="Arial"/>
                <w:color w:val="000000"/>
                <w:sz w:val="24"/>
                <w:szCs w:val="24"/>
                <w:lang w:val="es-ES_tradnl" w:eastAsia="es-ES_tradnl"/>
              </w:rPr>
            </w:pPr>
            <w:r w:rsidRPr="00103225">
              <w:rPr>
                <w:rFonts w:ascii="Arial" w:eastAsia="Times New Roman" w:hAnsi="Arial" w:cs="Arial"/>
                <w:color w:val="000000"/>
                <w:sz w:val="24"/>
                <w:szCs w:val="24"/>
                <w:lang w:eastAsia="es-ES_tradnl"/>
              </w:rPr>
              <w:t>$ 17.236</w:t>
            </w:r>
          </w:p>
        </w:tc>
      </w:tr>
    </w:tbl>
    <w:p w14:paraId="64FA7F98" w14:textId="77777777" w:rsidR="009D284C" w:rsidRPr="00103225" w:rsidRDefault="009D284C" w:rsidP="00103225">
      <w:pPr>
        <w:spacing w:line="240" w:lineRule="auto"/>
        <w:jc w:val="both"/>
        <w:rPr>
          <w:rFonts w:ascii="Aparajita" w:hAnsi="Aparajita" w:cs="Aparajita"/>
          <w:szCs w:val="24"/>
        </w:rPr>
      </w:pPr>
    </w:p>
    <w:p w14:paraId="78FDDC68" w14:textId="77777777" w:rsidR="009D284C" w:rsidRPr="00792DEA" w:rsidRDefault="009D284C" w:rsidP="009D284C">
      <w:pPr>
        <w:spacing w:line="240" w:lineRule="auto"/>
        <w:jc w:val="both"/>
        <w:rPr>
          <w:rFonts w:ascii="Aparajita" w:hAnsi="Aparajita" w:cs="Aparajita"/>
          <w:sz w:val="24"/>
          <w:szCs w:val="24"/>
        </w:rPr>
      </w:pPr>
      <w:r w:rsidRPr="00792DEA">
        <w:rPr>
          <w:rFonts w:ascii="Aparajita" w:hAnsi="Aparajita" w:cs="Aparajita"/>
          <w:sz w:val="24"/>
          <w:szCs w:val="24"/>
        </w:rPr>
        <w:t>Tabla 3. Recurso humano requerido para el proyecto.</w:t>
      </w:r>
    </w:p>
    <w:p w14:paraId="3DFD7B17" w14:textId="77777777" w:rsidR="009D284C" w:rsidRPr="00792DEA" w:rsidRDefault="009D284C" w:rsidP="009D284C">
      <w:pPr>
        <w:spacing w:line="240" w:lineRule="auto"/>
        <w:jc w:val="both"/>
        <w:rPr>
          <w:rFonts w:ascii="Aparajita" w:hAnsi="Aparajita" w:cs="Aparajita"/>
          <w:sz w:val="24"/>
          <w:szCs w:val="24"/>
        </w:rPr>
      </w:pPr>
    </w:p>
    <w:p w14:paraId="4067FE31" w14:textId="77777777" w:rsidR="009D284C" w:rsidRPr="00792DEA" w:rsidRDefault="009D284C" w:rsidP="009D284C">
      <w:pPr>
        <w:pStyle w:val="Prrafodelista"/>
        <w:numPr>
          <w:ilvl w:val="0"/>
          <w:numId w:val="17"/>
        </w:numPr>
        <w:spacing w:after="0" w:line="240" w:lineRule="auto"/>
        <w:jc w:val="both"/>
        <w:rPr>
          <w:rFonts w:ascii="Aparajita" w:hAnsi="Aparajita" w:cs="Aparajita"/>
          <w:szCs w:val="24"/>
        </w:rPr>
      </w:pPr>
      <w:r w:rsidRPr="00792DEA">
        <w:rPr>
          <w:rFonts w:ascii="Aparajita" w:hAnsi="Aparajita" w:cs="Aparajita"/>
          <w:szCs w:val="24"/>
        </w:rPr>
        <w:t>RECURSO FISICO</w:t>
      </w:r>
    </w:p>
    <w:p w14:paraId="708F79A9" w14:textId="77777777" w:rsidR="009D284C" w:rsidRPr="00792DEA" w:rsidRDefault="009D284C" w:rsidP="009D284C">
      <w:pPr>
        <w:spacing w:after="0" w:line="240" w:lineRule="auto"/>
        <w:jc w:val="both"/>
        <w:rPr>
          <w:rFonts w:ascii="Aparajita" w:hAnsi="Aparajita" w:cs="Aparajita"/>
          <w:sz w:val="24"/>
          <w:szCs w:val="24"/>
        </w:rPr>
      </w:pPr>
    </w:p>
    <w:p w14:paraId="4B3B3CC2" w14:textId="77777777" w:rsidR="009D284C" w:rsidRPr="00792DEA"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t>Cada miembro del equipo de desarrollo de software debe hacerse cargo de su equipo personal, los implementos y materiales básicos de trabajo.</w:t>
      </w:r>
    </w:p>
    <w:p w14:paraId="3A96BBC3" w14:textId="77777777" w:rsidR="009D284C" w:rsidRPr="00792DEA" w:rsidRDefault="009D284C" w:rsidP="009D284C">
      <w:pPr>
        <w:spacing w:after="0" w:line="240" w:lineRule="auto"/>
        <w:jc w:val="both"/>
        <w:rPr>
          <w:rFonts w:ascii="Aparajita" w:hAnsi="Aparajita" w:cs="Aparajita"/>
          <w:sz w:val="24"/>
          <w:szCs w:val="24"/>
        </w:rPr>
      </w:pPr>
    </w:p>
    <w:p w14:paraId="43AE0726" w14:textId="77777777" w:rsidR="009D284C" w:rsidRPr="00792DEA"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lastRenderedPageBreak/>
        <w:t>Al costo total del software se sumara un 10% para cubrir costos de depreciación de los equipos y el material utilizado.</w:t>
      </w:r>
    </w:p>
    <w:p w14:paraId="06551872" w14:textId="77777777" w:rsidR="009D284C" w:rsidRPr="00792DEA" w:rsidRDefault="009D284C" w:rsidP="009D284C">
      <w:pPr>
        <w:spacing w:after="0" w:line="240" w:lineRule="auto"/>
        <w:jc w:val="both"/>
        <w:rPr>
          <w:rFonts w:ascii="Aparajita" w:hAnsi="Aparajita" w:cs="Aparajita"/>
          <w:sz w:val="24"/>
          <w:szCs w:val="24"/>
        </w:rPr>
      </w:pPr>
    </w:p>
    <w:p w14:paraId="09978683" w14:textId="77777777" w:rsidR="009D284C" w:rsidRPr="00792DEA" w:rsidRDefault="009D284C" w:rsidP="009D284C">
      <w:pPr>
        <w:pStyle w:val="Prrafodelista"/>
        <w:numPr>
          <w:ilvl w:val="0"/>
          <w:numId w:val="17"/>
        </w:numPr>
        <w:spacing w:after="0" w:line="240" w:lineRule="auto"/>
        <w:jc w:val="both"/>
        <w:rPr>
          <w:rFonts w:ascii="Aparajita" w:hAnsi="Aparajita" w:cs="Aparajita"/>
          <w:szCs w:val="24"/>
        </w:rPr>
      </w:pPr>
      <w:r w:rsidRPr="00792DEA">
        <w:rPr>
          <w:rFonts w:ascii="Aparajita" w:hAnsi="Aparajita" w:cs="Aparajita"/>
          <w:szCs w:val="24"/>
        </w:rPr>
        <w:t>RECURSO LOGICO</w:t>
      </w:r>
    </w:p>
    <w:p w14:paraId="151012CE" w14:textId="77777777" w:rsidR="009D284C" w:rsidRPr="00792DEA" w:rsidRDefault="009D284C" w:rsidP="009D284C">
      <w:pPr>
        <w:spacing w:after="0" w:line="240" w:lineRule="auto"/>
        <w:jc w:val="both"/>
        <w:rPr>
          <w:rFonts w:ascii="Aparajita" w:hAnsi="Aparajita" w:cs="Aparajita"/>
          <w:sz w:val="24"/>
          <w:szCs w:val="24"/>
        </w:rPr>
      </w:pPr>
    </w:p>
    <w:p w14:paraId="24AE19B1" w14:textId="77777777" w:rsidR="009D284C" w:rsidRPr="00792DEA"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t>El desarrollo del software se realizar con herramientas de uso libre y propietario, al costo total del software se sumara un 10% para cubrir costos de licencias utilizadas.</w:t>
      </w:r>
    </w:p>
    <w:p w14:paraId="461C5F43" w14:textId="77777777" w:rsidR="009D284C" w:rsidRPr="00792DEA" w:rsidRDefault="009D284C" w:rsidP="009D284C">
      <w:pPr>
        <w:spacing w:after="0" w:line="240" w:lineRule="auto"/>
        <w:jc w:val="both"/>
        <w:rPr>
          <w:rFonts w:ascii="Aparajita" w:hAnsi="Aparajita" w:cs="Aparajita"/>
          <w:sz w:val="24"/>
          <w:szCs w:val="24"/>
        </w:rPr>
      </w:pPr>
    </w:p>
    <w:p w14:paraId="497F5D83" w14:textId="77777777" w:rsidR="009D284C" w:rsidRPr="00792DEA"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t>Si para la realización de prototipos, interfaces, o alguna de las actividades, se hace necesario el uso de una licencia paga o permiso, el 30% del costo de este será incluido en el costo total.</w:t>
      </w:r>
    </w:p>
    <w:p w14:paraId="36335211" w14:textId="77777777" w:rsidR="009D284C" w:rsidRPr="00792DEA" w:rsidRDefault="009D284C" w:rsidP="009D284C">
      <w:pPr>
        <w:spacing w:after="0" w:line="240" w:lineRule="auto"/>
        <w:jc w:val="both"/>
        <w:rPr>
          <w:rFonts w:ascii="Aparajita" w:hAnsi="Aparajita" w:cs="Aparajita"/>
          <w:sz w:val="24"/>
          <w:szCs w:val="24"/>
        </w:rPr>
      </w:pPr>
    </w:p>
    <w:p w14:paraId="69E02A18" w14:textId="77777777" w:rsidR="009D284C" w:rsidRPr="00792DEA"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t>Si el Cliente solicita alguna tecnología específica para el desarrollo del producto, alguna licencia o permiso especial, el cliente deberá asumir el costo total de esta, también se aumentará el costo total del software en un 5% para cubrir el tiempo de aprendizaje y costo de implementación.</w:t>
      </w:r>
    </w:p>
    <w:p w14:paraId="57BBC557" w14:textId="77777777" w:rsidR="009D284C" w:rsidRPr="00792DEA" w:rsidRDefault="009D284C" w:rsidP="009D284C">
      <w:pPr>
        <w:spacing w:line="240" w:lineRule="auto"/>
        <w:jc w:val="both"/>
        <w:rPr>
          <w:rFonts w:ascii="Aparajita" w:hAnsi="Aparajita" w:cs="Aparajita"/>
          <w:sz w:val="24"/>
          <w:szCs w:val="24"/>
        </w:rPr>
      </w:pPr>
    </w:p>
    <w:p w14:paraId="598E86A7" w14:textId="77777777" w:rsidR="009D284C" w:rsidRPr="00792DEA" w:rsidRDefault="009D284C" w:rsidP="009D284C">
      <w:pPr>
        <w:pStyle w:val="Prrafodelista"/>
        <w:numPr>
          <w:ilvl w:val="0"/>
          <w:numId w:val="17"/>
        </w:numPr>
        <w:spacing w:after="0" w:line="240" w:lineRule="auto"/>
        <w:jc w:val="both"/>
        <w:rPr>
          <w:rFonts w:ascii="Aparajita" w:hAnsi="Aparajita" w:cs="Aparajita"/>
          <w:szCs w:val="24"/>
        </w:rPr>
      </w:pPr>
      <w:r w:rsidRPr="00792DEA">
        <w:rPr>
          <w:rFonts w:ascii="Aparajita" w:hAnsi="Aparajita" w:cs="Aparajita"/>
          <w:szCs w:val="24"/>
        </w:rPr>
        <w:t>RECURSO TECNOLOGICO</w:t>
      </w:r>
    </w:p>
    <w:p w14:paraId="4BD08BA9" w14:textId="77777777" w:rsidR="009D284C" w:rsidRPr="00792DEA" w:rsidRDefault="009D284C" w:rsidP="009D284C">
      <w:pPr>
        <w:spacing w:line="240" w:lineRule="auto"/>
        <w:jc w:val="both"/>
        <w:rPr>
          <w:rFonts w:ascii="Aparajita" w:hAnsi="Aparajita" w:cs="Aparajita"/>
          <w:sz w:val="24"/>
          <w:szCs w:val="24"/>
        </w:rPr>
      </w:pPr>
    </w:p>
    <w:p w14:paraId="1A8AA7D1" w14:textId="77777777" w:rsidR="009D284C" w:rsidRPr="00792DEA" w:rsidRDefault="009D284C" w:rsidP="009D284C">
      <w:pPr>
        <w:spacing w:line="240" w:lineRule="auto"/>
        <w:jc w:val="both"/>
        <w:rPr>
          <w:rFonts w:ascii="Aparajita" w:hAnsi="Aparajita" w:cs="Aparajita"/>
          <w:sz w:val="24"/>
          <w:szCs w:val="24"/>
        </w:rPr>
      </w:pPr>
      <w:r w:rsidRPr="00792DEA">
        <w:rPr>
          <w:rFonts w:ascii="Aparajita" w:hAnsi="Aparajita" w:cs="Aparajita"/>
          <w:sz w:val="24"/>
          <w:szCs w:val="24"/>
        </w:rPr>
        <w:t>Los integrantes del equipo de desarrollo serán responsables del uso de cada uno de sus equipos de cómputo, serán autónomos en la decisión de que implementos usar siempre y cuando esto no afecte al modelo de desarrollo o al resto del equipo.</w:t>
      </w:r>
    </w:p>
    <w:p w14:paraId="5454B319" w14:textId="77777777" w:rsidR="009D284C" w:rsidRPr="00792DEA" w:rsidRDefault="009D284C" w:rsidP="009D284C">
      <w:pPr>
        <w:spacing w:line="240" w:lineRule="auto"/>
        <w:jc w:val="both"/>
        <w:rPr>
          <w:rFonts w:ascii="Aparajita" w:hAnsi="Aparajita" w:cs="Aparajita"/>
          <w:sz w:val="24"/>
          <w:szCs w:val="24"/>
        </w:rPr>
      </w:pPr>
      <w:r w:rsidRPr="00792DEA">
        <w:rPr>
          <w:rFonts w:ascii="Aparajita" w:hAnsi="Aparajita" w:cs="Aparajita"/>
          <w:sz w:val="24"/>
          <w:szCs w:val="24"/>
        </w:rPr>
        <w:t>Al costo total del software se sumara un 5% para cubrir gastos generales del equipo.</w:t>
      </w:r>
    </w:p>
    <w:p w14:paraId="5067AC6F" w14:textId="77777777" w:rsidR="009D284C" w:rsidRPr="00792DEA" w:rsidRDefault="009D284C" w:rsidP="009D284C">
      <w:pPr>
        <w:spacing w:line="240" w:lineRule="auto"/>
        <w:jc w:val="both"/>
        <w:rPr>
          <w:rFonts w:ascii="Aparajita" w:hAnsi="Aparajita" w:cs="Aparajita"/>
          <w:sz w:val="24"/>
          <w:szCs w:val="24"/>
        </w:rPr>
      </w:pPr>
    </w:p>
    <w:p w14:paraId="344EFCCF" w14:textId="77777777" w:rsidR="009D284C" w:rsidRPr="00792DEA" w:rsidRDefault="009D284C" w:rsidP="009D284C">
      <w:pPr>
        <w:pStyle w:val="Prrafodelista"/>
        <w:numPr>
          <w:ilvl w:val="0"/>
          <w:numId w:val="17"/>
        </w:numPr>
        <w:spacing w:after="0" w:line="240" w:lineRule="auto"/>
        <w:jc w:val="both"/>
        <w:rPr>
          <w:rFonts w:ascii="Aparajita" w:hAnsi="Aparajita" w:cs="Aparajita"/>
          <w:szCs w:val="24"/>
        </w:rPr>
      </w:pPr>
      <w:r w:rsidRPr="00792DEA">
        <w:rPr>
          <w:rFonts w:ascii="Aparajita" w:hAnsi="Aparajita" w:cs="Aparajita"/>
          <w:szCs w:val="24"/>
        </w:rPr>
        <w:t>RECURSO TIEMPO</w:t>
      </w:r>
    </w:p>
    <w:p w14:paraId="55456CE9" w14:textId="77777777" w:rsidR="009D284C" w:rsidRPr="00792DEA" w:rsidRDefault="009D284C" w:rsidP="009D284C">
      <w:pPr>
        <w:spacing w:line="240" w:lineRule="auto"/>
        <w:jc w:val="both"/>
        <w:rPr>
          <w:rFonts w:ascii="Aparajita" w:hAnsi="Aparajita" w:cs="Aparajita"/>
          <w:sz w:val="24"/>
          <w:szCs w:val="24"/>
        </w:rPr>
      </w:pPr>
    </w:p>
    <w:p w14:paraId="63700D12" w14:textId="77777777" w:rsidR="009D284C" w:rsidRPr="00792DEA" w:rsidRDefault="009D284C" w:rsidP="009D284C">
      <w:pPr>
        <w:spacing w:line="240" w:lineRule="auto"/>
        <w:jc w:val="both"/>
        <w:rPr>
          <w:rFonts w:ascii="Aparajita" w:hAnsi="Aparajita" w:cs="Aparajita"/>
          <w:sz w:val="24"/>
          <w:szCs w:val="24"/>
        </w:rPr>
      </w:pPr>
      <w:r w:rsidRPr="00792DEA">
        <w:rPr>
          <w:rFonts w:ascii="Aparajita" w:hAnsi="Aparajita" w:cs="Aparajita"/>
          <w:sz w:val="24"/>
          <w:szCs w:val="24"/>
        </w:rPr>
        <w:t>El tiempo estimado para la realización del proyecto es de 2 meses, durante este tiempo se realizaran una serie de actividades que se muestran de forma general en la tabla 4, estas actividades estarán compuestas por tareas que se deberán desarrollar según el modelo adoptado para el desarrollo; Las horas propuestas para el desarrollo de cada actividad y en número de personal necesitado para este formaran un costo aproximado de cada actividad.</w:t>
      </w:r>
    </w:p>
    <w:p w14:paraId="5CB250FE" w14:textId="77777777" w:rsidR="009D284C" w:rsidRPr="00792DEA" w:rsidRDefault="009D284C" w:rsidP="009D284C">
      <w:pPr>
        <w:spacing w:line="240" w:lineRule="auto"/>
        <w:jc w:val="both"/>
        <w:rPr>
          <w:rFonts w:ascii="Aparajita" w:hAnsi="Aparajita" w:cs="Aparajita"/>
          <w:sz w:val="24"/>
          <w:szCs w:val="24"/>
        </w:rPr>
      </w:pPr>
    </w:p>
    <w:tbl>
      <w:tblPr>
        <w:tblW w:w="8095" w:type="dxa"/>
        <w:tblInd w:w="55" w:type="dxa"/>
        <w:tblLayout w:type="fixed"/>
        <w:tblCellMar>
          <w:left w:w="70" w:type="dxa"/>
          <w:right w:w="70" w:type="dxa"/>
        </w:tblCellMar>
        <w:tblLook w:val="04A0" w:firstRow="1" w:lastRow="0" w:firstColumn="1" w:lastColumn="0" w:noHBand="0" w:noVBand="1"/>
      </w:tblPr>
      <w:tblGrid>
        <w:gridCol w:w="1716"/>
        <w:gridCol w:w="2604"/>
        <w:gridCol w:w="1440"/>
        <w:gridCol w:w="2335"/>
      </w:tblGrid>
      <w:tr w:rsidR="009D284C" w:rsidRPr="00792DEA" w14:paraId="3831EE4E" w14:textId="77777777" w:rsidTr="00057CE4">
        <w:trPr>
          <w:trHeight w:val="900"/>
        </w:trPr>
        <w:tc>
          <w:tcPr>
            <w:tcW w:w="1716" w:type="dxa"/>
            <w:tcBorders>
              <w:top w:val="single" w:sz="4" w:space="0" w:color="auto"/>
              <w:left w:val="single" w:sz="4" w:space="0" w:color="auto"/>
              <w:bottom w:val="single" w:sz="4" w:space="0" w:color="auto"/>
              <w:right w:val="single" w:sz="4" w:space="0" w:color="auto"/>
            </w:tcBorders>
            <w:shd w:val="clear" w:color="000000" w:fill="B7DEE8"/>
            <w:noWrap/>
            <w:vAlign w:val="center"/>
            <w:hideMark/>
          </w:tcPr>
          <w:p w14:paraId="3FD9F7DD" w14:textId="77777777" w:rsidR="009D284C" w:rsidRPr="00792DEA" w:rsidRDefault="009D284C" w:rsidP="00057CE4">
            <w:pPr>
              <w:spacing w:line="240" w:lineRule="auto"/>
              <w:jc w:val="both"/>
              <w:rPr>
                <w:rFonts w:ascii="Aparajita" w:eastAsia="Times New Roman" w:hAnsi="Aparajita" w:cs="Aparajita"/>
                <w:b/>
                <w:bCs/>
                <w:sz w:val="24"/>
                <w:szCs w:val="24"/>
              </w:rPr>
            </w:pPr>
            <w:r w:rsidRPr="00792DEA">
              <w:rPr>
                <w:rFonts w:ascii="Aparajita" w:eastAsia="Times New Roman" w:hAnsi="Aparajita" w:cs="Aparajita"/>
                <w:b/>
                <w:bCs/>
                <w:sz w:val="24"/>
                <w:szCs w:val="24"/>
              </w:rPr>
              <w:t>Numero de actividad</w:t>
            </w:r>
          </w:p>
        </w:tc>
        <w:tc>
          <w:tcPr>
            <w:tcW w:w="2604" w:type="dxa"/>
            <w:tcBorders>
              <w:top w:val="single" w:sz="4" w:space="0" w:color="auto"/>
              <w:left w:val="nil"/>
              <w:bottom w:val="single" w:sz="4" w:space="0" w:color="auto"/>
              <w:right w:val="single" w:sz="4" w:space="0" w:color="auto"/>
            </w:tcBorders>
            <w:shd w:val="clear" w:color="000000" w:fill="B7DEE8"/>
            <w:vAlign w:val="center"/>
            <w:hideMark/>
          </w:tcPr>
          <w:p w14:paraId="2806C017" w14:textId="77777777" w:rsidR="009D284C" w:rsidRPr="00792DEA" w:rsidRDefault="009D284C" w:rsidP="00057CE4">
            <w:pPr>
              <w:spacing w:line="240" w:lineRule="auto"/>
              <w:jc w:val="both"/>
              <w:rPr>
                <w:rFonts w:ascii="Aparajita" w:eastAsia="Times New Roman" w:hAnsi="Aparajita" w:cs="Aparajita"/>
                <w:b/>
                <w:bCs/>
                <w:sz w:val="24"/>
                <w:szCs w:val="24"/>
              </w:rPr>
            </w:pPr>
            <w:r w:rsidRPr="00792DEA">
              <w:rPr>
                <w:rFonts w:ascii="Aparajita" w:eastAsia="Times New Roman" w:hAnsi="Aparajita" w:cs="Aparajita"/>
                <w:b/>
                <w:bCs/>
                <w:sz w:val="24"/>
                <w:szCs w:val="24"/>
              </w:rPr>
              <w:t>Actividad</w:t>
            </w:r>
          </w:p>
        </w:tc>
        <w:tc>
          <w:tcPr>
            <w:tcW w:w="1440" w:type="dxa"/>
            <w:tcBorders>
              <w:top w:val="single" w:sz="4" w:space="0" w:color="auto"/>
              <w:left w:val="nil"/>
              <w:bottom w:val="single" w:sz="4" w:space="0" w:color="auto"/>
              <w:right w:val="single" w:sz="4" w:space="0" w:color="auto"/>
            </w:tcBorders>
            <w:shd w:val="clear" w:color="000000" w:fill="B7DEE8"/>
            <w:vAlign w:val="center"/>
            <w:hideMark/>
          </w:tcPr>
          <w:p w14:paraId="2603EDED" w14:textId="77777777" w:rsidR="009D284C" w:rsidRPr="00792DEA" w:rsidRDefault="009D284C" w:rsidP="00057CE4">
            <w:pPr>
              <w:spacing w:line="240" w:lineRule="auto"/>
              <w:jc w:val="both"/>
              <w:rPr>
                <w:rFonts w:ascii="Aparajita" w:eastAsia="Times New Roman" w:hAnsi="Aparajita" w:cs="Aparajita"/>
                <w:b/>
                <w:bCs/>
                <w:sz w:val="24"/>
                <w:szCs w:val="24"/>
              </w:rPr>
            </w:pPr>
            <w:r w:rsidRPr="00792DEA">
              <w:rPr>
                <w:rFonts w:ascii="Aparajita" w:eastAsia="Times New Roman" w:hAnsi="Aparajita" w:cs="Aparajita"/>
                <w:b/>
                <w:bCs/>
                <w:sz w:val="24"/>
                <w:szCs w:val="24"/>
              </w:rPr>
              <w:t>Horas propuestas</w:t>
            </w:r>
          </w:p>
        </w:tc>
        <w:tc>
          <w:tcPr>
            <w:tcW w:w="2335" w:type="dxa"/>
            <w:tcBorders>
              <w:top w:val="single" w:sz="4" w:space="0" w:color="auto"/>
              <w:left w:val="nil"/>
              <w:bottom w:val="single" w:sz="4" w:space="0" w:color="auto"/>
              <w:right w:val="single" w:sz="4" w:space="0" w:color="auto"/>
            </w:tcBorders>
            <w:shd w:val="clear" w:color="000000" w:fill="B7DEE8"/>
            <w:vAlign w:val="center"/>
            <w:hideMark/>
          </w:tcPr>
          <w:p w14:paraId="7FCB6014" w14:textId="77777777" w:rsidR="009D284C" w:rsidRPr="00792DEA" w:rsidRDefault="009D284C" w:rsidP="00057CE4">
            <w:pPr>
              <w:spacing w:line="240" w:lineRule="auto"/>
              <w:jc w:val="both"/>
              <w:rPr>
                <w:rFonts w:ascii="Aparajita" w:eastAsia="Times New Roman" w:hAnsi="Aparajita" w:cs="Aparajita"/>
                <w:b/>
                <w:bCs/>
                <w:sz w:val="24"/>
                <w:szCs w:val="24"/>
              </w:rPr>
            </w:pPr>
            <w:r w:rsidRPr="00792DEA">
              <w:rPr>
                <w:rFonts w:ascii="Aparajita" w:eastAsia="Times New Roman" w:hAnsi="Aparajita" w:cs="Aparajita"/>
                <w:b/>
                <w:bCs/>
                <w:sz w:val="24"/>
                <w:szCs w:val="24"/>
              </w:rPr>
              <w:t>Número de personal necesitado</w:t>
            </w:r>
          </w:p>
        </w:tc>
      </w:tr>
      <w:tr w:rsidR="009D284C" w:rsidRPr="00792DEA" w14:paraId="64EC8DF1" w14:textId="77777777" w:rsidTr="00057CE4">
        <w:trPr>
          <w:trHeight w:val="6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E8FF6BB"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1</w:t>
            </w:r>
          </w:p>
        </w:tc>
        <w:tc>
          <w:tcPr>
            <w:tcW w:w="2604" w:type="dxa"/>
            <w:tcBorders>
              <w:top w:val="nil"/>
              <w:left w:val="nil"/>
              <w:bottom w:val="single" w:sz="4" w:space="0" w:color="auto"/>
              <w:right w:val="single" w:sz="4" w:space="0" w:color="auto"/>
            </w:tcBorders>
            <w:shd w:val="clear" w:color="auto" w:fill="auto"/>
            <w:vAlign w:val="bottom"/>
            <w:hideMark/>
          </w:tcPr>
          <w:p w14:paraId="23F96051"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Levantamiento de requisitos</w:t>
            </w:r>
          </w:p>
        </w:tc>
        <w:tc>
          <w:tcPr>
            <w:tcW w:w="1440" w:type="dxa"/>
            <w:tcBorders>
              <w:top w:val="nil"/>
              <w:left w:val="nil"/>
              <w:bottom w:val="single" w:sz="4" w:space="0" w:color="auto"/>
              <w:right w:val="single" w:sz="4" w:space="0" w:color="auto"/>
            </w:tcBorders>
            <w:shd w:val="clear" w:color="auto" w:fill="auto"/>
            <w:vAlign w:val="bottom"/>
            <w:hideMark/>
          </w:tcPr>
          <w:p w14:paraId="30F0CAFC"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30</w:t>
            </w:r>
          </w:p>
        </w:tc>
        <w:tc>
          <w:tcPr>
            <w:tcW w:w="2335" w:type="dxa"/>
            <w:tcBorders>
              <w:top w:val="nil"/>
              <w:left w:val="nil"/>
              <w:bottom w:val="single" w:sz="4" w:space="0" w:color="auto"/>
              <w:right w:val="single" w:sz="4" w:space="0" w:color="auto"/>
            </w:tcBorders>
            <w:shd w:val="clear" w:color="auto" w:fill="auto"/>
            <w:vAlign w:val="bottom"/>
            <w:hideMark/>
          </w:tcPr>
          <w:p w14:paraId="20A7EAEF"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2</w:t>
            </w:r>
          </w:p>
        </w:tc>
      </w:tr>
      <w:tr w:rsidR="009D284C" w:rsidRPr="00792DEA" w14:paraId="2D097EC0" w14:textId="77777777" w:rsidTr="00057CE4">
        <w:trPr>
          <w:trHeight w:val="6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20E3C74"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2</w:t>
            </w:r>
          </w:p>
        </w:tc>
        <w:tc>
          <w:tcPr>
            <w:tcW w:w="2604" w:type="dxa"/>
            <w:tcBorders>
              <w:top w:val="nil"/>
              <w:left w:val="nil"/>
              <w:bottom w:val="single" w:sz="4" w:space="0" w:color="auto"/>
              <w:right w:val="single" w:sz="4" w:space="0" w:color="auto"/>
            </w:tcBorders>
            <w:shd w:val="clear" w:color="auto" w:fill="auto"/>
            <w:vAlign w:val="bottom"/>
            <w:hideMark/>
          </w:tcPr>
          <w:p w14:paraId="5732092D"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Diseño de estructura</w:t>
            </w:r>
          </w:p>
        </w:tc>
        <w:tc>
          <w:tcPr>
            <w:tcW w:w="1440" w:type="dxa"/>
            <w:tcBorders>
              <w:top w:val="nil"/>
              <w:left w:val="nil"/>
              <w:bottom w:val="single" w:sz="4" w:space="0" w:color="auto"/>
              <w:right w:val="single" w:sz="4" w:space="0" w:color="auto"/>
            </w:tcBorders>
            <w:shd w:val="clear" w:color="auto" w:fill="auto"/>
            <w:vAlign w:val="bottom"/>
            <w:hideMark/>
          </w:tcPr>
          <w:p w14:paraId="3596F7CA"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30</w:t>
            </w:r>
          </w:p>
        </w:tc>
        <w:tc>
          <w:tcPr>
            <w:tcW w:w="2335" w:type="dxa"/>
            <w:tcBorders>
              <w:top w:val="nil"/>
              <w:left w:val="nil"/>
              <w:bottom w:val="single" w:sz="4" w:space="0" w:color="auto"/>
              <w:right w:val="single" w:sz="4" w:space="0" w:color="auto"/>
            </w:tcBorders>
            <w:shd w:val="clear" w:color="auto" w:fill="auto"/>
            <w:vAlign w:val="bottom"/>
            <w:hideMark/>
          </w:tcPr>
          <w:p w14:paraId="7BACBE32"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3</w:t>
            </w:r>
          </w:p>
        </w:tc>
      </w:tr>
      <w:tr w:rsidR="009D284C" w:rsidRPr="00792DEA" w14:paraId="2C4F050D" w14:textId="77777777" w:rsidTr="00057CE4">
        <w:trPr>
          <w:trHeight w:val="6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0504585"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3</w:t>
            </w:r>
          </w:p>
        </w:tc>
        <w:tc>
          <w:tcPr>
            <w:tcW w:w="2604" w:type="dxa"/>
            <w:tcBorders>
              <w:top w:val="nil"/>
              <w:left w:val="nil"/>
              <w:bottom w:val="single" w:sz="4" w:space="0" w:color="auto"/>
              <w:right w:val="single" w:sz="4" w:space="0" w:color="auto"/>
            </w:tcBorders>
            <w:shd w:val="clear" w:color="auto" w:fill="auto"/>
            <w:vAlign w:val="bottom"/>
            <w:hideMark/>
          </w:tcPr>
          <w:p w14:paraId="0287DAE2"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Diseño de prototipos</w:t>
            </w:r>
          </w:p>
        </w:tc>
        <w:tc>
          <w:tcPr>
            <w:tcW w:w="1440" w:type="dxa"/>
            <w:tcBorders>
              <w:top w:val="nil"/>
              <w:left w:val="nil"/>
              <w:bottom w:val="single" w:sz="4" w:space="0" w:color="auto"/>
              <w:right w:val="single" w:sz="4" w:space="0" w:color="auto"/>
            </w:tcBorders>
            <w:shd w:val="clear" w:color="auto" w:fill="auto"/>
            <w:vAlign w:val="bottom"/>
            <w:hideMark/>
          </w:tcPr>
          <w:p w14:paraId="30E4C23B"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20</w:t>
            </w:r>
          </w:p>
        </w:tc>
        <w:tc>
          <w:tcPr>
            <w:tcW w:w="2335" w:type="dxa"/>
            <w:tcBorders>
              <w:top w:val="nil"/>
              <w:left w:val="nil"/>
              <w:bottom w:val="single" w:sz="4" w:space="0" w:color="auto"/>
              <w:right w:val="single" w:sz="4" w:space="0" w:color="auto"/>
            </w:tcBorders>
            <w:shd w:val="clear" w:color="auto" w:fill="auto"/>
            <w:vAlign w:val="bottom"/>
            <w:hideMark/>
          </w:tcPr>
          <w:p w14:paraId="52FC18C4"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3</w:t>
            </w:r>
          </w:p>
        </w:tc>
      </w:tr>
      <w:tr w:rsidR="009D284C" w:rsidRPr="00792DEA" w14:paraId="7E99D814" w14:textId="77777777" w:rsidTr="00057CE4">
        <w:trPr>
          <w:trHeight w:val="6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E818223"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lastRenderedPageBreak/>
              <w:t>4</w:t>
            </w:r>
          </w:p>
        </w:tc>
        <w:tc>
          <w:tcPr>
            <w:tcW w:w="2604" w:type="dxa"/>
            <w:tcBorders>
              <w:top w:val="nil"/>
              <w:left w:val="nil"/>
              <w:bottom w:val="single" w:sz="4" w:space="0" w:color="auto"/>
              <w:right w:val="single" w:sz="4" w:space="0" w:color="auto"/>
            </w:tcBorders>
            <w:shd w:val="clear" w:color="auto" w:fill="auto"/>
            <w:vAlign w:val="bottom"/>
            <w:hideMark/>
          </w:tcPr>
          <w:p w14:paraId="796A5E50"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Diseño de interfaz</w:t>
            </w:r>
          </w:p>
        </w:tc>
        <w:tc>
          <w:tcPr>
            <w:tcW w:w="1440" w:type="dxa"/>
            <w:tcBorders>
              <w:top w:val="nil"/>
              <w:left w:val="nil"/>
              <w:bottom w:val="single" w:sz="4" w:space="0" w:color="auto"/>
              <w:right w:val="single" w:sz="4" w:space="0" w:color="auto"/>
            </w:tcBorders>
            <w:shd w:val="clear" w:color="auto" w:fill="auto"/>
            <w:vAlign w:val="bottom"/>
            <w:hideMark/>
          </w:tcPr>
          <w:p w14:paraId="00B12EF5"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30</w:t>
            </w:r>
          </w:p>
        </w:tc>
        <w:tc>
          <w:tcPr>
            <w:tcW w:w="2335" w:type="dxa"/>
            <w:tcBorders>
              <w:top w:val="nil"/>
              <w:left w:val="nil"/>
              <w:bottom w:val="single" w:sz="4" w:space="0" w:color="auto"/>
              <w:right w:val="single" w:sz="4" w:space="0" w:color="auto"/>
            </w:tcBorders>
            <w:shd w:val="clear" w:color="auto" w:fill="auto"/>
            <w:vAlign w:val="bottom"/>
            <w:hideMark/>
          </w:tcPr>
          <w:p w14:paraId="28632547"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2</w:t>
            </w:r>
          </w:p>
        </w:tc>
      </w:tr>
      <w:tr w:rsidR="009D284C" w:rsidRPr="00792DEA" w14:paraId="7DA91358" w14:textId="77777777" w:rsidTr="00057CE4">
        <w:trPr>
          <w:trHeight w:val="6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F0360F3"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5</w:t>
            </w:r>
          </w:p>
        </w:tc>
        <w:tc>
          <w:tcPr>
            <w:tcW w:w="2604" w:type="dxa"/>
            <w:tcBorders>
              <w:top w:val="nil"/>
              <w:left w:val="nil"/>
              <w:bottom w:val="single" w:sz="4" w:space="0" w:color="auto"/>
              <w:right w:val="single" w:sz="4" w:space="0" w:color="auto"/>
            </w:tcBorders>
            <w:shd w:val="clear" w:color="auto" w:fill="auto"/>
            <w:vAlign w:val="bottom"/>
            <w:hideMark/>
          </w:tcPr>
          <w:p w14:paraId="6FAB3F3D"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Diseño de base de datos</w:t>
            </w:r>
          </w:p>
        </w:tc>
        <w:tc>
          <w:tcPr>
            <w:tcW w:w="1440" w:type="dxa"/>
            <w:tcBorders>
              <w:top w:val="nil"/>
              <w:left w:val="nil"/>
              <w:bottom w:val="single" w:sz="4" w:space="0" w:color="auto"/>
              <w:right w:val="single" w:sz="4" w:space="0" w:color="auto"/>
            </w:tcBorders>
            <w:shd w:val="clear" w:color="auto" w:fill="auto"/>
            <w:vAlign w:val="bottom"/>
            <w:hideMark/>
          </w:tcPr>
          <w:p w14:paraId="17A5F5D5"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30</w:t>
            </w:r>
          </w:p>
        </w:tc>
        <w:tc>
          <w:tcPr>
            <w:tcW w:w="2335" w:type="dxa"/>
            <w:tcBorders>
              <w:top w:val="nil"/>
              <w:left w:val="nil"/>
              <w:bottom w:val="single" w:sz="4" w:space="0" w:color="auto"/>
              <w:right w:val="single" w:sz="4" w:space="0" w:color="auto"/>
            </w:tcBorders>
            <w:shd w:val="clear" w:color="auto" w:fill="auto"/>
            <w:vAlign w:val="bottom"/>
            <w:hideMark/>
          </w:tcPr>
          <w:p w14:paraId="54D4AACB"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3</w:t>
            </w:r>
          </w:p>
        </w:tc>
      </w:tr>
      <w:tr w:rsidR="009D284C" w:rsidRPr="00792DEA" w14:paraId="7C619263" w14:textId="77777777" w:rsidTr="00057CE4">
        <w:trPr>
          <w:trHeight w:val="6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5A5822DC"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6</w:t>
            </w:r>
          </w:p>
        </w:tc>
        <w:tc>
          <w:tcPr>
            <w:tcW w:w="2604" w:type="dxa"/>
            <w:tcBorders>
              <w:top w:val="nil"/>
              <w:left w:val="nil"/>
              <w:bottom w:val="single" w:sz="4" w:space="0" w:color="auto"/>
              <w:right w:val="single" w:sz="4" w:space="0" w:color="auto"/>
            </w:tcBorders>
            <w:shd w:val="clear" w:color="auto" w:fill="auto"/>
            <w:vAlign w:val="bottom"/>
            <w:hideMark/>
          </w:tcPr>
          <w:p w14:paraId="023E308F"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Diseño de capa lógica</w:t>
            </w:r>
          </w:p>
        </w:tc>
        <w:tc>
          <w:tcPr>
            <w:tcW w:w="1440" w:type="dxa"/>
            <w:tcBorders>
              <w:top w:val="nil"/>
              <w:left w:val="nil"/>
              <w:bottom w:val="single" w:sz="4" w:space="0" w:color="auto"/>
              <w:right w:val="single" w:sz="4" w:space="0" w:color="auto"/>
            </w:tcBorders>
            <w:shd w:val="clear" w:color="auto" w:fill="auto"/>
            <w:vAlign w:val="bottom"/>
            <w:hideMark/>
          </w:tcPr>
          <w:p w14:paraId="26D9A13D"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50</w:t>
            </w:r>
          </w:p>
        </w:tc>
        <w:tc>
          <w:tcPr>
            <w:tcW w:w="2335" w:type="dxa"/>
            <w:tcBorders>
              <w:top w:val="nil"/>
              <w:left w:val="nil"/>
              <w:bottom w:val="single" w:sz="4" w:space="0" w:color="auto"/>
              <w:right w:val="single" w:sz="4" w:space="0" w:color="auto"/>
            </w:tcBorders>
            <w:shd w:val="clear" w:color="auto" w:fill="auto"/>
            <w:vAlign w:val="bottom"/>
            <w:hideMark/>
          </w:tcPr>
          <w:p w14:paraId="060B58FD"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3</w:t>
            </w:r>
          </w:p>
        </w:tc>
      </w:tr>
      <w:tr w:rsidR="009D284C" w:rsidRPr="00792DEA" w14:paraId="105021CF" w14:textId="77777777" w:rsidTr="00057CE4">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4639CDCF"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7</w:t>
            </w:r>
          </w:p>
        </w:tc>
        <w:tc>
          <w:tcPr>
            <w:tcW w:w="2604" w:type="dxa"/>
            <w:tcBorders>
              <w:top w:val="nil"/>
              <w:left w:val="nil"/>
              <w:bottom w:val="single" w:sz="4" w:space="0" w:color="auto"/>
              <w:right w:val="single" w:sz="4" w:space="0" w:color="auto"/>
            </w:tcBorders>
            <w:shd w:val="clear" w:color="auto" w:fill="auto"/>
            <w:vAlign w:val="bottom"/>
            <w:hideMark/>
          </w:tcPr>
          <w:p w14:paraId="32996321"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Pruebas</w:t>
            </w:r>
          </w:p>
        </w:tc>
        <w:tc>
          <w:tcPr>
            <w:tcW w:w="1440" w:type="dxa"/>
            <w:tcBorders>
              <w:top w:val="nil"/>
              <w:left w:val="nil"/>
              <w:bottom w:val="single" w:sz="4" w:space="0" w:color="auto"/>
              <w:right w:val="single" w:sz="4" w:space="0" w:color="auto"/>
            </w:tcBorders>
            <w:shd w:val="clear" w:color="auto" w:fill="auto"/>
            <w:vAlign w:val="bottom"/>
            <w:hideMark/>
          </w:tcPr>
          <w:p w14:paraId="417CB62A"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15</w:t>
            </w:r>
          </w:p>
        </w:tc>
        <w:tc>
          <w:tcPr>
            <w:tcW w:w="2335" w:type="dxa"/>
            <w:tcBorders>
              <w:top w:val="nil"/>
              <w:left w:val="nil"/>
              <w:bottom w:val="single" w:sz="4" w:space="0" w:color="auto"/>
              <w:right w:val="single" w:sz="4" w:space="0" w:color="auto"/>
            </w:tcBorders>
            <w:shd w:val="clear" w:color="auto" w:fill="auto"/>
            <w:vAlign w:val="bottom"/>
            <w:hideMark/>
          </w:tcPr>
          <w:p w14:paraId="6865468B"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2</w:t>
            </w:r>
          </w:p>
        </w:tc>
      </w:tr>
      <w:tr w:rsidR="009D284C" w:rsidRPr="00792DEA" w14:paraId="667F4092" w14:textId="77777777" w:rsidTr="00057CE4">
        <w:trPr>
          <w:trHeight w:val="6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D2DB779"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8</w:t>
            </w:r>
          </w:p>
        </w:tc>
        <w:tc>
          <w:tcPr>
            <w:tcW w:w="2604" w:type="dxa"/>
            <w:tcBorders>
              <w:top w:val="nil"/>
              <w:left w:val="nil"/>
              <w:bottom w:val="single" w:sz="4" w:space="0" w:color="auto"/>
              <w:right w:val="single" w:sz="4" w:space="0" w:color="auto"/>
            </w:tcBorders>
            <w:shd w:val="clear" w:color="auto" w:fill="auto"/>
            <w:vAlign w:val="bottom"/>
            <w:hideMark/>
          </w:tcPr>
          <w:p w14:paraId="0DE47C6B"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Reunión con el cliente</w:t>
            </w:r>
          </w:p>
        </w:tc>
        <w:tc>
          <w:tcPr>
            <w:tcW w:w="1440" w:type="dxa"/>
            <w:tcBorders>
              <w:top w:val="nil"/>
              <w:left w:val="nil"/>
              <w:bottom w:val="single" w:sz="4" w:space="0" w:color="auto"/>
              <w:right w:val="single" w:sz="4" w:space="0" w:color="auto"/>
            </w:tcBorders>
            <w:shd w:val="clear" w:color="auto" w:fill="auto"/>
            <w:vAlign w:val="bottom"/>
            <w:hideMark/>
          </w:tcPr>
          <w:p w14:paraId="1185D83C"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20</w:t>
            </w:r>
          </w:p>
        </w:tc>
        <w:tc>
          <w:tcPr>
            <w:tcW w:w="2335" w:type="dxa"/>
            <w:tcBorders>
              <w:top w:val="nil"/>
              <w:left w:val="nil"/>
              <w:bottom w:val="single" w:sz="4" w:space="0" w:color="auto"/>
              <w:right w:val="single" w:sz="4" w:space="0" w:color="auto"/>
            </w:tcBorders>
            <w:shd w:val="clear" w:color="auto" w:fill="auto"/>
            <w:vAlign w:val="bottom"/>
            <w:hideMark/>
          </w:tcPr>
          <w:p w14:paraId="56C53496"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2</w:t>
            </w:r>
          </w:p>
        </w:tc>
      </w:tr>
      <w:tr w:rsidR="009D284C" w:rsidRPr="00792DEA" w14:paraId="29384768" w14:textId="77777777" w:rsidTr="00057CE4">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3ADD1853"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9</w:t>
            </w:r>
          </w:p>
        </w:tc>
        <w:tc>
          <w:tcPr>
            <w:tcW w:w="2604" w:type="dxa"/>
            <w:tcBorders>
              <w:top w:val="nil"/>
              <w:left w:val="nil"/>
              <w:bottom w:val="single" w:sz="4" w:space="0" w:color="auto"/>
              <w:right w:val="single" w:sz="4" w:space="0" w:color="auto"/>
            </w:tcBorders>
            <w:shd w:val="clear" w:color="auto" w:fill="auto"/>
            <w:vAlign w:val="bottom"/>
            <w:hideMark/>
          </w:tcPr>
          <w:p w14:paraId="4EFB0896"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Improvistos</w:t>
            </w:r>
          </w:p>
        </w:tc>
        <w:tc>
          <w:tcPr>
            <w:tcW w:w="1440" w:type="dxa"/>
            <w:tcBorders>
              <w:top w:val="nil"/>
              <w:left w:val="nil"/>
              <w:bottom w:val="single" w:sz="4" w:space="0" w:color="auto"/>
              <w:right w:val="single" w:sz="4" w:space="0" w:color="auto"/>
            </w:tcBorders>
            <w:shd w:val="clear" w:color="auto" w:fill="auto"/>
            <w:vAlign w:val="bottom"/>
            <w:hideMark/>
          </w:tcPr>
          <w:p w14:paraId="0F853391"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10</w:t>
            </w:r>
          </w:p>
        </w:tc>
        <w:tc>
          <w:tcPr>
            <w:tcW w:w="2335" w:type="dxa"/>
            <w:tcBorders>
              <w:top w:val="nil"/>
              <w:left w:val="nil"/>
              <w:bottom w:val="single" w:sz="4" w:space="0" w:color="auto"/>
              <w:right w:val="single" w:sz="4" w:space="0" w:color="auto"/>
            </w:tcBorders>
            <w:shd w:val="clear" w:color="auto" w:fill="auto"/>
            <w:vAlign w:val="bottom"/>
            <w:hideMark/>
          </w:tcPr>
          <w:p w14:paraId="041809B0"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2</w:t>
            </w:r>
          </w:p>
        </w:tc>
      </w:tr>
    </w:tbl>
    <w:p w14:paraId="6F182989" w14:textId="77777777" w:rsidR="009D284C" w:rsidRPr="00792DEA" w:rsidRDefault="009D284C" w:rsidP="009D284C">
      <w:pPr>
        <w:spacing w:line="240" w:lineRule="auto"/>
        <w:jc w:val="both"/>
        <w:rPr>
          <w:rFonts w:ascii="Aparajita" w:hAnsi="Aparajita" w:cs="Aparajita"/>
          <w:sz w:val="24"/>
          <w:szCs w:val="24"/>
        </w:rPr>
      </w:pPr>
      <w:r w:rsidRPr="00792DEA">
        <w:rPr>
          <w:rFonts w:ascii="Aparajita" w:hAnsi="Aparajita" w:cs="Aparajita"/>
          <w:sz w:val="24"/>
          <w:szCs w:val="24"/>
        </w:rPr>
        <w:t xml:space="preserve">Tabla 4 Estimación de tiempo requerido para la realización del proyecto </w:t>
      </w:r>
    </w:p>
    <w:p w14:paraId="0CFE54EC" w14:textId="77777777" w:rsidR="009D284C" w:rsidRPr="00792DEA" w:rsidRDefault="009D284C" w:rsidP="009D284C">
      <w:pPr>
        <w:spacing w:line="240" w:lineRule="auto"/>
        <w:jc w:val="both"/>
        <w:rPr>
          <w:rFonts w:ascii="Aparajita" w:hAnsi="Aparajita" w:cs="Aparajita"/>
          <w:sz w:val="24"/>
          <w:szCs w:val="24"/>
        </w:rPr>
      </w:pPr>
    </w:p>
    <w:p w14:paraId="140CA7CC" w14:textId="77777777" w:rsidR="009D284C" w:rsidRPr="00792DEA" w:rsidRDefault="009D284C" w:rsidP="009D284C">
      <w:pPr>
        <w:pStyle w:val="Prrafodelista"/>
        <w:numPr>
          <w:ilvl w:val="0"/>
          <w:numId w:val="17"/>
        </w:numPr>
        <w:spacing w:after="0" w:line="240" w:lineRule="auto"/>
        <w:jc w:val="both"/>
        <w:rPr>
          <w:rFonts w:ascii="Aparajita" w:hAnsi="Aparajita" w:cs="Aparajita"/>
          <w:szCs w:val="24"/>
        </w:rPr>
      </w:pPr>
      <w:r w:rsidRPr="00792DEA">
        <w:rPr>
          <w:rFonts w:ascii="Aparajita" w:hAnsi="Aparajita" w:cs="Aparajita"/>
          <w:szCs w:val="24"/>
        </w:rPr>
        <w:t>RECURSO FINANCIERO</w:t>
      </w:r>
    </w:p>
    <w:p w14:paraId="448DEA37" w14:textId="77777777" w:rsidR="009D284C" w:rsidRPr="00792DEA" w:rsidRDefault="009D284C" w:rsidP="009D284C">
      <w:pPr>
        <w:spacing w:line="240" w:lineRule="auto"/>
        <w:jc w:val="both"/>
        <w:rPr>
          <w:rFonts w:ascii="Aparajita" w:hAnsi="Aparajita" w:cs="Aparajita"/>
          <w:sz w:val="24"/>
          <w:szCs w:val="24"/>
        </w:rPr>
      </w:pPr>
    </w:p>
    <w:p w14:paraId="135F2729" w14:textId="77777777" w:rsidR="009D284C" w:rsidRPr="00792DEA" w:rsidRDefault="009D284C" w:rsidP="009D284C">
      <w:pPr>
        <w:spacing w:line="240" w:lineRule="auto"/>
        <w:jc w:val="both"/>
        <w:rPr>
          <w:rFonts w:ascii="Aparajita" w:hAnsi="Aparajita" w:cs="Aparajita"/>
          <w:sz w:val="24"/>
          <w:szCs w:val="24"/>
        </w:rPr>
      </w:pPr>
      <w:r w:rsidRPr="00792DEA">
        <w:rPr>
          <w:rFonts w:ascii="Aparajita" w:hAnsi="Aparajita" w:cs="Aparajita"/>
          <w:sz w:val="24"/>
          <w:szCs w:val="24"/>
        </w:rPr>
        <w:t>Para el costo del software (Tabla 5) se tiene en cuenta el valor de la hora de trabajo de cada miembro del grupo de desarrollo, cuantas actividades se realizarán, el tiempo destinado para cada una y cuantos miembros del equipo la realizaran, también se sumara los gastos del recurso físico, lógico y tecnológico.</w:t>
      </w:r>
    </w:p>
    <w:p w14:paraId="446E07F1" w14:textId="77777777" w:rsidR="009D284C" w:rsidRPr="00792DEA" w:rsidRDefault="009D284C" w:rsidP="009D284C">
      <w:pPr>
        <w:spacing w:line="240" w:lineRule="auto"/>
        <w:jc w:val="both"/>
        <w:rPr>
          <w:rFonts w:ascii="Aparajita" w:hAnsi="Aparajita" w:cs="Aparajita"/>
          <w:sz w:val="24"/>
          <w:szCs w:val="24"/>
        </w:rPr>
      </w:pPr>
    </w:p>
    <w:tbl>
      <w:tblPr>
        <w:tblW w:w="8434" w:type="dxa"/>
        <w:tblInd w:w="55" w:type="dxa"/>
        <w:tblCellMar>
          <w:left w:w="70" w:type="dxa"/>
          <w:right w:w="70" w:type="dxa"/>
        </w:tblCellMar>
        <w:tblLook w:val="04A0" w:firstRow="1" w:lastRow="0" w:firstColumn="1" w:lastColumn="0" w:noHBand="0" w:noVBand="1"/>
      </w:tblPr>
      <w:tblGrid>
        <w:gridCol w:w="3668"/>
        <w:gridCol w:w="2438"/>
        <w:gridCol w:w="2328"/>
      </w:tblGrid>
      <w:tr w:rsidR="009D284C" w:rsidRPr="00792DEA" w14:paraId="593399D7" w14:textId="77777777" w:rsidTr="00057CE4">
        <w:trPr>
          <w:trHeight w:val="509"/>
        </w:trPr>
        <w:tc>
          <w:tcPr>
            <w:tcW w:w="3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37D4B"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Costo del software</w:t>
            </w:r>
          </w:p>
        </w:tc>
        <w:tc>
          <w:tcPr>
            <w:tcW w:w="2438" w:type="dxa"/>
            <w:tcBorders>
              <w:top w:val="single" w:sz="4" w:space="0" w:color="auto"/>
              <w:left w:val="nil"/>
              <w:bottom w:val="single" w:sz="4" w:space="0" w:color="auto"/>
              <w:right w:val="single" w:sz="4" w:space="0" w:color="auto"/>
            </w:tcBorders>
            <w:shd w:val="clear" w:color="auto" w:fill="auto"/>
            <w:noWrap/>
            <w:vAlign w:val="bottom"/>
            <w:hideMark/>
          </w:tcPr>
          <w:p w14:paraId="6E5A90CB" w14:textId="77777777" w:rsidR="009D284C" w:rsidRPr="00792DEA" w:rsidRDefault="009D284C" w:rsidP="00057CE4">
            <w:pPr>
              <w:spacing w:line="240" w:lineRule="auto"/>
              <w:jc w:val="right"/>
              <w:rPr>
                <w:rFonts w:ascii="Aparajita" w:eastAsia="Times New Roman" w:hAnsi="Aparajita" w:cs="Aparajita"/>
                <w:sz w:val="24"/>
                <w:szCs w:val="24"/>
              </w:rPr>
            </w:pPr>
            <w:r w:rsidRPr="00792DEA">
              <w:rPr>
                <w:rFonts w:ascii="Aparajita" w:eastAsia="Times New Roman" w:hAnsi="Aparajita" w:cs="Aparajita"/>
                <w:sz w:val="24"/>
                <w:szCs w:val="24"/>
              </w:rPr>
              <w:t> </w:t>
            </w:r>
          </w:p>
        </w:tc>
        <w:tc>
          <w:tcPr>
            <w:tcW w:w="2328" w:type="dxa"/>
            <w:tcBorders>
              <w:top w:val="single" w:sz="4" w:space="0" w:color="auto"/>
              <w:left w:val="nil"/>
              <w:bottom w:val="single" w:sz="4" w:space="0" w:color="auto"/>
              <w:right w:val="single" w:sz="4" w:space="0" w:color="auto"/>
            </w:tcBorders>
            <w:shd w:val="clear" w:color="auto" w:fill="auto"/>
            <w:noWrap/>
            <w:vAlign w:val="bottom"/>
            <w:hideMark/>
          </w:tcPr>
          <w:p w14:paraId="2371A0D4" w14:textId="77777777" w:rsidR="009D284C" w:rsidRPr="00792DEA" w:rsidRDefault="009D284C" w:rsidP="00057CE4">
            <w:pPr>
              <w:spacing w:line="240" w:lineRule="auto"/>
              <w:jc w:val="right"/>
              <w:rPr>
                <w:rFonts w:ascii="Aparajita" w:eastAsia="Times New Roman" w:hAnsi="Aparajita" w:cs="Aparajita"/>
                <w:sz w:val="24"/>
                <w:szCs w:val="24"/>
              </w:rPr>
            </w:pPr>
            <w:r w:rsidRPr="00792DEA">
              <w:rPr>
                <w:rFonts w:ascii="Aparajita" w:eastAsia="Times New Roman" w:hAnsi="Aparajita" w:cs="Aparajita"/>
                <w:sz w:val="24"/>
                <w:szCs w:val="24"/>
              </w:rPr>
              <w:t>$9.997.083</w:t>
            </w:r>
          </w:p>
        </w:tc>
      </w:tr>
      <w:tr w:rsidR="009D284C" w:rsidRPr="00792DEA" w14:paraId="4BDDA45B" w14:textId="77777777" w:rsidTr="00057CE4">
        <w:trPr>
          <w:trHeight w:val="509"/>
        </w:trPr>
        <w:tc>
          <w:tcPr>
            <w:tcW w:w="3668" w:type="dxa"/>
            <w:tcBorders>
              <w:top w:val="nil"/>
              <w:left w:val="single" w:sz="4" w:space="0" w:color="auto"/>
              <w:bottom w:val="single" w:sz="4" w:space="0" w:color="auto"/>
              <w:right w:val="single" w:sz="4" w:space="0" w:color="auto"/>
            </w:tcBorders>
            <w:shd w:val="clear" w:color="auto" w:fill="auto"/>
            <w:noWrap/>
            <w:vAlign w:val="bottom"/>
            <w:hideMark/>
          </w:tcPr>
          <w:p w14:paraId="2BA1A91E"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Recurso físico</w:t>
            </w:r>
          </w:p>
        </w:tc>
        <w:tc>
          <w:tcPr>
            <w:tcW w:w="2438" w:type="dxa"/>
            <w:tcBorders>
              <w:top w:val="nil"/>
              <w:left w:val="nil"/>
              <w:bottom w:val="single" w:sz="4" w:space="0" w:color="auto"/>
              <w:right w:val="single" w:sz="4" w:space="0" w:color="auto"/>
            </w:tcBorders>
            <w:shd w:val="clear" w:color="auto" w:fill="auto"/>
            <w:noWrap/>
            <w:vAlign w:val="bottom"/>
            <w:hideMark/>
          </w:tcPr>
          <w:p w14:paraId="73E1BFD5" w14:textId="77777777" w:rsidR="009D284C" w:rsidRPr="00792DEA" w:rsidRDefault="009D284C" w:rsidP="00057CE4">
            <w:pPr>
              <w:spacing w:line="240" w:lineRule="auto"/>
              <w:jc w:val="right"/>
              <w:rPr>
                <w:rFonts w:ascii="Aparajita" w:eastAsia="Times New Roman" w:hAnsi="Aparajita" w:cs="Aparajita"/>
                <w:sz w:val="24"/>
                <w:szCs w:val="24"/>
              </w:rPr>
            </w:pPr>
            <w:r w:rsidRPr="00792DEA">
              <w:rPr>
                <w:rFonts w:ascii="Aparajita" w:eastAsia="Times New Roman" w:hAnsi="Aparajita" w:cs="Aparajita"/>
                <w:sz w:val="24"/>
                <w:szCs w:val="24"/>
              </w:rPr>
              <w:t>10%</w:t>
            </w:r>
          </w:p>
        </w:tc>
        <w:tc>
          <w:tcPr>
            <w:tcW w:w="2328" w:type="dxa"/>
            <w:tcBorders>
              <w:top w:val="nil"/>
              <w:left w:val="nil"/>
              <w:bottom w:val="single" w:sz="4" w:space="0" w:color="auto"/>
              <w:right w:val="single" w:sz="4" w:space="0" w:color="auto"/>
            </w:tcBorders>
            <w:shd w:val="clear" w:color="auto" w:fill="auto"/>
            <w:noWrap/>
            <w:vAlign w:val="bottom"/>
            <w:hideMark/>
          </w:tcPr>
          <w:p w14:paraId="368949B6" w14:textId="77777777" w:rsidR="009D284C" w:rsidRPr="00792DEA" w:rsidRDefault="009D284C" w:rsidP="00057CE4">
            <w:pPr>
              <w:spacing w:line="240" w:lineRule="auto"/>
              <w:jc w:val="right"/>
              <w:rPr>
                <w:rFonts w:ascii="Aparajita" w:eastAsia="Times New Roman" w:hAnsi="Aparajita" w:cs="Aparajita"/>
                <w:sz w:val="24"/>
                <w:szCs w:val="24"/>
              </w:rPr>
            </w:pPr>
            <w:r w:rsidRPr="00792DEA">
              <w:rPr>
                <w:rFonts w:ascii="Aparajita" w:eastAsia="Times New Roman" w:hAnsi="Aparajita" w:cs="Aparajita"/>
                <w:sz w:val="24"/>
                <w:szCs w:val="24"/>
              </w:rPr>
              <w:t>$999.708</w:t>
            </w:r>
          </w:p>
        </w:tc>
      </w:tr>
      <w:tr w:rsidR="009D284C" w:rsidRPr="00792DEA" w14:paraId="19BFD2C5" w14:textId="77777777" w:rsidTr="00057CE4">
        <w:trPr>
          <w:trHeight w:val="509"/>
        </w:trPr>
        <w:tc>
          <w:tcPr>
            <w:tcW w:w="3668" w:type="dxa"/>
            <w:tcBorders>
              <w:top w:val="nil"/>
              <w:left w:val="single" w:sz="4" w:space="0" w:color="auto"/>
              <w:bottom w:val="single" w:sz="4" w:space="0" w:color="auto"/>
              <w:right w:val="single" w:sz="4" w:space="0" w:color="auto"/>
            </w:tcBorders>
            <w:shd w:val="clear" w:color="auto" w:fill="auto"/>
            <w:noWrap/>
            <w:vAlign w:val="bottom"/>
            <w:hideMark/>
          </w:tcPr>
          <w:p w14:paraId="10F71DB7"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Recurso lógico</w:t>
            </w:r>
          </w:p>
        </w:tc>
        <w:tc>
          <w:tcPr>
            <w:tcW w:w="2438" w:type="dxa"/>
            <w:tcBorders>
              <w:top w:val="nil"/>
              <w:left w:val="nil"/>
              <w:bottom w:val="single" w:sz="4" w:space="0" w:color="auto"/>
              <w:right w:val="single" w:sz="4" w:space="0" w:color="auto"/>
            </w:tcBorders>
            <w:shd w:val="clear" w:color="auto" w:fill="auto"/>
            <w:noWrap/>
            <w:vAlign w:val="bottom"/>
            <w:hideMark/>
          </w:tcPr>
          <w:p w14:paraId="733BA31C" w14:textId="77777777" w:rsidR="009D284C" w:rsidRPr="00792DEA" w:rsidRDefault="009D284C" w:rsidP="00057CE4">
            <w:pPr>
              <w:spacing w:line="240" w:lineRule="auto"/>
              <w:jc w:val="right"/>
              <w:rPr>
                <w:rFonts w:ascii="Aparajita" w:eastAsia="Times New Roman" w:hAnsi="Aparajita" w:cs="Aparajita"/>
                <w:sz w:val="24"/>
                <w:szCs w:val="24"/>
              </w:rPr>
            </w:pPr>
            <w:r w:rsidRPr="00792DEA">
              <w:rPr>
                <w:rFonts w:ascii="Aparajita" w:eastAsia="Times New Roman" w:hAnsi="Aparajita" w:cs="Aparajita"/>
                <w:sz w:val="24"/>
                <w:szCs w:val="24"/>
              </w:rPr>
              <w:t>10%</w:t>
            </w:r>
          </w:p>
        </w:tc>
        <w:tc>
          <w:tcPr>
            <w:tcW w:w="2328" w:type="dxa"/>
            <w:tcBorders>
              <w:top w:val="nil"/>
              <w:left w:val="nil"/>
              <w:bottom w:val="single" w:sz="4" w:space="0" w:color="auto"/>
              <w:right w:val="single" w:sz="4" w:space="0" w:color="auto"/>
            </w:tcBorders>
            <w:shd w:val="clear" w:color="auto" w:fill="auto"/>
            <w:noWrap/>
            <w:vAlign w:val="bottom"/>
            <w:hideMark/>
          </w:tcPr>
          <w:p w14:paraId="51ED5AC3" w14:textId="77777777" w:rsidR="009D284C" w:rsidRPr="00792DEA" w:rsidRDefault="009D284C" w:rsidP="00057CE4">
            <w:pPr>
              <w:spacing w:line="240" w:lineRule="auto"/>
              <w:jc w:val="right"/>
              <w:rPr>
                <w:rFonts w:ascii="Aparajita" w:eastAsia="Times New Roman" w:hAnsi="Aparajita" w:cs="Aparajita"/>
                <w:sz w:val="24"/>
                <w:szCs w:val="24"/>
              </w:rPr>
            </w:pPr>
            <w:r w:rsidRPr="00792DEA">
              <w:rPr>
                <w:rFonts w:ascii="Aparajita" w:eastAsia="Times New Roman" w:hAnsi="Aparajita" w:cs="Aparajita"/>
                <w:sz w:val="24"/>
                <w:szCs w:val="24"/>
              </w:rPr>
              <w:t>$999.708</w:t>
            </w:r>
          </w:p>
        </w:tc>
      </w:tr>
      <w:tr w:rsidR="009D284C" w:rsidRPr="00792DEA" w14:paraId="68E6EBFE" w14:textId="77777777" w:rsidTr="00057CE4">
        <w:trPr>
          <w:trHeight w:val="509"/>
        </w:trPr>
        <w:tc>
          <w:tcPr>
            <w:tcW w:w="3668" w:type="dxa"/>
            <w:tcBorders>
              <w:top w:val="nil"/>
              <w:left w:val="single" w:sz="4" w:space="0" w:color="auto"/>
              <w:bottom w:val="single" w:sz="4" w:space="0" w:color="auto"/>
              <w:right w:val="single" w:sz="4" w:space="0" w:color="auto"/>
            </w:tcBorders>
            <w:shd w:val="clear" w:color="auto" w:fill="auto"/>
            <w:noWrap/>
            <w:vAlign w:val="bottom"/>
            <w:hideMark/>
          </w:tcPr>
          <w:p w14:paraId="6F058091" w14:textId="77777777" w:rsidR="009D284C" w:rsidRPr="00792DEA" w:rsidRDefault="009D284C" w:rsidP="00057CE4">
            <w:pPr>
              <w:spacing w:line="240" w:lineRule="auto"/>
              <w:jc w:val="both"/>
              <w:rPr>
                <w:rFonts w:ascii="Aparajita" w:eastAsia="Times New Roman" w:hAnsi="Aparajita" w:cs="Aparajita"/>
                <w:sz w:val="24"/>
                <w:szCs w:val="24"/>
              </w:rPr>
            </w:pPr>
            <w:r w:rsidRPr="00792DEA">
              <w:rPr>
                <w:rFonts w:ascii="Aparajita" w:eastAsia="Times New Roman" w:hAnsi="Aparajita" w:cs="Aparajita"/>
                <w:sz w:val="24"/>
                <w:szCs w:val="24"/>
              </w:rPr>
              <w:t>Recurso tecnológico</w:t>
            </w:r>
          </w:p>
        </w:tc>
        <w:tc>
          <w:tcPr>
            <w:tcW w:w="2438" w:type="dxa"/>
            <w:tcBorders>
              <w:top w:val="nil"/>
              <w:left w:val="nil"/>
              <w:bottom w:val="single" w:sz="4" w:space="0" w:color="auto"/>
              <w:right w:val="single" w:sz="4" w:space="0" w:color="auto"/>
            </w:tcBorders>
            <w:shd w:val="clear" w:color="auto" w:fill="auto"/>
            <w:noWrap/>
            <w:vAlign w:val="bottom"/>
            <w:hideMark/>
          </w:tcPr>
          <w:p w14:paraId="412232F0" w14:textId="77777777" w:rsidR="009D284C" w:rsidRPr="00792DEA" w:rsidRDefault="009D284C" w:rsidP="00057CE4">
            <w:pPr>
              <w:spacing w:line="240" w:lineRule="auto"/>
              <w:jc w:val="right"/>
              <w:rPr>
                <w:rFonts w:ascii="Aparajita" w:eastAsia="Times New Roman" w:hAnsi="Aparajita" w:cs="Aparajita"/>
                <w:sz w:val="24"/>
                <w:szCs w:val="24"/>
              </w:rPr>
            </w:pPr>
            <w:r w:rsidRPr="00792DEA">
              <w:rPr>
                <w:rFonts w:ascii="Aparajita" w:eastAsia="Times New Roman" w:hAnsi="Aparajita" w:cs="Aparajita"/>
                <w:sz w:val="24"/>
                <w:szCs w:val="24"/>
              </w:rPr>
              <w:t>5%</w:t>
            </w:r>
          </w:p>
        </w:tc>
        <w:tc>
          <w:tcPr>
            <w:tcW w:w="2328" w:type="dxa"/>
            <w:tcBorders>
              <w:top w:val="nil"/>
              <w:left w:val="nil"/>
              <w:bottom w:val="single" w:sz="4" w:space="0" w:color="auto"/>
              <w:right w:val="single" w:sz="4" w:space="0" w:color="auto"/>
            </w:tcBorders>
            <w:shd w:val="clear" w:color="auto" w:fill="auto"/>
            <w:noWrap/>
            <w:vAlign w:val="bottom"/>
            <w:hideMark/>
          </w:tcPr>
          <w:p w14:paraId="5808E931" w14:textId="77777777" w:rsidR="009D284C" w:rsidRPr="00792DEA" w:rsidRDefault="009D284C" w:rsidP="00057CE4">
            <w:pPr>
              <w:spacing w:line="240" w:lineRule="auto"/>
              <w:jc w:val="right"/>
              <w:rPr>
                <w:rFonts w:ascii="Aparajita" w:eastAsia="Times New Roman" w:hAnsi="Aparajita" w:cs="Aparajita"/>
                <w:sz w:val="24"/>
                <w:szCs w:val="24"/>
              </w:rPr>
            </w:pPr>
            <w:r w:rsidRPr="00792DEA">
              <w:rPr>
                <w:rFonts w:ascii="Aparajita" w:eastAsia="Times New Roman" w:hAnsi="Aparajita" w:cs="Aparajita"/>
                <w:sz w:val="24"/>
                <w:szCs w:val="24"/>
              </w:rPr>
              <w:t>$499.854</w:t>
            </w:r>
          </w:p>
        </w:tc>
      </w:tr>
      <w:tr w:rsidR="009D284C" w:rsidRPr="00792DEA" w14:paraId="0CBB0A7F" w14:textId="77777777" w:rsidTr="00057CE4">
        <w:trPr>
          <w:trHeight w:val="509"/>
        </w:trPr>
        <w:tc>
          <w:tcPr>
            <w:tcW w:w="3668" w:type="dxa"/>
            <w:tcBorders>
              <w:top w:val="nil"/>
              <w:left w:val="single" w:sz="4" w:space="0" w:color="auto"/>
              <w:bottom w:val="single" w:sz="4" w:space="0" w:color="auto"/>
              <w:right w:val="single" w:sz="4" w:space="0" w:color="auto"/>
            </w:tcBorders>
            <w:shd w:val="clear" w:color="000000" w:fill="C6EFCE"/>
            <w:noWrap/>
            <w:vAlign w:val="bottom"/>
            <w:hideMark/>
          </w:tcPr>
          <w:p w14:paraId="7DF85E63" w14:textId="77777777" w:rsidR="009D284C" w:rsidRPr="00792DEA" w:rsidRDefault="009D284C" w:rsidP="00057CE4">
            <w:pPr>
              <w:spacing w:line="240" w:lineRule="auto"/>
              <w:jc w:val="both"/>
              <w:rPr>
                <w:rFonts w:ascii="Aparajita" w:eastAsia="Times New Roman" w:hAnsi="Aparajita" w:cs="Aparajita"/>
                <w:b/>
                <w:sz w:val="24"/>
                <w:szCs w:val="24"/>
              </w:rPr>
            </w:pPr>
            <w:r w:rsidRPr="00792DEA">
              <w:rPr>
                <w:rFonts w:ascii="Aparajita" w:eastAsia="Times New Roman" w:hAnsi="Aparajita" w:cs="Aparajita"/>
                <w:b/>
                <w:sz w:val="24"/>
                <w:szCs w:val="24"/>
              </w:rPr>
              <w:t>Total</w:t>
            </w:r>
          </w:p>
        </w:tc>
        <w:tc>
          <w:tcPr>
            <w:tcW w:w="2438" w:type="dxa"/>
            <w:tcBorders>
              <w:top w:val="nil"/>
              <w:left w:val="nil"/>
              <w:bottom w:val="single" w:sz="4" w:space="0" w:color="auto"/>
              <w:right w:val="single" w:sz="4" w:space="0" w:color="auto"/>
            </w:tcBorders>
            <w:shd w:val="clear" w:color="000000" w:fill="C6EFCE"/>
            <w:noWrap/>
            <w:vAlign w:val="bottom"/>
            <w:hideMark/>
          </w:tcPr>
          <w:p w14:paraId="3C4A0A7B" w14:textId="77777777" w:rsidR="009D284C" w:rsidRPr="00792DEA" w:rsidRDefault="009D284C" w:rsidP="00057CE4">
            <w:pPr>
              <w:spacing w:line="240" w:lineRule="auto"/>
              <w:jc w:val="right"/>
              <w:rPr>
                <w:rFonts w:ascii="Aparajita" w:eastAsia="Times New Roman" w:hAnsi="Aparajita" w:cs="Aparajita"/>
                <w:b/>
                <w:sz w:val="24"/>
                <w:szCs w:val="24"/>
              </w:rPr>
            </w:pPr>
            <w:r w:rsidRPr="00792DEA">
              <w:rPr>
                <w:rFonts w:ascii="Aparajita" w:eastAsia="Times New Roman" w:hAnsi="Aparajita" w:cs="Aparajita"/>
                <w:b/>
                <w:sz w:val="24"/>
                <w:szCs w:val="24"/>
              </w:rPr>
              <w:t> </w:t>
            </w:r>
          </w:p>
        </w:tc>
        <w:tc>
          <w:tcPr>
            <w:tcW w:w="2328" w:type="dxa"/>
            <w:tcBorders>
              <w:top w:val="nil"/>
              <w:left w:val="nil"/>
              <w:bottom w:val="single" w:sz="4" w:space="0" w:color="auto"/>
              <w:right w:val="single" w:sz="4" w:space="0" w:color="auto"/>
            </w:tcBorders>
            <w:shd w:val="clear" w:color="000000" w:fill="C6EFCE"/>
            <w:noWrap/>
            <w:vAlign w:val="bottom"/>
            <w:hideMark/>
          </w:tcPr>
          <w:p w14:paraId="7F80D6BD" w14:textId="77777777" w:rsidR="009D284C" w:rsidRPr="00792DEA" w:rsidRDefault="009D284C" w:rsidP="00057CE4">
            <w:pPr>
              <w:spacing w:line="240" w:lineRule="auto"/>
              <w:jc w:val="right"/>
              <w:rPr>
                <w:rFonts w:ascii="Aparajita" w:eastAsia="Times New Roman" w:hAnsi="Aparajita" w:cs="Aparajita"/>
                <w:b/>
                <w:sz w:val="24"/>
                <w:szCs w:val="24"/>
              </w:rPr>
            </w:pPr>
            <w:r w:rsidRPr="00792DEA">
              <w:rPr>
                <w:rFonts w:ascii="Aparajita" w:eastAsia="Times New Roman" w:hAnsi="Aparajita" w:cs="Aparajita"/>
                <w:b/>
                <w:sz w:val="24"/>
                <w:szCs w:val="24"/>
              </w:rPr>
              <w:t>$12.496.354</w:t>
            </w:r>
          </w:p>
        </w:tc>
      </w:tr>
    </w:tbl>
    <w:p w14:paraId="7E8E6B19" w14:textId="77777777" w:rsidR="009D284C" w:rsidRPr="00792DEA" w:rsidRDefault="009D284C" w:rsidP="009D284C">
      <w:pPr>
        <w:spacing w:line="240" w:lineRule="auto"/>
        <w:jc w:val="both"/>
        <w:rPr>
          <w:rFonts w:ascii="Aparajita" w:hAnsi="Aparajita" w:cs="Aparajita"/>
          <w:sz w:val="24"/>
          <w:szCs w:val="24"/>
        </w:rPr>
      </w:pPr>
      <w:r w:rsidRPr="00792DEA">
        <w:rPr>
          <w:rFonts w:ascii="Aparajita" w:hAnsi="Aparajita" w:cs="Aparajita"/>
          <w:sz w:val="24"/>
          <w:szCs w:val="24"/>
        </w:rPr>
        <w:t>Tabla 5 Costo total del proyecto de software</w:t>
      </w:r>
    </w:p>
    <w:p w14:paraId="38AF8A6E" w14:textId="77777777" w:rsidR="009D284C" w:rsidRPr="00792DEA" w:rsidRDefault="009D284C" w:rsidP="009D284C">
      <w:pPr>
        <w:spacing w:line="240" w:lineRule="auto"/>
        <w:jc w:val="both"/>
        <w:rPr>
          <w:rFonts w:ascii="Aparajita" w:hAnsi="Aparajita" w:cs="Aparajita"/>
          <w:sz w:val="24"/>
          <w:szCs w:val="24"/>
        </w:rPr>
      </w:pPr>
    </w:p>
    <w:p w14:paraId="415E6A9D" w14:textId="77777777" w:rsidR="009D284C" w:rsidRPr="00792DEA"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t>El costo total para el desarrollo no cubre el despliegue ni el mantenimiento.</w:t>
      </w:r>
    </w:p>
    <w:p w14:paraId="5E2CDBE8" w14:textId="77777777" w:rsidR="009D284C" w:rsidRPr="00792DEA" w:rsidRDefault="009D284C" w:rsidP="009D284C">
      <w:pPr>
        <w:spacing w:after="0" w:line="240" w:lineRule="auto"/>
        <w:jc w:val="both"/>
        <w:rPr>
          <w:rFonts w:ascii="Aparajita" w:hAnsi="Aparajita" w:cs="Aparajita"/>
          <w:sz w:val="24"/>
          <w:szCs w:val="24"/>
        </w:rPr>
      </w:pPr>
    </w:p>
    <w:p w14:paraId="79FD2912" w14:textId="77777777" w:rsidR="009D284C" w:rsidRPr="00792DEA"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t>El costo de despliegue será de $100.000, y varía dependiendo de la cantidad de equipos en las que se quiera instalar el software, este costo puede ser agregado al costo total del software, y el equipo de desarrollo se encargara de dejar instalado y funcional el producto donde se requiera, o podrá ser instalado por miembros del equipo del cliente.</w:t>
      </w:r>
    </w:p>
    <w:p w14:paraId="001D96EC" w14:textId="77777777" w:rsidR="009D284C" w:rsidRPr="00792DEA" w:rsidRDefault="009D284C" w:rsidP="009D284C">
      <w:pPr>
        <w:spacing w:after="0" w:line="240" w:lineRule="auto"/>
        <w:jc w:val="both"/>
        <w:rPr>
          <w:rFonts w:ascii="Aparajita" w:hAnsi="Aparajita" w:cs="Aparajita"/>
          <w:sz w:val="24"/>
          <w:szCs w:val="24"/>
        </w:rPr>
      </w:pPr>
    </w:p>
    <w:p w14:paraId="0A33871F" w14:textId="77777777" w:rsidR="009D284C" w:rsidRPr="00792DEA"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lastRenderedPageBreak/>
        <w:t>El costo del mantenimiento será acordado después de la entrega del software el cual puede ser mensual o anual, proporcionando 3 meses de mantenimiento gratuito de garantía, pasado este tiempo se empezara a cobrar el mantenimiento.</w:t>
      </w:r>
    </w:p>
    <w:p w14:paraId="75D36A41" w14:textId="77777777" w:rsidR="009D284C" w:rsidRPr="00792DEA" w:rsidRDefault="009D284C" w:rsidP="009D284C">
      <w:pPr>
        <w:spacing w:after="0" w:line="240" w:lineRule="auto"/>
        <w:jc w:val="both"/>
        <w:rPr>
          <w:rFonts w:ascii="Aparajita" w:hAnsi="Aparajita" w:cs="Aparajita"/>
          <w:sz w:val="24"/>
          <w:szCs w:val="24"/>
        </w:rPr>
      </w:pPr>
    </w:p>
    <w:p w14:paraId="4AA03E75" w14:textId="77777777" w:rsidR="009D284C" w:rsidRPr="00792DEA"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t>Cualquier modificación tendrá valor agregado.</w:t>
      </w:r>
    </w:p>
    <w:p w14:paraId="0088ECFE" w14:textId="77777777" w:rsidR="009D284C" w:rsidRPr="00792DEA" w:rsidRDefault="009D284C" w:rsidP="009D284C">
      <w:pPr>
        <w:spacing w:after="0" w:line="240" w:lineRule="auto"/>
        <w:jc w:val="both"/>
        <w:rPr>
          <w:rFonts w:ascii="Aparajita" w:hAnsi="Aparajita" w:cs="Aparajita"/>
          <w:sz w:val="24"/>
          <w:szCs w:val="24"/>
        </w:rPr>
      </w:pPr>
    </w:p>
    <w:p w14:paraId="1FF881A0" w14:textId="77777777" w:rsidR="009D284C" w:rsidRDefault="009D284C" w:rsidP="009D284C">
      <w:pPr>
        <w:spacing w:after="0" w:line="240" w:lineRule="auto"/>
        <w:jc w:val="both"/>
        <w:rPr>
          <w:rFonts w:ascii="Aparajita" w:hAnsi="Aparajita" w:cs="Aparajita"/>
          <w:sz w:val="24"/>
          <w:szCs w:val="24"/>
        </w:rPr>
      </w:pPr>
      <w:r w:rsidRPr="00792DEA">
        <w:rPr>
          <w:rFonts w:ascii="Aparajita" w:hAnsi="Aparajita" w:cs="Aparajita"/>
          <w:sz w:val="24"/>
          <w:szCs w:val="24"/>
        </w:rPr>
        <w:t>Nota: Se aclara que el costo total del software mencionado en el recurso financiero es un estimado del costo real, dado que por ser un proyecto de carácter universitario, el desarrollo del mismo no tendrá ningún costo para el cliente.</w:t>
      </w:r>
    </w:p>
    <w:p w14:paraId="1B919731" w14:textId="77777777" w:rsidR="008471D2" w:rsidRDefault="008471D2" w:rsidP="009D284C">
      <w:pPr>
        <w:spacing w:after="0" w:line="240" w:lineRule="auto"/>
        <w:jc w:val="both"/>
        <w:rPr>
          <w:rFonts w:ascii="Aparajita" w:hAnsi="Aparajita" w:cs="Aparajita"/>
          <w:sz w:val="24"/>
          <w:szCs w:val="24"/>
        </w:rPr>
      </w:pPr>
    </w:p>
    <w:p w14:paraId="3B61FD64" w14:textId="77777777" w:rsidR="008471D2" w:rsidRPr="00792DEA" w:rsidRDefault="008471D2" w:rsidP="008471D2">
      <w:pPr>
        <w:rPr>
          <w:rFonts w:ascii="Aparajita" w:hAnsi="Aparajita" w:cs="Aparajita"/>
        </w:rPr>
      </w:pPr>
    </w:p>
    <w:p w14:paraId="3942CB92" w14:textId="77777777" w:rsidR="008471D2" w:rsidRPr="00792DEA" w:rsidRDefault="008471D2" w:rsidP="008471D2">
      <w:pPr>
        <w:pStyle w:val="Ttulo1"/>
        <w:numPr>
          <w:ilvl w:val="0"/>
          <w:numId w:val="16"/>
        </w:numPr>
        <w:spacing w:before="240" w:line="276" w:lineRule="auto"/>
        <w:rPr>
          <w:rFonts w:ascii="Aparajita" w:hAnsi="Aparajita" w:cs="Aparajita"/>
          <w:b/>
          <w:sz w:val="28"/>
          <w:szCs w:val="28"/>
        </w:rPr>
      </w:pPr>
      <w:bookmarkStart w:id="6" w:name="_Toc456733201"/>
      <w:r w:rsidRPr="00792DEA">
        <w:rPr>
          <w:rFonts w:ascii="Aparajita" w:hAnsi="Aparajita" w:cs="Aparajita"/>
          <w:sz w:val="28"/>
          <w:szCs w:val="28"/>
        </w:rPr>
        <w:t>FASE DE ANÁLISIS DEL PROBLEMA</w:t>
      </w:r>
      <w:bookmarkEnd w:id="6"/>
    </w:p>
    <w:p w14:paraId="528860ED" w14:textId="77777777" w:rsidR="008471D2" w:rsidRPr="006C2A9E" w:rsidRDefault="008471D2" w:rsidP="008471D2">
      <w:pPr>
        <w:pStyle w:val="Prrafodelista"/>
        <w:ind w:left="360"/>
        <w:rPr>
          <w:rFonts w:ascii="Aparajita" w:hAnsi="Aparajita" w:cs="Aparajita"/>
          <w:lang w:val="es-ES_tradnl"/>
        </w:rPr>
      </w:pPr>
    </w:p>
    <w:p w14:paraId="54FB497A" w14:textId="77777777" w:rsidR="008471D2" w:rsidRPr="00792DEA" w:rsidRDefault="008471D2" w:rsidP="008471D2">
      <w:pPr>
        <w:pStyle w:val="Ttulo2"/>
        <w:numPr>
          <w:ilvl w:val="1"/>
          <w:numId w:val="16"/>
        </w:numPr>
        <w:spacing w:before="40" w:after="0" w:line="276" w:lineRule="auto"/>
        <w:rPr>
          <w:rFonts w:ascii="Aparajita" w:hAnsi="Aparajita" w:cs="Aparajita"/>
          <w:b/>
          <w:color w:val="auto"/>
        </w:rPr>
      </w:pPr>
      <w:bookmarkStart w:id="7" w:name="_Toc456733202"/>
      <w:r w:rsidRPr="00792DEA">
        <w:rPr>
          <w:rFonts w:ascii="Aparajita" w:hAnsi="Aparajita" w:cs="Aparajita"/>
          <w:color w:val="auto"/>
        </w:rPr>
        <w:t>DOMINIO DEL PROBLEMA</w:t>
      </w:r>
      <w:bookmarkEnd w:id="7"/>
    </w:p>
    <w:p w14:paraId="473E9DF1" w14:textId="77777777" w:rsidR="008471D2" w:rsidRPr="008471D2" w:rsidRDefault="008471D2" w:rsidP="008471D2">
      <w:pPr>
        <w:rPr>
          <w:rFonts w:ascii="Aparajita" w:hAnsi="Aparajita" w:cs="Aparajita"/>
        </w:rPr>
      </w:pPr>
    </w:p>
    <w:p w14:paraId="483E1179" w14:textId="77777777" w:rsidR="008471D2" w:rsidRPr="00792DEA" w:rsidRDefault="008471D2" w:rsidP="008471D2">
      <w:pPr>
        <w:pStyle w:val="Prrafodelista"/>
        <w:numPr>
          <w:ilvl w:val="0"/>
          <w:numId w:val="21"/>
        </w:numPr>
        <w:rPr>
          <w:rFonts w:ascii="Aparajita" w:hAnsi="Aparajita" w:cs="Aparajita"/>
          <w:b/>
          <w:bCs/>
        </w:rPr>
      </w:pPr>
      <w:r w:rsidRPr="00792DEA">
        <w:rPr>
          <w:rFonts w:ascii="Aparajita" w:hAnsi="Aparajita" w:cs="Aparajita"/>
          <w:b/>
          <w:bCs/>
        </w:rPr>
        <w:t>Conocimiento</w:t>
      </w:r>
    </w:p>
    <w:p w14:paraId="10313084" w14:textId="77777777" w:rsidR="008471D2" w:rsidRPr="00792DEA" w:rsidRDefault="008471D2" w:rsidP="008471D2">
      <w:pPr>
        <w:jc w:val="both"/>
        <w:rPr>
          <w:rFonts w:ascii="Aparajita" w:hAnsi="Aparajita" w:cs="Aparajita"/>
          <w:sz w:val="20"/>
          <w:szCs w:val="20"/>
        </w:rPr>
      </w:pPr>
      <w:r w:rsidRPr="00792DEA">
        <w:rPr>
          <w:rFonts w:ascii="Aparajita" w:hAnsi="Aparajita" w:cs="Aparajita"/>
        </w:rPr>
        <w:t>El CUERPO DE BOMBEROS VOLUNTARIOS DE TUNJA en su sede central, ubicada en la calle 22 No 6-22, aparte de atender emergencias del sur, centro y occidente de la ciudad, presta el servicio de “Venta de elementos básicos de seguridad” en donde para el control de stock del inventario, se manejan documentos elaborados en Microsoft Excel, allí se lleva un registro de:</w:t>
      </w:r>
    </w:p>
    <w:p w14:paraId="4A1EFE76" w14:textId="77777777" w:rsidR="008471D2" w:rsidRPr="00792DEA" w:rsidRDefault="008471D2" w:rsidP="008471D2">
      <w:pPr>
        <w:pStyle w:val="Prrafodelista"/>
        <w:numPr>
          <w:ilvl w:val="0"/>
          <w:numId w:val="19"/>
        </w:numPr>
        <w:jc w:val="both"/>
        <w:rPr>
          <w:rFonts w:ascii="Aparajita" w:hAnsi="Aparajita" w:cs="Aparajita"/>
          <w:sz w:val="20"/>
          <w:szCs w:val="20"/>
        </w:rPr>
      </w:pPr>
      <w:r w:rsidRPr="00792DEA">
        <w:rPr>
          <w:rFonts w:ascii="Aparajita" w:hAnsi="Aparajita" w:cs="Aparajita"/>
        </w:rPr>
        <w:t>Entrada de productos (es una transacción en la que se adquiere un producto en bodega).</w:t>
      </w:r>
    </w:p>
    <w:p w14:paraId="2214CBC9" w14:textId="77777777" w:rsidR="008471D2" w:rsidRPr="00792DEA" w:rsidRDefault="008471D2" w:rsidP="008471D2">
      <w:pPr>
        <w:pStyle w:val="Prrafodelista"/>
        <w:numPr>
          <w:ilvl w:val="0"/>
          <w:numId w:val="19"/>
        </w:numPr>
        <w:jc w:val="both"/>
        <w:rPr>
          <w:rFonts w:ascii="Aparajita" w:hAnsi="Aparajita" w:cs="Aparajita"/>
          <w:sz w:val="20"/>
          <w:szCs w:val="20"/>
        </w:rPr>
      </w:pPr>
      <w:r w:rsidRPr="00792DEA">
        <w:rPr>
          <w:rFonts w:ascii="Aparajita" w:hAnsi="Aparajita" w:cs="Aparajita"/>
        </w:rPr>
        <w:t>Salida de productos (transacción en la cual se vende uno o varios  productos).</w:t>
      </w:r>
    </w:p>
    <w:p w14:paraId="12DAAC79" w14:textId="77777777" w:rsidR="008471D2" w:rsidRPr="00792DEA" w:rsidRDefault="008471D2" w:rsidP="008471D2">
      <w:pPr>
        <w:pStyle w:val="Prrafodelista"/>
        <w:numPr>
          <w:ilvl w:val="0"/>
          <w:numId w:val="19"/>
        </w:numPr>
        <w:jc w:val="both"/>
        <w:rPr>
          <w:rFonts w:ascii="Aparajita" w:hAnsi="Aparajita" w:cs="Aparajita"/>
          <w:sz w:val="20"/>
          <w:szCs w:val="20"/>
        </w:rPr>
      </w:pPr>
      <w:r w:rsidRPr="00792DEA">
        <w:rPr>
          <w:rFonts w:ascii="Aparajita" w:hAnsi="Aparajita" w:cs="Aparajita"/>
        </w:rPr>
        <w:t>Stock de cada producto a la fecha (son las existencias que hay a la fecha de cada producto).</w:t>
      </w:r>
    </w:p>
    <w:p w14:paraId="6A175840" w14:textId="77777777" w:rsidR="008471D2" w:rsidRPr="00792DEA" w:rsidRDefault="008471D2" w:rsidP="008471D2">
      <w:pPr>
        <w:jc w:val="both"/>
        <w:rPr>
          <w:rFonts w:ascii="Aparajita" w:hAnsi="Aparajita" w:cs="Aparajita"/>
          <w:sz w:val="20"/>
          <w:szCs w:val="20"/>
        </w:rPr>
      </w:pPr>
      <w:r w:rsidRPr="00792DEA">
        <w:rPr>
          <w:rFonts w:ascii="Aparajita" w:hAnsi="Aparajita" w:cs="Aparajita"/>
        </w:rPr>
        <w:t>Al finalizar  cada mes, se almacena el documento en su respectiva carpeta del año de manera que este no vuelva a tener modificación alguna, y se inicia con la creación de una hoja de cálculo nueva para almacenar los siguientes registros.</w:t>
      </w:r>
    </w:p>
    <w:p w14:paraId="1CA1753B" w14:textId="77777777" w:rsidR="008471D2" w:rsidRPr="00792DEA" w:rsidRDefault="008471D2" w:rsidP="008471D2">
      <w:pPr>
        <w:jc w:val="both"/>
        <w:rPr>
          <w:rFonts w:ascii="Aparajita" w:hAnsi="Aparajita" w:cs="Aparajita"/>
          <w:sz w:val="20"/>
          <w:szCs w:val="20"/>
        </w:rPr>
      </w:pPr>
      <w:r w:rsidRPr="00792DEA">
        <w:rPr>
          <w:rFonts w:ascii="Aparajita" w:hAnsi="Aparajita" w:cs="Aparajita"/>
          <w:b/>
        </w:rPr>
        <w:t>Nota:</w:t>
      </w:r>
      <w:r w:rsidRPr="00792DEA">
        <w:rPr>
          <w:rFonts w:ascii="Aparajita" w:hAnsi="Aparajita" w:cs="Aparajita"/>
        </w:rPr>
        <w:t xml:space="preserve"> Entiéndase  como “Producto” cada elemento que está registrado en el inventario del almacén.</w:t>
      </w:r>
    </w:p>
    <w:p w14:paraId="791B1413" w14:textId="77777777" w:rsidR="008471D2" w:rsidRPr="00792DEA" w:rsidRDefault="008471D2" w:rsidP="008471D2">
      <w:pPr>
        <w:jc w:val="both"/>
        <w:rPr>
          <w:rFonts w:ascii="Aparajita" w:hAnsi="Aparajita" w:cs="Aparajita"/>
          <w:sz w:val="20"/>
          <w:szCs w:val="20"/>
        </w:rPr>
      </w:pPr>
      <w:r w:rsidRPr="00792DEA">
        <w:rPr>
          <w:rFonts w:ascii="Aparajita" w:hAnsi="Aparajita" w:cs="Aparajita"/>
        </w:rPr>
        <w:t>Para comprender de forma completa la situación actual de manejo del área, se aplicaron las siguientes técnicas: entrevista, observación y revisión de la documentación (ver Tabla 6).</w:t>
      </w:r>
    </w:p>
    <w:tbl>
      <w:tblPr>
        <w:tblW w:w="0" w:type="auto"/>
        <w:tblCellMar>
          <w:top w:w="15" w:type="dxa"/>
          <w:left w:w="15" w:type="dxa"/>
          <w:bottom w:w="15" w:type="dxa"/>
          <w:right w:w="15" w:type="dxa"/>
        </w:tblCellMar>
        <w:tblLook w:val="04A0" w:firstRow="1" w:lastRow="0" w:firstColumn="1" w:lastColumn="0" w:noHBand="0" w:noVBand="1"/>
      </w:tblPr>
      <w:tblGrid>
        <w:gridCol w:w="1152"/>
        <w:gridCol w:w="2635"/>
        <w:gridCol w:w="2750"/>
        <w:gridCol w:w="2511"/>
      </w:tblGrid>
      <w:tr w:rsidR="008471D2" w:rsidRPr="00792DEA" w14:paraId="7059E4CA"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E0D39"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Nombre técnica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E01F9"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Observación directa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8E851F"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Entrevista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5E408"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Revisión de documentación</w:t>
            </w:r>
          </w:p>
        </w:tc>
      </w:tr>
      <w:tr w:rsidR="008471D2" w:rsidRPr="00792DEA" w14:paraId="71EE8E58"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B0A26"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Objetivo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B13BE2"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Analizar las diferentes maneras en que se puede mejorar el manejo de la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30C0B"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 xml:space="preserve">Emprender un diálogo  entre el entrevistador y cliente para obtener información acorde a las necesidades que requiere el </w:t>
            </w:r>
            <w:r w:rsidRPr="00792DEA">
              <w:rPr>
                <w:rFonts w:ascii="Aparajita" w:hAnsi="Aparajita" w:cs="Aparajita"/>
              </w:rPr>
              <w:lastRenderedPageBreak/>
              <w:t>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1CBA7"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lastRenderedPageBreak/>
              <w:t>Proporcionar una idea de cómo la empresa maneja el proceso de inventario.</w:t>
            </w:r>
          </w:p>
        </w:tc>
      </w:tr>
      <w:tr w:rsidR="008471D2" w:rsidRPr="00792DEA" w14:paraId="40978EFC"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7CD83"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lastRenderedPageBreak/>
              <w:t>Aplicada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F40B0E"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Almacén de la sede central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590A94"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Diana patricia Arévalo Espitia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7983A"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Documentos elaborados en Microsoft Excel</w:t>
            </w:r>
          </w:p>
        </w:tc>
      </w:tr>
      <w:tr w:rsidR="008471D2" w:rsidRPr="00792DEA" w14:paraId="4389648C"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52FF1"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Ocupación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1CF497"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FF5A2"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Asistente administrativa y financiera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F2B35"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w:t>
            </w:r>
          </w:p>
        </w:tc>
      </w:tr>
      <w:tr w:rsidR="008471D2" w:rsidRPr="00792DEA" w14:paraId="143D7626"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335F7"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Fecha de aplicación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9F5D0"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22 de abril de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7DF11"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22 de abril de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B552FD"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22 de abril de 2016</w:t>
            </w:r>
          </w:p>
        </w:tc>
      </w:tr>
      <w:tr w:rsidR="008471D2" w:rsidRPr="00792DEA" w14:paraId="511FBC19"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A592A"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Duración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B4D10"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[60] minutos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8507B"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[60] minutos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4474A"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[60] minutos</w:t>
            </w:r>
          </w:p>
        </w:tc>
      </w:tr>
      <w:tr w:rsidR="008471D2" w:rsidRPr="00792DEA" w14:paraId="4055E9CF"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FD93B"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Ubicación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D9795"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Almacén sede central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CFF3B"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Almacén sede central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83493"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Almacén sede central</w:t>
            </w:r>
          </w:p>
        </w:tc>
      </w:tr>
      <w:tr w:rsidR="00103225" w:rsidRPr="00792DEA" w14:paraId="4151791E"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76E29" w14:textId="77777777" w:rsidR="00103225" w:rsidRPr="00792DEA" w:rsidRDefault="00103225" w:rsidP="00057CE4">
            <w:pPr>
              <w:spacing w:line="0" w:lineRule="atLeast"/>
              <w:jc w:val="both"/>
              <w:rPr>
                <w:rFonts w:ascii="Aparajita" w:hAnsi="Aparajita" w:cs="Aparajita"/>
                <w:sz w:val="20"/>
                <w:szCs w:val="20"/>
              </w:rPr>
            </w:pPr>
            <w:r w:rsidRPr="00792DEA">
              <w:rPr>
                <w:rFonts w:ascii="Aparajita" w:hAnsi="Aparajita" w:cs="Aparajita"/>
                <w:b/>
                <w:bCs/>
              </w:rPr>
              <w:t>Autores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9EB11" w14:textId="1B998C33" w:rsidR="00103225" w:rsidRDefault="00103225" w:rsidP="00E7673F">
            <w:r w:rsidRPr="00487976">
              <w:rPr>
                <w:rFonts w:ascii="Arial" w:eastAsiaTheme="minorHAnsi" w:hAnsi="Arial" w:cs="Arial"/>
                <w:bCs/>
                <w:color w:val="000000"/>
                <w:sz w:val="24"/>
                <w:szCs w:val="24"/>
                <w:lang w:val="es-ES_tradnl" w:eastAsia="en-US"/>
              </w:rPr>
              <w:t xml:space="preserve">Miguel </w:t>
            </w:r>
            <w:proofErr w:type="spellStart"/>
            <w:r w:rsidRPr="00487976">
              <w:rPr>
                <w:rFonts w:ascii="Arial" w:eastAsiaTheme="minorHAnsi" w:hAnsi="Arial" w:cs="Arial"/>
                <w:bCs/>
                <w:color w:val="000000"/>
                <w:sz w:val="24"/>
                <w:szCs w:val="24"/>
                <w:lang w:val="es-ES_tradnl" w:eastAsia="en-US"/>
              </w:rPr>
              <w:t>Angel</w:t>
            </w:r>
            <w:proofErr w:type="spellEnd"/>
            <w:r w:rsidRPr="00487976">
              <w:rPr>
                <w:rFonts w:ascii="Arial" w:eastAsiaTheme="minorHAnsi" w:hAnsi="Arial" w:cs="Arial"/>
                <w:bCs/>
                <w:color w:val="000000"/>
                <w:sz w:val="24"/>
                <w:szCs w:val="24"/>
                <w:lang w:val="es-ES_tradnl" w:eastAsia="en-US"/>
              </w:rPr>
              <w:t xml:space="preserve"> Niño Suarez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BD2A7" w14:textId="6CA439B2" w:rsidR="00103225" w:rsidRDefault="00E7673F">
            <w:r w:rsidRPr="00487976">
              <w:rPr>
                <w:rFonts w:ascii="Arial" w:eastAsiaTheme="minorHAnsi" w:hAnsi="Arial" w:cs="Arial"/>
                <w:bCs/>
                <w:color w:val="000000"/>
                <w:sz w:val="24"/>
                <w:szCs w:val="24"/>
                <w:lang w:val="es-ES_tradnl" w:eastAsia="en-US"/>
              </w:rPr>
              <w:t xml:space="preserve">Miguel </w:t>
            </w:r>
            <w:proofErr w:type="spellStart"/>
            <w:r w:rsidRPr="00487976">
              <w:rPr>
                <w:rFonts w:ascii="Arial" w:eastAsiaTheme="minorHAnsi" w:hAnsi="Arial" w:cs="Arial"/>
                <w:bCs/>
                <w:color w:val="000000"/>
                <w:sz w:val="24"/>
                <w:szCs w:val="24"/>
                <w:lang w:val="es-ES_tradnl" w:eastAsia="en-US"/>
              </w:rPr>
              <w:t>Angel</w:t>
            </w:r>
            <w:proofErr w:type="spellEnd"/>
            <w:r w:rsidRPr="00487976">
              <w:rPr>
                <w:rFonts w:ascii="Arial" w:eastAsiaTheme="minorHAnsi" w:hAnsi="Arial" w:cs="Arial"/>
                <w:bCs/>
                <w:color w:val="000000"/>
                <w:sz w:val="24"/>
                <w:szCs w:val="24"/>
                <w:lang w:val="es-ES_tradnl" w:eastAsia="en-US"/>
              </w:rPr>
              <w:t xml:space="preserve"> Niño Suarez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D2496" w14:textId="73465234" w:rsidR="00103225" w:rsidRPr="00103225" w:rsidRDefault="00E7673F" w:rsidP="00057CE4">
            <w:pPr>
              <w:spacing w:line="0" w:lineRule="atLeast"/>
              <w:jc w:val="both"/>
              <w:rPr>
                <w:rFonts w:ascii="Aparajita" w:hAnsi="Aparajita" w:cs="Aparajita"/>
                <w:sz w:val="20"/>
                <w:szCs w:val="20"/>
                <w:lang w:val="es-ES_tradnl"/>
              </w:rPr>
            </w:pPr>
            <w:r w:rsidRPr="00487976">
              <w:rPr>
                <w:rFonts w:ascii="Arial" w:eastAsiaTheme="minorHAnsi" w:hAnsi="Arial" w:cs="Arial"/>
                <w:bCs/>
                <w:color w:val="000000"/>
                <w:sz w:val="24"/>
                <w:szCs w:val="24"/>
                <w:lang w:val="es-ES_tradnl" w:eastAsia="en-US"/>
              </w:rPr>
              <w:t xml:space="preserve">Miguel </w:t>
            </w:r>
            <w:proofErr w:type="spellStart"/>
            <w:r w:rsidRPr="00487976">
              <w:rPr>
                <w:rFonts w:ascii="Arial" w:eastAsiaTheme="minorHAnsi" w:hAnsi="Arial" w:cs="Arial"/>
                <w:bCs/>
                <w:color w:val="000000"/>
                <w:sz w:val="24"/>
                <w:szCs w:val="24"/>
                <w:lang w:val="es-ES_tradnl" w:eastAsia="en-US"/>
              </w:rPr>
              <w:t>Angel</w:t>
            </w:r>
            <w:proofErr w:type="spellEnd"/>
            <w:r w:rsidRPr="00487976">
              <w:rPr>
                <w:rFonts w:ascii="Arial" w:eastAsiaTheme="minorHAnsi" w:hAnsi="Arial" w:cs="Arial"/>
                <w:bCs/>
                <w:color w:val="000000"/>
                <w:sz w:val="24"/>
                <w:szCs w:val="24"/>
                <w:lang w:val="es-ES_tradnl" w:eastAsia="en-US"/>
              </w:rPr>
              <w:t xml:space="preserve"> Niño Suarez</w:t>
            </w:r>
            <w:r w:rsidRPr="00103225">
              <w:rPr>
                <w:rFonts w:ascii="Aparajita" w:hAnsi="Aparajita" w:cs="Aparajita"/>
                <w:sz w:val="20"/>
                <w:szCs w:val="20"/>
                <w:lang w:val="es-ES_tradnl"/>
              </w:rPr>
              <w:t xml:space="preserve"> </w:t>
            </w:r>
          </w:p>
        </w:tc>
      </w:tr>
      <w:tr w:rsidR="008471D2" w:rsidRPr="00792DEA" w14:paraId="64DEECA1"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03994"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b/>
                <w:bCs/>
              </w:rPr>
              <w:t>Ruta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DE01F"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Anexo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BDAC2"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Anexo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A4019F"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Anexo  3</w:t>
            </w:r>
          </w:p>
        </w:tc>
      </w:tr>
    </w:tbl>
    <w:p w14:paraId="5728BB59" w14:textId="77777777" w:rsidR="008471D2" w:rsidRPr="00792DEA" w:rsidRDefault="008471D2" w:rsidP="008471D2">
      <w:pPr>
        <w:jc w:val="both"/>
        <w:rPr>
          <w:rFonts w:ascii="Aparajita" w:hAnsi="Aparajita" w:cs="Aparajita"/>
          <w:sz w:val="20"/>
          <w:szCs w:val="20"/>
        </w:rPr>
      </w:pPr>
      <w:r w:rsidRPr="00792DEA">
        <w:rPr>
          <w:rFonts w:ascii="Aparajita" w:hAnsi="Aparajita" w:cs="Aparajita"/>
        </w:rPr>
        <w:t>Tabla 6 Técnicas utilizadas en la Obtención de información</w:t>
      </w:r>
    </w:p>
    <w:p w14:paraId="50A81D86" w14:textId="77777777" w:rsidR="008471D2" w:rsidRPr="00792DEA" w:rsidRDefault="008471D2" w:rsidP="008471D2">
      <w:pPr>
        <w:pStyle w:val="Prrafodelista"/>
        <w:numPr>
          <w:ilvl w:val="0"/>
          <w:numId w:val="21"/>
        </w:numPr>
        <w:jc w:val="both"/>
        <w:rPr>
          <w:rFonts w:ascii="Aparajita" w:hAnsi="Aparajita" w:cs="Aparajita"/>
          <w:sz w:val="20"/>
          <w:szCs w:val="20"/>
        </w:rPr>
      </w:pPr>
      <w:r w:rsidRPr="00792DEA">
        <w:rPr>
          <w:rFonts w:ascii="Aparajita" w:hAnsi="Aparajita" w:cs="Aparajita"/>
          <w:b/>
          <w:bCs/>
        </w:rPr>
        <w:t>Procesos</w:t>
      </w:r>
    </w:p>
    <w:p w14:paraId="5C816F80" w14:textId="77777777" w:rsidR="008471D2" w:rsidRPr="00792DEA" w:rsidRDefault="008471D2" w:rsidP="008471D2">
      <w:pPr>
        <w:jc w:val="both"/>
        <w:rPr>
          <w:rFonts w:ascii="Aparajita" w:hAnsi="Aparajita" w:cs="Aparajita"/>
          <w:sz w:val="20"/>
          <w:szCs w:val="20"/>
        </w:rPr>
      </w:pPr>
      <w:r w:rsidRPr="00792DEA">
        <w:rPr>
          <w:rFonts w:ascii="Aparajita" w:hAnsi="Aparajita" w:cs="Aparajita"/>
        </w:rPr>
        <w:t>La asistente administrativa y financiera se encarga de:</w:t>
      </w:r>
    </w:p>
    <w:p w14:paraId="6C9F68D3" w14:textId="77777777" w:rsidR="008471D2" w:rsidRPr="00792DEA" w:rsidRDefault="008471D2" w:rsidP="008471D2">
      <w:pPr>
        <w:pStyle w:val="Prrafodelista"/>
        <w:numPr>
          <w:ilvl w:val="0"/>
          <w:numId w:val="20"/>
        </w:numPr>
        <w:jc w:val="both"/>
        <w:rPr>
          <w:rFonts w:ascii="Aparajita" w:hAnsi="Aparajita" w:cs="Aparajita"/>
          <w:sz w:val="20"/>
          <w:szCs w:val="20"/>
        </w:rPr>
      </w:pPr>
      <w:r w:rsidRPr="00792DEA">
        <w:rPr>
          <w:rFonts w:ascii="Aparajita" w:hAnsi="Aparajita" w:cs="Aparajita"/>
        </w:rPr>
        <w:t>Obtener manualmente los datos  de entrada y salida  de productos según información registrada en cada factura física.</w:t>
      </w:r>
    </w:p>
    <w:p w14:paraId="3A855300" w14:textId="77777777" w:rsidR="008471D2" w:rsidRPr="00792DEA" w:rsidRDefault="008471D2" w:rsidP="008471D2">
      <w:pPr>
        <w:pStyle w:val="Prrafodelista"/>
        <w:numPr>
          <w:ilvl w:val="0"/>
          <w:numId w:val="20"/>
        </w:numPr>
        <w:jc w:val="both"/>
        <w:rPr>
          <w:rFonts w:ascii="Aparajita" w:hAnsi="Aparajita" w:cs="Aparajita"/>
          <w:sz w:val="20"/>
          <w:szCs w:val="20"/>
        </w:rPr>
      </w:pPr>
      <w:r w:rsidRPr="00792DEA">
        <w:rPr>
          <w:rFonts w:ascii="Aparajita" w:hAnsi="Aparajita" w:cs="Aparajita"/>
        </w:rPr>
        <w:t>Almacenar la información de entrada y salida previamente identificadas y separadas por fechas en hojas de cálculo.</w:t>
      </w:r>
    </w:p>
    <w:p w14:paraId="27CDF3A7" w14:textId="77777777" w:rsidR="008471D2" w:rsidRPr="00792DEA" w:rsidRDefault="008471D2" w:rsidP="008471D2">
      <w:pPr>
        <w:pStyle w:val="Prrafodelista"/>
        <w:numPr>
          <w:ilvl w:val="0"/>
          <w:numId w:val="20"/>
        </w:numPr>
        <w:jc w:val="both"/>
        <w:rPr>
          <w:rFonts w:ascii="Aparajita" w:hAnsi="Aparajita" w:cs="Aparajita"/>
          <w:sz w:val="20"/>
          <w:szCs w:val="20"/>
        </w:rPr>
      </w:pPr>
      <w:r w:rsidRPr="00792DEA">
        <w:rPr>
          <w:rFonts w:ascii="Aparajita" w:hAnsi="Aparajita" w:cs="Aparajita"/>
        </w:rPr>
        <w:t>Determinar  el stock de todos y cada uno de los productos, por medio de una búsqueda manual  y mediante observación directa de cada registro almacenado.</w:t>
      </w:r>
    </w:p>
    <w:p w14:paraId="2309208A" w14:textId="77777777" w:rsidR="008471D2" w:rsidRPr="00792DEA" w:rsidRDefault="008471D2" w:rsidP="008471D2">
      <w:pPr>
        <w:pStyle w:val="Prrafodelista"/>
        <w:numPr>
          <w:ilvl w:val="0"/>
          <w:numId w:val="20"/>
        </w:numPr>
        <w:jc w:val="both"/>
        <w:rPr>
          <w:rFonts w:ascii="Aparajita" w:hAnsi="Aparajita" w:cs="Aparajita"/>
          <w:sz w:val="20"/>
          <w:szCs w:val="20"/>
        </w:rPr>
      </w:pPr>
      <w:r w:rsidRPr="00792DEA">
        <w:rPr>
          <w:rFonts w:ascii="Aparajita" w:hAnsi="Aparajita" w:cs="Aparajita"/>
        </w:rPr>
        <w:t>Reporte mensual de la entrada y salida de productos</w:t>
      </w:r>
    </w:p>
    <w:p w14:paraId="303223ED" w14:textId="77777777" w:rsidR="008471D2" w:rsidRPr="00792DEA" w:rsidRDefault="008471D2" w:rsidP="008471D2">
      <w:pPr>
        <w:pStyle w:val="Prrafodelista"/>
        <w:ind w:left="360"/>
        <w:jc w:val="both"/>
        <w:rPr>
          <w:rFonts w:ascii="Aparajita" w:hAnsi="Aparajita" w:cs="Aparajita"/>
          <w:sz w:val="20"/>
          <w:szCs w:val="20"/>
        </w:rPr>
      </w:pPr>
    </w:p>
    <w:p w14:paraId="0E99141E" w14:textId="77777777" w:rsidR="008471D2" w:rsidRPr="00792DEA" w:rsidRDefault="008471D2" w:rsidP="008471D2">
      <w:pPr>
        <w:pStyle w:val="Prrafodelista"/>
        <w:numPr>
          <w:ilvl w:val="0"/>
          <w:numId w:val="21"/>
        </w:numPr>
        <w:jc w:val="both"/>
        <w:rPr>
          <w:rFonts w:ascii="Aparajita" w:hAnsi="Aparajita" w:cs="Aparajita"/>
          <w:sz w:val="20"/>
          <w:szCs w:val="20"/>
        </w:rPr>
      </w:pPr>
      <w:r w:rsidRPr="00792DEA">
        <w:rPr>
          <w:rFonts w:ascii="Aparajita" w:hAnsi="Aparajita" w:cs="Aparajita"/>
          <w:b/>
          <w:bCs/>
        </w:rPr>
        <w:t>Comunicaciones</w:t>
      </w:r>
    </w:p>
    <w:p w14:paraId="21A56E49" w14:textId="77777777" w:rsidR="008471D2" w:rsidRPr="00792DEA" w:rsidRDefault="008471D2" w:rsidP="008471D2">
      <w:pPr>
        <w:pStyle w:val="Prrafodelista"/>
        <w:ind w:left="360"/>
        <w:jc w:val="both"/>
        <w:rPr>
          <w:rFonts w:ascii="Aparajita" w:hAnsi="Aparajita" w:cs="Aparajita"/>
          <w:sz w:val="20"/>
          <w:szCs w:val="20"/>
        </w:rPr>
      </w:pPr>
    </w:p>
    <w:p w14:paraId="6284A083" w14:textId="77777777" w:rsidR="008471D2" w:rsidRPr="00792DEA" w:rsidRDefault="008471D2" w:rsidP="008471D2">
      <w:pPr>
        <w:jc w:val="both"/>
        <w:rPr>
          <w:rFonts w:ascii="Aparajita" w:hAnsi="Aparajita" w:cs="Aparajita"/>
          <w:sz w:val="20"/>
          <w:szCs w:val="20"/>
        </w:rPr>
      </w:pPr>
      <w:r w:rsidRPr="00792DEA">
        <w:rPr>
          <w:rFonts w:ascii="Aparajita" w:hAnsi="Aparajita" w:cs="Aparajita"/>
        </w:rPr>
        <w:t>El sistema es  utilizado en la actualidad en la oficina de ventas de la sede central, donde es únicamente manejado por la asistente administrativa y financiera.</w:t>
      </w:r>
    </w:p>
    <w:p w14:paraId="150EB20F" w14:textId="77777777" w:rsidR="008471D2" w:rsidRPr="00792DEA" w:rsidRDefault="008471D2" w:rsidP="008471D2">
      <w:pPr>
        <w:rPr>
          <w:rFonts w:ascii="Aparajita" w:hAnsi="Aparajita" w:cs="Aparajita"/>
        </w:rPr>
      </w:pPr>
    </w:p>
    <w:p w14:paraId="6FD1B593" w14:textId="77777777" w:rsidR="008471D2" w:rsidRPr="00792DEA" w:rsidRDefault="008471D2" w:rsidP="008471D2">
      <w:pPr>
        <w:pStyle w:val="Ttulo3"/>
        <w:rPr>
          <w:rFonts w:ascii="Aparajita" w:hAnsi="Aparajita" w:cs="Aparajita"/>
          <w:b/>
          <w:color w:val="auto"/>
        </w:rPr>
      </w:pPr>
      <w:bookmarkStart w:id="8" w:name="_Toc456733203"/>
      <w:r w:rsidRPr="00792DEA">
        <w:rPr>
          <w:rFonts w:ascii="Aparajita" w:hAnsi="Aparajita" w:cs="Aparajita"/>
          <w:color w:val="auto"/>
        </w:rPr>
        <w:t>2.1.2 Diagrama de Contexto</w:t>
      </w:r>
      <w:bookmarkEnd w:id="8"/>
    </w:p>
    <w:p w14:paraId="5B2FB738" w14:textId="77777777" w:rsidR="008471D2" w:rsidRPr="00792DEA" w:rsidRDefault="008471D2" w:rsidP="008471D2">
      <w:pPr>
        <w:rPr>
          <w:rFonts w:ascii="Aparajita" w:hAnsi="Aparajita" w:cs="Aparajita"/>
        </w:rPr>
      </w:pPr>
    </w:p>
    <w:p w14:paraId="5094D20F" w14:textId="77777777" w:rsidR="008471D2" w:rsidRPr="00792DEA" w:rsidRDefault="008471D2" w:rsidP="00E7673F">
      <w:pPr>
        <w:jc w:val="both"/>
        <w:rPr>
          <w:rFonts w:ascii="Aparajita" w:hAnsi="Aparajita" w:cs="Aparajita"/>
        </w:rPr>
      </w:pPr>
      <w:r w:rsidRPr="00792DEA">
        <w:rPr>
          <w:rFonts w:ascii="Aparajita" w:hAnsi="Aparajita" w:cs="Aparajita"/>
        </w:rPr>
        <w:lastRenderedPageBreak/>
        <w:t>En la Fig. 2 se analiza como el sistema interactúa con l</w:t>
      </w:r>
      <w:r w:rsidR="00E7673F">
        <w:rPr>
          <w:rFonts w:ascii="Aparajita" w:hAnsi="Aparajita" w:cs="Aparajita"/>
        </w:rPr>
        <w:t xml:space="preserve">os usuarios, ya sean directos o </w:t>
      </w:r>
      <w:r w:rsidRPr="00792DEA">
        <w:rPr>
          <w:rFonts w:ascii="Aparajita" w:hAnsi="Aparajita" w:cs="Aparajita"/>
        </w:rPr>
        <w:t xml:space="preserve">indirectos, y se especifica en términos generales las entradas y/o salidas que tiene. </w:t>
      </w:r>
    </w:p>
    <w:p w14:paraId="784B66CF" w14:textId="77777777" w:rsidR="008471D2" w:rsidRPr="00792DEA" w:rsidRDefault="008471D2" w:rsidP="008471D2">
      <w:pPr>
        <w:rPr>
          <w:rFonts w:ascii="Aparajita" w:hAnsi="Aparajita" w:cs="Aparajita"/>
        </w:rPr>
      </w:pPr>
      <w:r w:rsidRPr="00792DEA">
        <w:rPr>
          <w:rFonts w:ascii="Aparajita" w:hAnsi="Aparajita" w:cs="Aparajita"/>
        </w:rPr>
        <w:t xml:space="preserve">El sistema se muestra  como el recuadro más grande, los óvalos representan a los actores que interactúan con este y las flechas que indican las entradas proporcionadas por los actores y las salidas creadas por el sistema </w:t>
      </w:r>
    </w:p>
    <w:p w14:paraId="7FB3F979" w14:textId="77777777" w:rsidR="008471D2" w:rsidRPr="00792DEA" w:rsidRDefault="00E7673F" w:rsidP="008471D2">
      <w:pPr>
        <w:jc w:val="center"/>
        <w:rPr>
          <w:rFonts w:ascii="Aparajita" w:hAnsi="Aparajita" w:cs="Aparajita"/>
        </w:rPr>
      </w:pPr>
      <w:r w:rsidRPr="00792DEA">
        <w:rPr>
          <w:rFonts w:ascii="Aparajita" w:hAnsi="Aparajita" w:cs="Aparajita"/>
          <w:noProof/>
          <w:lang w:eastAsia="es-CO"/>
        </w:rPr>
        <w:drawing>
          <wp:anchor distT="0" distB="0" distL="114300" distR="114300" simplePos="0" relativeHeight="251659264" behindDoc="0" locked="0" layoutInCell="1" allowOverlap="1" wp14:anchorId="2601279F" wp14:editId="1559C546">
            <wp:simplePos x="0" y="0"/>
            <wp:positionH relativeFrom="margin">
              <wp:posOffset>416560</wp:posOffset>
            </wp:positionH>
            <wp:positionV relativeFrom="margin">
              <wp:posOffset>935355</wp:posOffset>
            </wp:positionV>
            <wp:extent cx="4391025" cy="42862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391025" cy="4286250"/>
                    </a:xfrm>
                    <a:prstGeom prst="rect">
                      <a:avLst/>
                    </a:prstGeom>
                  </pic:spPr>
                </pic:pic>
              </a:graphicData>
            </a:graphic>
          </wp:anchor>
        </w:drawing>
      </w:r>
    </w:p>
    <w:p w14:paraId="367694EA" w14:textId="77777777" w:rsidR="008471D2" w:rsidRPr="00792DEA" w:rsidRDefault="008471D2" w:rsidP="00E7673F">
      <w:pPr>
        <w:jc w:val="center"/>
        <w:rPr>
          <w:rFonts w:ascii="Aparajita" w:hAnsi="Aparajita" w:cs="Aparajita"/>
        </w:rPr>
      </w:pPr>
    </w:p>
    <w:p w14:paraId="7E3B9585" w14:textId="77777777" w:rsidR="008471D2" w:rsidRPr="00792DEA" w:rsidRDefault="008471D2" w:rsidP="008471D2">
      <w:pPr>
        <w:jc w:val="center"/>
        <w:rPr>
          <w:rFonts w:ascii="Aparajita" w:hAnsi="Aparajita" w:cs="Aparajita"/>
        </w:rPr>
      </w:pPr>
    </w:p>
    <w:p w14:paraId="4EE3F837" w14:textId="77777777" w:rsidR="008471D2" w:rsidRPr="00792DEA" w:rsidRDefault="008471D2" w:rsidP="008471D2">
      <w:pPr>
        <w:jc w:val="center"/>
        <w:rPr>
          <w:rFonts w:ascii="Aparajita" w:hAnsi="Aparajita" w:cs="Aparajita"/>
        </w:rPr>
      </w:pPr>
    </w:p>
    <w:p w14:paraId="1AB63B36" w14:textId="77777777" w:rsidR="008471D2" w:rsidRPr="00792DEA" w:rsidRDefault="008471D2" w:rsidP="008471D2">
      <w:pPr>
        <w:jc w:val="center"/>
        <w:rPr>
          <w:rFonts w:ascii="Aparajita" w:hAnsi="Aparajita" w:cs="Aparajita"/>
        </w:rPr>
      </w:pPr>
    </w:p>
    <w:p w14:paraId="5C0A494D" w14:textId="77777777" w:rsidR="008471D2" w:rsidRPr="00792DEA" w:rsidRDefault="008471D2" w:rsidP="008471D2">
      <w:pPr>
        <w:jc w:val="center"/>
        <w:rPr>
          <w:rFonts w:ascii="Aparajita" w:hAnsi="Aparajita" w:cs="Aparajita"/>
        </w:rPr>
      </w:pPr>
    </w:p>
    <w:p w14:paraId="11AB0224" w14:textId="77777777" w:rsidR="008471D2" w:rsidRPr="00792DEA" w:rsidRDefault="008471D2" w:rsidP="008471D2">
      <w:pPr>
        <w:jc w:val="center"/>
        <w:rPr>
          <w:rFonts w:ascii="Aparajita" w:hAnsi="Aparajita" w:cs="Aparajita"/>
        </w:rPr>
      </w:pPr>
    </w:p>
    <w:p w14:paraId="687DD985" w14:textId="77777777" w:rsidR="008471D2" w:rsidRPr="00792DEA" w:rsidRDefault="008471D2" w:rsidP="008471D2">
      <w:pPr>
        <w:jc w:val="center"/>
        <w:rPr>
          <w:rFonts w:ascii="Aparajita" w:hAnsi="Aparajita" w:cs="Aparajita"/>
        </w:rPr>
      </w:pPr>
    </w:p>
    <w:p w14:paraId="3F0EB73B" w14:textId="77777777" w:rsidR="008471D2" w:rsidRPr="00792DEA" w:rsidRDefault="008471D2" w:rsidP="008471D2">
      <w:pPr>
        <w:jc w:val="center"/>
        <w:rPr>
          <w:rFonts w:ascii="Aparajita" w:hAnsi="Aparajita" w:cs="Aparajita"/>
        </w:rPr>
      </w:pPr>
    </w:p>
    <w:p w14:paraId="32982C33" w14:textId="77777777" w:rsidR="008471D2" w:rsidRPr="00792DEA" w:rsidRDefault="008471D2" w:rsidP="008471D2">
      <w:pPr>
        <w:jc w:val="center"/>
        <w:rPr>
          <w:rFonts w:ascii="Aparajita" w:hAnsi="Aparajita" w:cs="Aparajita"/>
        </w:rPr>
      </w:pPr>
    </w:p>
    <w:p w14:paraId="12E46B3C" w14:textId="77777777" w:rsidR="008471D2" w:rsidRPr="00792DEA" w:rsidRDefault="008471D2" w:rsidP="008471D2">
      <w:pPr>
        <w:rPr>
          <w:rFonts w:ascii="Aparajita" w:hAnsi="Aparajita" w:cs="Aparajita"/>
        </w:rPr>
      </w:pPr>
    </w:p>
    <w:p w14:paraId="5FF293F1" w14:textId="77777777" w:rsidR="008471D2" w:rsidRPr="00792DEA" w:rsidRDefault="008471D2" w:rsidP="008471D2">
      <w:pPr>
        <w:jc w:val="center"/>
        <w:rPr>
          <w:rFonts w:ascii="Aparajita" w:hAnsi="Aparajita" w:cs="Aparajita"/>
        </w:rPr>
      </w:pPr>
    </w:p>
    <w:p w14:paraId="782278C3" w14:textId="77777777" w:rsidR="008471D2" w:rsidRPr="00792DEA" w:rsidRDefault="008471D2" w:rsidP="008471D2">
      <w:pPr>
        <w:jc w:val="center"/>
        <w:rPr>
          <w:rFonts w:ascii="Aparajita" w:hAnsi="Aparajita" w:cs="Aparajita"/>
        </w:rPr>
      </w:pPr>
      <w:r w:rsidRPr="00792DEA">
        <w:rPr>
          <w:rFonts w:ascii="Aparajita" w:hAnsi="Aparajita" w:cs="Aparajita"/>
        </w:rPr>
        <w:t xml:space="preserve">Fig. 2  Control de Stock del Almacén de Bomberos. </w:t>
      </w:r>
    </w:p>
    <w:p w14:paraId="5D7FC67A" w14:textId="77777777" w:rsidR="008471D2" w:rsidRPr="00792DEA" w:rsidRDefault="008471D2" w:rsidP="008471D2">
      <w:pPr>
        <w:rPr>
          <w:rFonts w:ascii="Aparajita" w:hAnsi="Aparajita" w:cs="Aparajita"/>
        </w:rPr>
      </w:pPr>
    </w:p>
    <w:p w14:paraId="09EE170E" w14:textId="77777777" w:rsidR="008471D2" w:rsidRPr="00032FF3" w:rsidRDefault="008471D2" w:rsidP="008471D2">
      <w:pPr>
        <w:pStyle w:val="Ttulo2"/>
        <w:numPr>
          <w:ilvl w:val="0"/>
          <w:numId w:val="0"/>
        </w:numPr>
        <w:rPr>
          <w:rFonts w:ascii="Aparajita" w:hAnsi="Aparajita" w:cs="Aparajita"/>
          <w:b/>
          <w:color w:val="auto"/>
          <w:lang w:val="es-CO"/>
        </w:rPr>
      </w:pPr>
      <w:bookmarkStart w:id="9" w:name="_Toc456733204"/>
      <w:r w:rsidRPr="00032FF3">
        <w:rPr>
          <w:rFonts w:ascii="Aparajita" w:hAnsi="Aparajita" w:cs="Aparajita"/>
          <w:color w:val="auto"/>
          <w:lang w:val="es-CO"/>
        </w:rPr>
        <w:t>2.2 ANALISIS DE PROBLEMAS Y OPORTUNIDADES</w:t>
      </w:r>
      <w:bookmarkEnd w:id="9"/>
    </w:p>
    <w:p w14:paraId="0DF73AAC" w14:textId="77777777" w:rsidR="008471D2" w:rsidRPr="00792DEA" w:rsidRDefault="008471D2" w:rsidP="008471D2">
      <w:pPr>
        <w:rPr>
          <w:rFonts w:ascii="Aparajita" w:hAnsi="Aparajita" w:cs="Aparajita"/>
        </w:rPr>
      </w:pPr>
    </w:p>
    <w:p w14:paraId="60929001" w14:textId="77777777" w:rsidR="008471D2" w:rsidRPr="00792DEA" w:rsidRDefault="008471D2" w:rsidP="008471D2">
      <w:pPr>
        <w:jc w:val="both"/>
        <w:rPr>
          <w:rFonts w:ascii="Aparajita" w:hAnsi="Aparajita" w:cs="Aparajita"/>
        </w:rPr>
      </w:pPr>
      <w:r w:rsidRPr="00792DEA">
        <w:rPr>
          <w:rFonts w:ascii="Aparajita" w:hAnsi="Aparajita" w:cs="Aparajita"/>
        </w:rPr>
        <w:t>Cada problema u oportunidad descrita se realiza manualmente y mediante observación directa (Ver tabla 7).</w:t>
      </w:r>
    </w:p>
    <w:p w14:paraId="71AB670D" w14:textId="77777777" w:rsidR="008471D2" w:rsidRPr="00792DEA" w:rsidRDefault="008471D2" w:rsidP="008471D2">
      <w:pPr>
        <w:jc w:val="both"/>
        <w:rPr>
          <w:rFonts w:ascii="Aparajita" w:hAnsi="Aparajita" w:cs="Aparajit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043"/>
        <w:gridCol w:w="1746"/>
        <w:gridCol w:w="1489"/>
        <w:gridCol w:w="2770"/>
      </w:tblGrid>
      <w:tr w:rsidR="008471D2" w:rsidRPr="00792DEA" w14:paraId="5DF8DA54" w14:textId="77777777" w:rsidTr="00057CE4">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D651E"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 xml:space="preserve">Proyecto: </w:t>
            </w:r>
            <w:r w:rsidRPr="00792DEA">
              <w:rPr>
                <w:rFonts w:ascii="Aparajita" w:hAnsi="Aparajita" w:cs="Aparajita"/>
                <w:sz w:val="24"/>
                <w:szCs w:val="24"/>
              </w:rPr>
              <w:t>Sistema de control de stock para el almacén DEL CUERPO DE BOMBEROS VOLUNTARIOS DE TUNJA.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D126E"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Administrador de proyecto: Miguel Angel Niño Suarez.</w:t>
            </w:r>
          </w:p>
        </w:tc>
      </w:tr>
      <w:tr w:rsidR="008471D2" w:rsidRPr="00792DEA" w14:paraId="332BF51C" w14:textId="77777777" w:rsidTr="00057CE4">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CB696" w14:textId="77777777" w:rsidR="008471D2" w:rsidRPr="00792DEA" w:rsidRDefault="008471D2" w:rsidP="00057CE4">
            <w:pPr>
              <w:spacing w:after="0"/>
              <w:jc w:val="both"/>
              <w:rPr>
                <w:rFonts w:ascii="Aparajita" w:hAnsi="Aparajita" w:cs="Aparajita"/>
                <w:sz w:val="20"/>
                <w:szCs w:val="20"/>
              </w:rPr>
            </w:pPr>
            <w:r w:rsidRPr="00792DEA">
              <w:rPr>
                <w:rFonts w:ascii="Aparajita" w:hAnsi="Aparajita" w:cs="Aparajita"/>
              </w:rPr>
              <w:t>Creado por:</w:t>
            </w:r>
          </w:p>
          <w:p w14:paraId="3C15E3CD" w14:textId="77777777" w:rsidR="008471D2" w:rsidRPr="00792DEA" w:rsidRDefault="008471D2" w:rsidP="00E7673F">
            <w:pPr>
              <w:spacing w:after="0"/>
              <w:jc w:val="both"/>
              <w:rPr>
                <w:rFonts w:ascii="Aparajita" w:hAnsi="Aparajita" w:cs="Aparajita"/>
                <w:sz w:val="20"/>
                <w:szCs w:val="20"/>
              </w:rPr>
            </w:pPr>
            <w:r w:rsidRPr="00792DEA">
              <w:rPr>
                <w:rFonts w:ascii="Aparajita" w:hAnsi="Aparajita" w:cs="Aparajita"/>
              </w:rPr>
              <w:t xml:space="preserve">Miguel </w:t>
            </w:r>
            <w:proofErr w:type="spellStart"/>
            <w:r w:rsidRPr="00792DEA">
              <w:rPr>
                <w:rFonts w:ascii="Aparajita" w:hAnsi="Aparajita" w:cs="Aparajita"/>
              </w:rPr>
              <w:t>Angel</w:t>
            </w:r>
            <w:proofErr w:type="spellEnd"/>
            <w:r w:rsidRPr="00792DEA">
              <w:rPr>
                <w:rFonts w:ascii="Aparajita" w:hAnsi="Aparajita" w:cs="Aparajita"/>
              </w:rPr>
              <w:t xml:space="preserve"> Ni</w:t>
            </w:r>
            <w:r w:rsidRPr="00792DEA">
              <w:rPr>
                <w:rFonts w:ascii="Calibri" w:eastAsia="Calibri" w:hAnsi="Calibri" w:cs="Calibri"/>
              </w:rPr>
              <w:t>ñ</w:t>
            </w:r>
            <w:r w:rsidRPr="00792DEA">
              <w:rPr>
                <w:rFonts w:ascii="Aparajita" w:hAnsi="Aparajita" w:cs="Aparajita"/>
              </w:rPr>
              <w:t>o Suarez</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11620" w14:textId="77777777" w:rsidR="008471D2" w:rsidRPr="00792DEA" w:rsidRDefault="008471D2" w:rsidP="00057CE4">
            <w:pPr>
              <w:spacing w:after="0"/>
              <w:jc w:val="both"/>
              <w:rPr>
                <w:rFonts w:ascii="Aparajita" w:hAnsi="Aparajita" w:cs="Aparajita"/>
                <w:sz w:val="20"/>
                <w:szCs w:val="20"/>
              </w:rPr>
            </w:pPr>
            <w:r w:rsidRPr="00792DEA">
              <w:rPr>
                <w:rFonts w:ascii="Aparajita" w:hAnsi="Aparajita" w:cs="Aparajita"/>
              </w:rPr>
              <w:t>Actualizado por última vez por:</w:t>
            </w:r>
          </w:p>
          <w:p w14:paraId="178DA7FE" w14:textId="77777777" w:rsidR="008471D2" w:rsidRPr="00792DEA" w:rsidRDefault="008471D2" w:rsidP="00057CE4">
            <w:pPr>
              <w:spacing w:after="0"/>
              <w:jc w:val="both"/>
              <w:rPr>
                <w:rFonts w:ascii="Aparajita" w:hAnsi="Aparajita" w:cs="Aparajita"/>
                <w:sz w:val="20"/>
                <w:szCs w:val="20"/>
              </w:rPr>
            </w:pPr>
            <w:r w:rsidRPr="00792DEA">
              <w:rPr>
                <w:rFonts w:ascii="Aparajita" w:hAnsi="Aparajita" w:cs="Aparajita"/>
              </w:rPr>
              <w:t xml:space="preserve">Miguel </w:t>
            </w:r>
            <w:proofErr w:type="spellStart"/>
            <w:r w:rsidRPr="00792DEA">
              <w:rPr>
                <w:rFonts w:ascii="Aparajita" w:hAnsi="Aparajita" w:cs="Aparajita"/>
              </w:rPr>
              <w:t>Angel</w:t>
            </w:r>
            <w:proofErr w:type="spellEnd"/>
            <w:r w:rsidRPr="00792DEA">
              <w:rPr>
                <w:rFonts w:ascii="Aparajita" w:hAnsi="Aparajita" w:cs="Aparajita"/>
              </w:rPr>
              <w:t xml:space="preserve"> Niño Suarez.</w:t>
            </w:r>
          </w:p>
          <w:p w14:paraId="30727CD6" w14:textId="77777777" w:rsidR="008471D2" w:rsidRPr="00792DEA" w:rsidRDefault="008471D2" w:rsidP="00057CE4">
            <w:pPr>
              <w:spacing w:after="0" w:line="0" w:lineRule="atLeast"/>
              <w:jc w:val="both"/>
              <w:rPr>
                <w:rFonts w:ascii="Aparajita" w:hAnsi="Aparajita" w:cs="Aparajita"/>
                <w:sz w:val="20"/>
                <w:szCs w:val="20"/>
              </w:rPr>
            </w:pPr>
          </w:p>
        </w:tc>
      </w:tr>
      <w:tr w:rsidR="008471D2" w:rsidRPr="00792DEA" w14:paraId="4E6E22D2" w14:textId="77777777" w:rsidTr="00057CE4">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70512"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Fecha de creación: 23 de abril de 2016</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A4B78"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Fecha de última actualización: 25 de abril de 2016</w:t>
            </w:r>
          </w:p>
        </w:tc>
      </w:tr>
      <w:tr w:rsidR="008471D2" w:rsidRPr="00792DEA" w14:paraId="4DF8F608" w14:textId="77777777" w:rsidTr="00057CE4">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A9F2A" w14:textId="77777777" w:rsidR="008471D2" w:rsidRPr="00792DEA" w:rsidRDefault="008471D2" w:rsidP="00057CE4">
            <w:pPr>
              <w:spacing w:line="0" w:lineRule="atLeast"/>
              <w:jc w:val="center"/>
              <w:rPr>
                <w:rFonts w:ascii="Aparajita" w:hAnsi="Aparajita" w:cs="Aparajita"/>
                <w:sz w:val="20"/>
                <w:szCs w:val="20"/>
              </w:rPr>
            </w:pPr>
            <w:r w:rsidRPr="00792DEA">
              <w:rPr>
                <w:rFonts w:ascii="Aparajita" w:hAnsi="Aparajita" w:cs="Aparajita"/>
                <w:b/>
                <w:bCs/>
              </w:rPr>
              <w:t>ANALISIS CAUSA Y EFECTO</w:t>
            </w:r>
          </w:p>
        </w:tc>
      </w:tr>
      <w:tr w:rsidR="008471D2" w:rsidRPr="00792DEA" w14:paraId="29B4A4F2"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380C6" w14:textId="77777777" w:rsidR="008471D2" w:rsidRPr="00792DEA" w:rsidRDefault="008471D2" w:rsidP="00057CE4">
            <w:pPr>
              <w:spacing w:line="0" w:lineRule="atLeast"/>
              <w:jc w:val="center"/>
              <w:rPr>
                <w:rFonts w:ascii="Aparajita" w:hAnsi="Aparajita" w:cs="Aparajita"/>
                <w:sz w:val="20"/>
                <w:szCs w:val="20"/>
              </w:rPr>
            </w:pPr>
            <w:r w:rsidRPr="00792DEA">
              <w:rPr>
                <w:rFonts w:ascii="Aparajita" w:hAnsi="Aparajita" w:cs="Aparajita"/>
                <w:b/>
                <w:bCs/>
              </w:rPr>
              <w:t>PROBLEMA  U OPORTUNIDAD</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00D0A" w14:textId="77777777" w:rsidR="008471D2" w:rsidRPr="00792DEA" w:rsidRDefault="008471D2" w:rsidP="00057CE4">
            <w:pPr>
              <w:spacing w:line="0" w:lineRule="atLeast"/>
              <w:jc w:val="center"/>
              <w:rPr>
                <w:rFonts w:ascii="Aparajita" w:hAnsi="Aparajita" w:cs="Aparajita"/>
                <w:sz w:val="20"/>
                <w:szCs w:val="20"/>
              </w:rPr>
            </w:pPr>
            <w:r w:rsidRPr="00792DEA">
              <w:rPr>
                <w:rFonts w:ascii="Aparajita" w:hAnsi="Aparajita" w:cs="Aparajita"/>
                <w:b/>
                <w:bCs/>
              </w:rPr>
              <w:t>CAUSAS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0FBB2" w14:textId="77777777" w:rsidR="008471D2" w:rsidRPr="00792DEA" w:rsidRDefault="008471D2" w:rsidP="00057CE4">
            <w:pPr>
              <w:spacing w:line="0" w:lineRule="atLeast"/>
              <w:jc w:val="center"/>
              <w:rPr>
                <w:rFonts w:ascii="Aparajita" w:hAnsi="Aparajita" w:cs="Aparajita"/>
                <w:sz w:val="20"/>
                <w:szCs w:val="20"/>
              </w:rPr>
            </w:pPr>
            <w:r w:rsidRPr="00792DEA">
              <w:rPr>
                <w:rFonts w:ascii="Aparajita" w:hAnsi="Aparajita" w:cs="Aparajita"/>
                <w:b/>
                <w:bCs/>
              </w:rPr>
              <w:t>EFECTOS</w:t>
            </w:r>
          </w:p>
        </w:tc>
      </w:tr>
      <w:tr w:rsidR="008471D2" w:rsidRPr="00792DEA" w14:paraId="4D58F71B" w14:textId="77777777" w:rsidTr="00057CE4">
        <w:trPr>
          <w:trHeight w:val="20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28A41F"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1. Dificultad en control de productos ingresados y despachados diariamente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CE253"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Se debe revisar al final del día de cada factura realizada, para el conteo de la entrada y salida de los productos.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3524F" w14:textId="77777777" w:rsidR="008471D2" w:rsidRPr="00792DEA" w:rsidRDefault="008471D2" w:rsidP="008471D2">
            <w:pPr>
              <w:pStyle w:val="Prrafodelista"/>
              <w:numPr>
                <w:ilvl w:val="0"/>
                <w:numId w:val="23"/>
              </w:numPr>
              <w:jc w:val="both"/>
              <w:rPr>
                <w:rFonts w:ascii="Aparajita" w:hAnsi="Aparajita" w:cs="Aparajita"/>
                <w:sz w:val="20"/>
                <w:szCs w:val="20"/>
              </w:rPr>
            </w:pPr>
            <w:r w:rsidRPr="00792DEA">
              <w:rPr>
                <w:rFonts w:ascii="Aparajita" w:hAnsi="Aparajita" w:cs="Aparajita"/>
              </w:rPr>
              <w:t>Información inexacta en el stock  actual de los productos y en  los registros del reporte.</w:t>
            </w:r>
          </w:p>
          <w:p w14:paraId="31A97778" w14:textId="77777777" w:rsidR="008471D2" w:rsidRPr="00792DEA" w:rsidRDefault="008471D2" w:rsidP="008471D2">
            <w:pPr>
              <w:pStyle w:val="Prrafodelista"/>
              <w:numPr>
                <w:ilvl w:val="0"/>
                <w:numId w:val="22"/>
              </w:numPr>
              <w:spacing w:line="0" w:lineRule="atLeast"/>
              <w:jc w:val="both"/>
              <w:rPr>
                <w:rFonts w:ascii="Aparajita" w:hAnsi="Aparajita" w:cs="Aparajita"/>
                <w:sz w:val="20"/>
                <w:szCs w:val="20"/>
              </w:rPr>
            </w:pPr>
            <w:r w:rsidRPr="00792DEA">
              <w:rPr>
                <w:rFonts w:ascii="Aparajita" w:hAnsi="Aparajita" w:cs="Aparajita"/>
              </w:rPr>
              <w:t>Puede producirse la perdida de algún producto  al no contar con un soporte que verifique dicha transacción.</w:t>
            </w:r>
          </w:p>
        </w:tc>
      </w:tr>
      <w:tr w:rsidR="008471D2" w:rsidRPr="00792DEA" w14:paraId="08AB079A" w14:textId="77777777" w:rsidTr="00057CE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CAFB5"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2. Dificultad para conocer  el stock actual o de una fecha anterior de un producto.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D97FC"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Se debe buscar en cada registro de  transacción  almacenado en el o los documentos existentes.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7C613B"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Utilizar demasiado tiempo en la búsqueda de stock del producto, puede resultar una toma de pedido erróneo al proveedor.</w:t>
            </w:r>
          </w:p>
        </w:tc>
      </w:tr>
      <w:tr w:rsidR="008471D2" w:rsidRPr="00792DEA" w14:paraId="35DB5A91"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F5964" w14:textId="77777777" w:rsidR="008471D2" w:rsidRPr="00792DEA" w:rsidRDefault="008471D2" w:rsidP="00057CE4">
            <w:pPr>
              <w:spacing w:line="0" w:lineRule="atLeast"/>
              <w:ind w:left="360" w:hanging="360"/>
              <w:rPr>
                <w:rFonts w:ascii="Aparajita" w:hAnsi="Aparajita" w:cs="Aparajita"/>
                <w:sz w:val="20"/>
                <w:szCs w:val="20"/>
              </w:rPr>
            </w:pPr>
            <w:r w:rsidRPr="00792DEA">
              <w:rPr>
                <w:rFonts w:ascii="Aparajita" w:hAnsi="Aparajita" w:cs="Aparajita"/>
              </w:rPr>
              <w:lastRenderedPageBreak/>
              <w:t>3.</w:t>
            </w:r>
            <w:r w:rsidRPr="00792DEA">
              <w:rPr>
                <w:rFonts w:ascii="Aparajita" w:hAnsi="Aparajita" w:cs="Aparajita"/>
                <w:sz w:val="14"/>
                <w:szCs w:val="14"/>
              </w:rPr>
              <w:t xml:space="preserve">    </w:t>
            </w:r>
            <w:r w:rsidRPr="00792DEA">
              <w:rPr>
                <w:rFonts w:ascii="Aparajita" w:hAnsi="Aparajita" w:cs="Aparajita"/>
              </w:rPr>
              <w:t>Poca fiabilidad en el reporte de inventario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51EE2"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Al realizar el conteo de las transacciones realizadas en el mes con información  errónea.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E7781"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Conocimiento errado de los productos que mayor o menor ingresos y o salidas tienen.</w:t>
            </w:r>
          </w:p>
        </w:tc>
      </w:tr>
      <w:tr w:rsidR="008471D2" w:rsidRPr="00792DEA" w14:paraId="15931644" w14:textId="77777777" w:rsidTr="00057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E4A30" w14:textId="77777777" w:rsidR="008471D2" w:rsidRPr="00792DEA" w:rsidRDefault="008471D2" w:rsidP="00057CE4">
            <w:pPr>
              <w:spacing w:line="0" w:lineRule="atLeast"/>
              <w:ind w:left="360" w:hanging="360"/>
              <w:rPr>
                <w:rFonts w:ascii="Aparajita" w:hAnsi="Aparajita" w:cs="Aparajita"/>
                <w:sz w:val="20"/>
                <w:szCs w:val="20"/>
              </w:rPr>
            </w:pPr>
            <w:r w:rsidRPr="00792DEA">
              <w:rPr>
                <w:rFonts w:ascii="Aparajita" w:hAnsi="Aparajita" w:cs="Aparajita"/>
              </w:rPr>
              <w:t>4.</w:t>
            </w:r>
            <w:r w:rsidRPr="00792DEA">
              <w:rPr>
                <w:rFonts w:ascii="Aparajita" w:hAnsi="Aparajita" w:cs="Aparajita"/>
                <w:sz w:val="14"/>
                <w:szCs w:val="14"/>
              </w:rPr>
              <w:tab/>
            </w:r>
            <w:r w:rsidRPr="00792DEA">
              <w:rPr>
                <w:rFonts w:ascii="Aparajita" w:hAnsi="Aparajita" w:cs="Aparajita"/>
              </w:rPr>
              <w:t>Desconocimiento de quien realiza alguna transacción.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0E149"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No existe seguridad en cuanto al ingreso al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FA328" w14:textId="77777777" w:rsidR="008471D2" w:rsidRPr="00792DEA" w:rsidRDefault="008471D2" w:rsidP="00057CE4">
            <w:pPr>
              <w:spacing w:line="0" w:lineRule="atLeast"/>
              <w:jc w:val="both"/>
              <w:rPr>
                <w:rFonts w:ascii="Aparajita" w:hAnsi="Aparajita" w:cs="Aparajita"/>
                <w:sz w:val="20"/>
                <w:szCs w:val="20"/>
              </w:rPr>
            </w:pPr>
            <w:r w:rsidRPr="00792DEA">
              <w:rPr>
                <w:rFonts w:ascii="Aparajita" w:hAnsi="Aparajita" w:cs="Aparajita"/>
              </w:rPr>
              <w:t xml:space="preserve">Cualquier usuario no autorizado  pueda modificar la información existente. </w:t>
            </w:r>
          </w:p>
        </w:tc>
      </w:tr>
    </w:tbl>
    <w:p w14:paraId="46C9F549" w14:textId="77777777" w:rsidR="008471D2" w:rsidRPr="00792DEA" w:rsidRDefault="008471D2" w:rsidP="008471D2">
      <w:pPr>
        <w:jc w:val="both"/>
        <w:rPr>
          <w:rFonts w:ascii="Aparajita" w:hAnsi="Aparajita" w:cs="Aparajita"/>
        </w:rPr>
      </w:pPr>
      <w:r w:rsidRPr="00792DEA">
        <w:rPr>
          <w:rFonts w:ascii="Aparajita" w:hAnsi="Aparajita" w:cs="Aparajita"/>
        </w:rPr>
        <w:t>Tabla 7. Análisis de oportunidades</w:t>
      </w:r>
    </w:p>
    <w:p w14:paraId="4CD3CF67" w14:textId="77777777" w:rsidR="008471D2" w:rsidRPr="00792DEA" w:rsidRDefault="008471D2" w:rsidP="008471D2">
      <w:pPr>
        <w:jc w:val="both"/>
        <w:rPr>
          <w:rFonts w:ascii="Aparajita" w:hAnsi="Aparajita" w:cs="Aparajita"/>
          <w:sz w:val="20"/>
          <w:szCs w:val="20"/>
        </w:rPr>
      </w:pPr>
    </w:p>
    <w:p w14:paraId="74C8931B" w14:textId="77777777" w:rsidR="008471D2" w:rsidRPr="00032FF3" w:rsidRDefault="008471D2" w:rsidP="008471D2">
      <w:pPr>
        <w:pStyle w:val="Ttulo2"/>
        <w:numPr>
          <w:ilvl w:val="0"/>
          <w:numId w:val="0"/>
        </w:numPr>
        <w:rPr>
          <w:rFonts w:ascii="Aparajita" w:hAnsi="Aparajita" w:cs="Aparajita"/>
          <w:b/>
          <w:color w:val="auto"/>
          <w:sz w:val="18"/>
          <w:szCs w:val="20"/>
          <w:lang w:val="es-CO"/>
        </w:rPr>
      </w:pPr>
      <w:bookmarkStart w:id="10" w:name="_Toc456733205"/>
      <w:r w:rsidRPr="00032FF3">
        <w:rPr>
          <w:rFonts w:ascii="Aparajita" w:hAnsi="Aparajita" w:cs="Aparajita"/>
          <w:color w:val="auto"/>
          <w:lang w:val="es-CO"/>
        </w:rPr>
        <w:t>2.3 ANALISIS DE PROCESOS DEL NEGOCIO</w:t>
      </w:r>
      <w:bookmarkEnd w:id="10"/>
    </w:p>
    <w:p w14:paraId="4DC07A34" w14:textId="77777777" w:rsidR="008471D2" w:rsidRPr="00792DEA" w:rsidRDefault="008471D2" w:rsidP="008471D2">
      <w:pPr>
        <w:spacing w:after="0"/>
        <w:rPr>
          <w:rFonts w:ascii="Aparajita" w:eastAsia="Times New Roman" w:hAnsi="Aparajita" w:cs="Aparajita"/>
          <w:sz w:val="20"/>
          <w:szCs w:val="20"/>
        </w:rPr>
      </w:pPr>
    </w:p>
    <w:p w14:paraId="6C1CFF6B" w14:textId="77777777" w:rsidR="008471D2" w:rsidRPr="00792DEA" w:rsidRDefault="008471D2" w:rsidP="008471D2">
      <w:pPr>
        <w:spacing w:after="0"/>
        <w:jc w:val="both"/>
        <w:rPr>
          <w:rFonts w:ascii="Aparajita" w:hAnsi="Aparajita" w:cs="Aparajita"/>
        </w:rPr>
      </w:pPr>
      <w:r w:rsidRPr="00792DEA">
        <w:rPr>
          <w:rFonts w:ascii="Aparajita" w:hAnsi="Aparajita" w:cs="Aparajita"/>
        </w:rPr>
        <w:t xml:space="preserve">El desarrollo de este proyecto de software no rediseña los procesos de negocio, por tal motivo no es necesario que estos sean analizados a fondo. </w:t>
      </w:r>
    </w:p>
    <w:p w14:paraId="2F7FA69B" w14:textId="77777777" w:rsidR="008471D2" w:rsidRPr="00792DEA" w:rsidRDefault="008471D2" w:rsidP="008471D2">
      <w:pPr>
        <w:rPr>
          <w:rFonts w:ascii="Aparajita" w:eastAsia="Times New Roman" w:hAnsi="Aparajita" w:cs="Aparajita"/>
          <w:sz w:val="20"/>
          <w:szCs w:val="20"/>
        </w:rPr>
      </w:pPr>
    </w:p>
    <w:p w14:paraId="4F27502A" w14:textId="77777777" w:rsidR="008471D2" w:rsidRPr="00057CE4" w:rsidRDefault="008471D2" w:rsidP="008471D2">
      <w:pPr>
        <w:pStyle w:val="Ttulo2"/>
        <w:numPr>
          <w:ilvl w:val="1"/>
          <w:numId w:val="18"/>
        </w:numPr>
        <w:spacing w:before="0" w:after="0" w:line="276" w:lineRule="auto"/>
        <w:rPr>
          <w:rFonts w:ascii="Aparajita" w:hAnsi="Aparajita" w:cs="Aparajita"/>
          <w:b/>
          <w:color w:val="auto"/>
          <w:lang w:val="es-ES_tradnl"/>
        </w:rPr>
      </w:pPr>
      <w:bookmarkStart w:id="11" w:name="_Toc456733206"/>
      <w:r w:rsidRPr="00057CE4">
        <w:rPr>
          <w:rFonts w:ascii="Aparajita" w:hAnsi="Aparajita" w:cs="Aparajita"/>
          <w:color w:val="auto"/>
          <w:lang w:val="es-ES_tradnl"/>
        </w:rPr>
        <w:t>OBJETIVOS DE MEJORA DEL SISTEMA</w:t>
      </w:r>
      <w:bookmarkEnd w:id="11"/>
    </w:p>
    <w:p w14:paraId="323B3C84" w14:textId="77777777" w:rsidR="008471D2" w:rsidRPr="00792DEA" w:rsidRDefault="008471D2" w:rsidP="008471D2">
      <w:pPr>
        <w:jc w:val="both"/>
        <w:rPr>
          <w:rFonts w:ascii="Aparajita" w:hAnsi="Aparajita" w:cs="Aparajita"/>
          <w:sz w:val="20"/>
          <w:szCs w:val="20"/>
        </w:rPr>
      </w:pPr>
    </w:p>
    <w:p w14:paraId="258D64F4" w14:textId="77777777" w:rsidR="008471D2" w:rsidRPr="00792DEA" w:rsidRDefault="008471D2" w:rsidP="008471D2">
      <w:pPr>
        <w:jc w:val="both"/>
        <w:rPr>
          <w:rFonts w:ascii="Aparajita" w:hAnsi="Aparajita" w:cs="Aparajita"/>
          <w:sz w:val="20"/>
          <w:szCs w:val="20"/>
        </w:rPr>
      </w:pPr>
      <w:r w:rsidRPr="00792DEA">
        <w:rPr>
          <w:rFonts w:ascii="Aparajita" w:hAnsi="Aparajita" w:cs="Aparajita"/>
          <w:sz w:val="20"/>
          <w:szCs w:val="20"/>
        </w:rPr>
        <w:t>En la tabla 8 se muestran los objetivos y restricciones del sistema.</w:t>
      </w:r>
    </w:p>
    <w:tbl>
      <w:tblPr>
        <w:tblW w:w="9033" w:type="dxa"/>
        <w:tblCellMar>
          <w:top w:w="15" w:type="dxa"/>
          <w:left w:w="15" w:type="dxa"/>
          <w:bottom w:w="15" w:type="dxa"/>
          <w:right w:w="15" w:type="dxa"/>
        </w:tblCellMar>
        <w:tblLook w:val="04A0" w:firstRow="1" w:lastRow="0" w:firstColumn="1" w:lastColumn="0" w:noHBand="0" w:noVBand="1"/>
      </w:tblPr>
      <w:tblGrid>
        <w:gridCol w:w="4412"/>
        <w:gridCol w:w="4621"/>
      </w:tblGrid>
      <w:tr w:rsidR="008471D2" w:rsidRPr="00792DEA" w14:paraId="48EED129" w14:textId="77777777" w:rsidTr="00057CE4">
        <w:trPr>
          <w:trHeight w:val="402"/>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6A5AE" w14:textId="77777777" w:rsidR="008471D2" w:rsidRPr="00792DEA" w:rsidRDefault="008471D2" w:rsidP="00057CE4">
            <w:pPr>
              <w:spacing w:line="0" w:lineRule="atLeast"/>
              <w:jc w:val="center"/>
              <w:rPr>
                <w:rFonts w:ascii="Aparajita" w:hAnsi="Aparajita" w:cs="Aparajita"/>
                <w:sz w:val="20"/>
                <w:szCs w:val="20"/>
              </w:rPr>
            </w:pPr>
            <w:r w:rsidRPr="00792DEA">
              <w:rPr>
                <w:rFonts w:ascii="Aparajita" w:hAnsi="Aparajita" w:cs="Aparajita"/>
                <w:b/>
                <w:bCs/>
              </w:rPr>
              <w:t>OBJETIVOS DE MEJORA DEL SISTEMA</w:t>
            </w:r>
          </w:p>
        </w:tc>
      </w:tr>
      <w:tr w:rsidR="008471D2" w:rsidRPr="00792DEA" w14:paraId="49C2D6FA" w14:textId="77777777" w:rsidTr="00057CE4">
        <w:trPr>
          <w:trHeight w:val="3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B00A4" w14:textId="77777777" w:rsidR="008471D2" w:rsidRPr="00792DEA" w:rsidRDefault="008471D2" w:rsidP="00057CE4">
            <w:pPr>
              <w:spacing w:line="0" w:lineRule="atLeast"/>
              <w:rPr>
                <w:rFonts w:ascii="Aparajita" w:hAnsi="Aparajita" w:cs="Aparajita"/>
                <w:sz w:val="20"/>
                <w:szCs w:val="20"/>
              </w:rPr>
            </w:pPr>
            <w:r w:rsidRPr="00792DEA">
              <w:rPr>
                <w:rFonts w:ascii="Aparajita" w:hAnsi="Aparajita" w:cs="Aparajita"/>
                <w:b/>
                <w:bCs/>
              </w:rPr>
              <w:t>OBJETIVO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458E3" w14:textId="77777777" w:rsidR="008471D2" w:rsidRPr="00792DEA" w:rsidRDefault="008471D2" w:rsidP="00057CE4">
            <w:pPr>
              <w:spacing w:line="0" w:lineRule="atLeast"/>
              <w:rPr>
                <w:rFonts w:ascii="Aparajita" w:hAnsi="Aparajita" w:cs="Aparajita"/>
                <w:sz w:val="20"/>
                <w:szCs w:val="20"/>
              </w:rPr>
            </w:pPr>
            <w:r w:rsidRPr="00792DEA">
              <w:rPr>
                <w:rFonts w:ascii="Aparajita" w:hAnsi="Aparajita" w:cs="Aparajita"/>
                <w:b/>
                <w:bCs/>
              </w:rPr>
              <w:t>RESTRICCIÓN DEL SISTEMA</w:t>
            </w:r>
          </w:p>
        </w:tc>
      </w:tr>
      <w:tr w:rsidR="008471D2" w:rsidRPr="00792DEA" w14:paraId="723F430D" w14:textId="77777777" w:rsidTr="00057CE4">
        <w:trPr>
          <w:trHeight w:val="300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E1ED8" w14:textId="77777777" w:rsidR="008471D2" w:rsidRPr="00792DEA" w:rsidRDefault="008471D2" w:rsidP="008471D2">
            <w:pPr>
              <w:pStyle w:val="Prrafodelista"/>
              <w:numPr>
                <w:ilvl w:val="0"/>
                <w:numId w:val="22"/>
              </w:numPr>
              <w:jc w:val="both"/>
              <w:rPr>
                <w:rFonts w:ascii="Aparajita" w:hAnsi="Aparajita" w:cs="Aparajita"/>
                <w:sz w:val="20"/>
                <w:szCs w:val="20"/>
              </w:rPr>
            </w:pPr>
            <w:r w:rsidRPr="00792DEA">
              <w:rPr>
                <w:rFonts w:ascii="Aparajita" w:hAnsi="Aparajita" w:cs="Aparajita"/>
              </w:rPr>
              <w:t xml:space="preserve">Optimizar el almacenamiento de información para la transacción de entrada y salida de productos. </w:t>
            </w:r>
          </w:p>
          <w:p w14:paraId="62B21F21" w14:textId="77777777" w:rsidR="008471D2" w:rsidRPr="00792DEA" w:rsidRDefault="008471D2" w:rsidP="008471D2">
            <w:pPr>
              <w:pStyle w:val="Prrafodelista"/>
              <w:numPr>
                <w:ilvl w:val="0"/>
                <w:numId w:val="22"/>
              </w:numPr>
              <w:jc w:val="both"/>
              <w:rPr>
                <w:rFonts w:ascii="Aparajita" w:hAnsi="Aparajita" w:cs="Aparajita"/>
                <w:sz w:val="20"/>
                <w:szCs w:val="20"/>
              </w:rPr>
            </w:pPr>
            <w:r w:rsidRPr="00792DEA">
              <w:rPr>
                <w:rFonts w:ascii="Aparajita" w:hAnsi="Aparajita" w:cs="Aparajita"/>
              </w:rPr>
              <w:t>Establecer métodos de consulta para conocer las transacciones realizadas   y quien las efectuó.</w:t>
            </w:r>
          </w:p>
          <w:p w14:paraId="66612CF2" w14:textId="77777777" w:rsidR="008471D2" w:rsidRPr="00792DEA" w:rsidRDefault="008471D2" w:rsidP="008471D2">
            <w:pPr>
              <w:pStyle w:val="Prrafodelista"/>
              <w:numPr>
                <w:ilvl w:val="0"/>
                <w:numId w:val="22"/>
              </w:numPr>
              <w:jc w:val="both"/>
              <w:rPr>
                <w:rFonts w:ascii="Aparajita" w:hAnsi="Aparajita" w:cs="Aparajita"/>
                <w:sz w:val="20"/>
                <w:szCs w:val="20"/>
              </w:rPr>
            </w:pPr>
            <w:r w:rsidRPr="00792DEA">
              <w:rPr>
                <w:rFonts w:ascii="Aparajita" w:hAnsi="Aparajita" w:cs="Aparajita"/>
              </w:rPr>
              <w:t>Establecer métodos de consulta para conocer  el stock de determinado producto.</w:t>
            </w:r>
          </w:p>
          <w:p w14:paraId="390638B3" w14:textId="77777777" w:rsidR="008471D2" w:rsidRPr="00792DEA" w:rsidRDefault="008471D2" w:rsidP="008471D2">
            <w:pPr>
              <w:pStyle w:val="Prrafodelista"/>
              <w:numPr>
                <w:ilvl w:val="0"/>
                <w:numId w:val="22"/>
              </w:numPr>
              <w:spacing w:line="0" w:lineRule="atLeast"/>
              <w:jc w:val="both"/>
              <w:rPr>
                <w:rFonts w:ascii="Aparajita" w:hAnsi="Aparajita" w:cs="Aparajita"/>
                <w:sz w:val="20"/>
                <w:szCs w:val="20"/>
              </w:rPr>
            </w:pPr>
            <w:r w:rsidRPr="00792DEA">
              <w:rPr>
                <w:rFonts w:ascii="Aparajita" w:hAnsi="Aparajita" w:cs="Aparajita"/>
              </w:rPr>
              <w:t>Generar un reporte confiable.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9FD60" w14:textId="77777777" w:rsidR="008471D2" w:rsidRPr="00792DEA" w:rsidRDefault="008471D2" w:rsidP="008471D2">
            <w:pPr>
              <w:pStyle w:val="Prrafodelista"/>
              <w:numPr>
                <w:ilvl w:val="0"/>
                <w:numId w:val="22"/>
              </w:numPr>
              <w:jc w:val="both"/>
              <w:rPr>
                <w:rFonts w:ascii="Aparajita" w:hAnsi="Aparajita" w:cs="Aparajita"/>
                <w:sz w:val="20"/>
                <w:szCs w:val="20"/>
              </w:rPr>
            </w:pPr>
            <w:r w:rsidRPr="00792DEA">
              <w:rPr>
                <w:rFonts w:ascii="Aparajita" w:hAnsi="Aparajita" w:cs="Aparajita"/>
              </w:rPr>
              <w:t>No habrá aumento en la cantidad de procesos a efectuar para el manejo del inventario.</w:t>
            </w:r>
          </w:p>
          <w:p w14:paraId="003A1742" w14:textId="77777777" w:rsidR="008471D2" w:rsidRPr="00792DEA" w:rsidRDefault="008471D2" w:rsidP="008471D2">
            <w:pPr>
              <w:pStyle w:val="Prrafodelista"/>
              <w:numPr>
                <w:ilvl w:val="0"/>
                <w:numId w:val="22"/>
              </w:numPr>
              <w:jc w:val="both"/>
              <w:rPr>
                <w:rFonts w:ascii="Aparajita" w:hAnsi="Aparajita" w:cs="Aparajita"/>
                <w:sz w:val="20"/>
                <w:szCs w:val="20"/>
              </w:rPr>
            </w:pPr>
            <w:r w:rsidRPr="00792DEA">
              <w:rPr>
                <w:rFonts w:ascii="Aparajita" w:hAnsi="Aparajita" w:cs="Aparajita"/>
              </w:rPr>
              <w:t>El sistema debe acoplarse a una base de datos MySQL</w:t>
            </w:r>
          </w:p>
          <w:p w14:paraId="4F9AE81D" w14:textId="77777777" w:rsidR="008471D2" w:rsidRPr="00792DEA" w:rsidRDefault="008471D2" w:rsidP="008471D2">
            <w:pPr>
              <w:pStyle w:val="Prrafodelista"/>
              <w:numPr>
                <w:ilvl w:val="0"/>
                <w:numId w:val="22"/>
              </w:numPr>
              <w:jc w:val="both"/>
              <w:rPr>
                <w:rFonts w:ascii="Aparajita" w:hAnsi="Aparajita" w:cs="Aparajita"/>
                <w:sz w:val="20"/>
                <w:szCs w:val="20"/>
              </w:rPr>
            </w:pPr>
            <w:r w:rsidRPr="00792DEA">
              <w:rPr>
                <w:rFonts w:ascii="Aparajita" w:hAnsi="Aparajita" w:cs="Aparajita"/>
              </w:rPr>
              <w:t>El sistema debe ser compatible con el sistema operativo Windows 8.</w:t>
            </w:r>
          </w:p>
          <w:p w14:paraId="04C76FAA" w14:textId="77777777" w:rsidR="008471D2" w:rsidRPr="00792DEA" w:rsidRDefault="008471D2" w:rsidP="008471D2">
            <w:pPr>
              <w:pStyle w:val="Prrafodelista"/>
              <w:numPr>
                <w:ilvl w:val="0"/>
                <w:numId w:val="22"/>
              </w:numPr>
              <w:jc w:val="both"/>
              <w:rPr>
                <w:rFonts w:ascii="Aparajita" w:hAnsi="Aparajita" w:cs="Aparajita"/>
                <w:sz w:val="20"/>
                <w:szCs w:val="20"/>
              </w:rPr>
            </w:pPr>
            <w:r w:rsidRPr="00792DEA">
              <w:rPr>
                <w:rFonts w:ascii="Aparajita" w:hAnsi="Aparajita" w:cs="Aparajita"/>
              </w:rPr>
              <w:t>El registro de cada producto debe requerir el tipo de identificación de este ya designada por la empresa</w:t>
            </w:r>
          </w:p>
          <w:p w14:paraId="7213876D" w14:textId="77777777" w:rsidR="008471D2" w:rsidRPr="00792DEA" w:rsidRDefault="008471D2" w:rsidP="008471D2">
            <w:pPr>
              <w:pStyle w:val="Prrafodelista"/>
              <w:numPr>
                <w:ilvl w:val="0"/>
                <w:numId w:val="22"/>
              </w:numPr>
              <w:jc w:val="both"/>
              <w:rPr>
                <w:rFonts w:ascii="Aparajita" w:eastAsia="Times New Roman" w:hAnsi="Aparajita" w:cs="Aparajita"/>
                <w:sz w:val="20"/>
                <w:szCs w:val="20"/>
              </w:rPr>
            </w:pPr>
            <w:r w:rsidRPr="00792DEA">
              <w:rPr>
                <w:rFonts w:ascii="Aparajita" w:hAnsi="Aparajita" w:cs="Aparajita"/>
              </w:rPr>
              <w:t>El sistema deberá cumplir con la colorimetría y simbología de la empresa</w:t>
            </w:r>
          </w:p>
        </w:tc>
      </w:tr>
    </w:tbl>
    <w:p w14:paraId="7FFC3DA2" w14:textId="77777777" w:rsidR="008471D2" w:rsidRPr="00792DEA" w:rsidRDefault="008471D2" w:rsidP="008471D2">
      <w:pPr>
        <w:jc w:val="both"/>
        <w:rPr>
          <w:rFonts w:ascii="Aparajita" w:hAnsi="Aparajita" w:cs="Aparajita"/>
        </w:rPr>
      </w:pPr>
      <w:r w:rsidRPr="00792DEA">
        <w:rPr>
          <w:rFonts w:ascii="Aparajita" w:hAnsi="Aparajita" w:cs="Aparajita"/>
          <w:bCs/>
        </w:rPr>
        <w:t xml:space="preserve">Tabla 8 </w:t>
      </w:r>
      <w:r w:rsidRPr="00792DEA">
        <w:rPr>
          <w:rFonts w:ascii="Aparajita" w:hAnsi="Aparajita" w:cs="Aparajita"/>
        </w:rPr>
        <w:t>Objetivos de mejora del sistema</w:t>
      </w:r>
    </w:p>
    <w:p w14:paraId="0AD5700F" w14:textId="77777777" w:rsidR="008471D2" w:rsidRPr="00792DEA" w:rsidRDefault="008471D2" w:rsidP="008471D2">
      <w:pPr>
        <w:pStyle w:val="Ttulo2"/>
        <w:numPr>
          <w:ilvl w:val="0"/>
          <w:numId w:val="0"/>
        </w:numPr>
        <w:rPr>
          <w:rFonts w:ascii="Aparajita" w:hAnsi="Aparajita" w:cs="Aparajita"/>
          <w:b/>
          <w:color w:val="auto"/>
          <w:lang w:val="es-CO"/>
        </w:rPr>
      </w:pPr>
      <w:bookmarkStart w:id="12" w:name="_Toc456733207"/>
      <w:r w:rsidRPr="00792DEA">
        <w:rPr>
          <w:rFonts w:ascii="Aparajita" w:hAnsi="Aparajita" w:cs="Aparajita"/>
          <w:color w:val="auto"/>
          <w:lang w:val="es-CO"/>
        </w:rPr>
        <w:t>2.5 ACTUALIZACION O REFINAMIENTO DEL PLAN DE PROYECTO.</w:t>
      </w:r>
      <w:bookmarkEnd w:id="12"/>
    </w:p>
    <w:p w14:paraId="39389AD5" w14:textId="77777777" w:rsidR="008471D2" w:rsidRPr="00792DEA" w:rsidRDefault="008471D2" w:rsidP="008471D2">
      <w:pPr>
        <w:rPr>
          <w:rFonts w:ascii="Aparajita" w:hAnsi="Aparajita" w:cs="Aparajita"/>
        </w:rPr>
      </w:pPr>
    </w:p>
    <w:p w14:paraId="4B98BDBC" w14:textId="77777777" w:rsidR="008471D2" w:rsidRPr="00792DEA" w:rsidRDefault="008471D2" w:rsidP="008471D2">
      <w:pPr>
        <w:jc w:val="both"/>
        <w:rPr>
          <w:rFonts w:ascii="Aparajita" w:hAnsi="Aparajita" w:cs="Aparajita"/>
          <w:sz w:val="24"/>
          <w:szCs w:val="24"/>
        </w:rPr>
      </w:pPr>
      <w:r w:rsidRPr="00792DEA">
        <w:rPr>
          <w:rFonts w:ascii="Aparajita" w:hAnsi="Aparajita" w:cs="Aparajita"/>
          <w:sz w:val="24"/>
          <w:szCs w:val="24"/>
        </w:rPr>
        <w:t>Después de definir los objetivos, se actualiza el plan de proyecto de la siguiente manera (Ver tabla 9):</w:t>
      </w:r>
    </w:p>
    <w:p w14:paraId="3DB3C5C4" w14:textId="77777777" w:rsidR="008471D2" w:rsidRPr="00792DEA" w:rsidRDefault="008471D2" w:rsidP="008471D2">
      <w:pPr>
        <w:rPr>
          <w:rFonts w:ascii="Aparajita" w:eastAsia="Times New Roman" w:hAnsi="Aparajita" w:cs="Aparajita"/>
          <w:sz w:val="20"/>
          <w:szCs w:val="20"/>
        </w:rPr>
      </w:pPr>
    </w:p>
    <w:tbl>
      <w:tblPr>
        <w:tblW w:w="9030" w:type="dxa"/>
        <w:tblCellMar>
          <w:top w:w="15" w:type="dxa"/>
          <w:left w:w="15" w:type="dxa"/>
          <w:bottom w:w="15" w:type="dxa"/>
          <w:right w:w="15" w:type="dxa"/>
        </w:tblCellMar>
        <w:tblLook w:val="04A0" w:firstRow="1" w:lastRow="0" w:firstColumn="1" w:lastColumn="0" w:noHBand="0" w:noVBand="1"/>
      </w:tblPr>
      <w:tblGrid>
        <w:gridCol w:w="2252"/>
        <w:gridCol w:w="1568"/>
        <w:gridCol w:w="723"/>
        <w:gridCol w:w="963"/>
        <w:gridCol w:w="1293"/>
        <w:gridCol w:w="2231"/>
      </w:tblGrid>
      <w:tr w:rsidR="008471D2" w:rsidRPr="00792DEA" w14:paraId="15B7570F" w14:textId="77777777" w:rsidTr="00057CE4">
        <w:tc>
          <w:tcPr>
            <w:tcW w:w="0" w:type="auto"/>
            <w:tcBorders>
              <w:top w:val="single" w:sz="6" w:space="0" w:color="000000"/>
              <w:left w:val="single" w:sz="2" w:space="0" w:color="000000"/>
              <w:bottom w:val="single" w:sz="6" w:space="0" w:color="000000"/>
              <w:right w:val="single" w:sz="6" w:space="0" w:color="000000"/>
            </w:tcBorders>
            <w:shd w:val="clear" w:color="auto" w:fill="B7DEE8"/>
            <w:tcMar>
              <w:top w:w="105" w:type="dxa"/>
              <w:left w:w="75" w:type="dxa"/>
              <w:bottom w:w="105" w:type="dxa"/>
              <w:right w:w="75" w:type="dxa"/>
            </w:tcMar>
            <w:hideMark/>
          </w:tcPr>
          <w:p w14:paraId="34B6BC55"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b/>
                <w:bCs/>
                <w:shd w:val="clear" w:color="auto" w:fill="B7DEE8"/>
              </w:rPr>
              <w:t>Actividad</w:t>
            </w:r>
          </w:p>
        </w:tc>
        <w:tc>
          <w:tcPr>
            <w:tcW w:w="0" w:type="auto"/>
            <w:tcBorders>
              <w:top w:val="single" w:sz="6" w:space="0" w:color="000000"/>
              <w:left w:val="single" w:sz="6" w:space="0" w:color="000000"/>
              <w:bottom w:val="single" w:sz="6" w:space="0" w:color="000000"/>
              <w:right w:val="single" w:sz="6" w:space="0" w:color="000000"/>
            </w:tcBorders>
            <w:shd w:val="clear" w:color="auto" w:fill="B7DEE8"/>
            <w:tcMar>
              <w:top w:w="105" w:type="dxa"/>
              <w:left w:w="75" w:type="dxa"/>
              <w:bottom w:w="105" w:type="dxa"/>
              <w:right w:w="75" w:type="dxa"/>
            </w:tcMar>
            <w:hideMark/>
          </w:tcPr>
          <w:p w14:paraId="6163D155"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b/>
                <w:bCs/>
                <w:shd w:val="clear" w:color="auto" w:fill="B7DEE8"/>
              </w:rPr>
              <w:t>Horas propuestas</w:t>
            </w:r>
          </w:p>
        </w:tc>
        <w:tc>
          <w:tcPr>
            <w:tcW w:w="0" w:type="auto"/>
            <w:tcBorders>
              <w:top w:val="single" w:sz="6" w:space="0" w:color="000000"/>
              <w:left w:val="single" w:sz="6" w:space="0" w:color="000000"/>
              <w:bottom w:val="single" w:sz="6" w:space="0" w:color="000000"/>
              <w:right w:val="single" w:sz="6" w:space="0" w:color="000000"/>
            </w:tcBorders>
            <w:shd w:val="clear" w:color="auto" w:fill="B7DEE8"/>
            <w:tcMar>
              <w:top w:w="105" w:type="dxa"/>
              <w:left w:w="75" w:type="dxa"/>
              <w:bottom w:w="105" w:type="dxa"/>
              <w:right w:w="75" w:type="dxa"/>
            </w:tcMar>
            <w:hideMark/>
          </w:tcPr>
          <w:p w14:paraId="4D629C85"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b/>
                <w:bCs/>
                <w:shd w:val="clear" w:color="auto" w:fill="B7DEE8"/>
              </w:rPr>
              <w:t>Marzo</w:t>
            </w:r>
          </w:p>
        </w:tc>
        <w:tc>
          <w:tcPr>
            <w:tcW w:w="0" w:type="auto"/>
            <w:tcBorders>
              <w:top w:val="single" w:sz="6" w:space="0" w:color="000000"/>
              <w:left w:val="single" w:sz="6" w:space="0" w:color="000000"/>
              <w:bottom w:val="single" w:sz="6" w:space="0" w:color="000000"/>
              <w:right w:val="single" w:sz="6" w:space="0" w:color="000000"/>
            </w:tcBorders>
            <w:shd w:val="clear" w:color="auto" w:fill="B7DEE8"/>
            <w:tcMar>
              <w:top w:w="105" w:type="dxa"/>
              <w:left w:w="75" w:type="dxa"/>
              <w:bottom w:w="105" w:type="dxa"/>
              <w:right w:w="75" w:type="dxa"/>
            </w:tcMar>
            <w:hideMark/>
          </w:tcPr>
          <w:p w14:paraId="5B1B70B5"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b/>
                <w:bCs/>
                <w:shd w:val="clear" w:color="auto" w:fill="B7DEE8"/>
              </w:rPr>
              <w:t>Abril</w:t>
            </w:r>
          </w:p>
        </w:tc>
        <w:tc>
          <w:tcPr>
            <w:tcW w:w="0" w:type="auto"/>
            <w:tcBorders>
              <w:top w:val="single" w:sz="6" w:space="0" w:color="000000"/>
              <w:left w:val="single" w:sz="6" w:space="0" w:color="000000"/>
              <w:bottom w:val="single" w:sz="6" w:space="0" w:color="000000"/>
              <w:right w:val="single" w:sz="6" w:space="0" w:color="000000"/>
            </w:tcBorders>
            <w:shd w:val="clear" w:color="auto" w:fill="B7DEE8"/>
            <w:tcMar>
              <w:top w:w="105" w:type="dxa"/>
              <w:left w:w="75" w:type="dxa"/>
              <w:bottom w:w="105" w:type="dxa"/>
              <w:right w:w="75" w:type="dxa"/>
            </w:tcMar>
            <w:hideMark/>
          </w:tcPr>
          <w:p w14:paraId="46BFBA27"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b/>
                <w:bCs/>
                <w:shd w:val="clear" w:color="auto" w:fill="B7DEE8"/>
              </w:rPr>
              <w:t>Mayo</w:t>
            </w:r>
          </w:p>
        </w:tc>
        <w:tc>
          <w:tcPr>
            <w:tcW w:w="0" w:type="auto"/>
            <w:tcBorders>
              <w:top w:val="single" w:sz="6" w:space="0" w:color="000000"/>
              <w:left w:val="single" w:sz="6" w:space="0" w:color="000000"/>
              <w:bottom w:val="single" w:sz="6" w:space="0" w:color="000000"/>
              <w:right w:val="single" w:sz="6" w:space="0" w:color="000000"/>
            </w:tcBorders>
            <w:shd w:val="clear" w:color="auto" w:fill="B7DEE8"/>
            <w:tcMar>
              <w:top w:w="105" w:type="dxa"/>
              <w:left w:w="75" w:type="dxa"/>
              <w:bottom w:w="105" w:type="dxa"/>
              <w:right w:w="75" w:type="dxa"/>
            </w:tcMar>
            <w:hideMark/>
          </w:tcPr>
          <w:p w14:paraId="4455414F"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b/>
                <w:bCs/>
                <w:shd w:val="clear" w:color="auto" w:fill="B7DEE8"/>
              </w:rPr>
              <w:t>Junio</w:t>
            </w:r>
          </w:p>
        </w:tc>
      </w:tr>
      <w:tr w:rsidR="008471D2" w:rsidRPr="00792DEA" w14:paraId="4040A30E"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35938862"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Levantamiento de requisitos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77E3D856"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7AEF590B"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B37FA4D"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1 al 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3D8A26D4"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78005819" w14:textId="77777777" w:rsidR="008471D2" w:rsidRPr="00792DEA" w:rsidRDefault="008471D2" w:rsidP="00057CE4">
            <w:pPr>
              <w:rPr>
                <w:rFonts w:ascii="Aparajita" w:eastAsia="Times New Roman" w:hAnsi="Aparajita" w:cs="Aparajita"/>
                <w:sz w:val="1"/>
                <w:szCs w:val="20"/>
              </w:rPr>
            </w:pPr>
          </w:p>
        </w:tc>
      </w:tr>
      <w:tr w:rsidR="008471D2" w:rsidRPr="00792DEA" w14:paraId="41276C84"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0ABC2030"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Diseño de estructura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6E2B8B94"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1796AB2C"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0A317AF3"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22 al 29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27466617"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52C74178" w14:textId="77777777" w:rsidR="008471D2" w:rsidRPr="00792DEA" w:rsidRDefault="008471D2" w:rsidP="00057CE4">
            <w:pPr>
              <w:rPr>
                <w:rFonts w:ascii="Aparajita" w:eastAsia="Times New Roman" w:hAnsi="Aparajita" w:cs="Aparajita"/>
                <w:sz w:val="1"/>
                <w:szCs w:val="20"/>
              </w:rPr>
            </w:pPr>
          </w:p>
        </w:tc>
      </w:tr>
      <w:tr w:rsidR="008471D2" w:rsidRPr="00792DEA" w14:paraId="33267496"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207AC837"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Diseño de prototipos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215FABAA"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6E496FBF"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1250EE2C"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30 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5CDC428"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01EB18E3" w14:textId="77777777" w:rsidR="008471D2" w:rsidRPr="00792DEA" w:rsidRDefault="008471D2" w:rsidP="00057CE4">
            <w:pPr>
              <w:rPr>
                <w:rFonts w:ascii="Aparajita" w:eastAsia="Times New Roman" w:hAnsi="Aparajita" w:cs="Aparajita"/>
                <w:sz w:val="1"/>
                <w:szCs w:val="20"/>
              </w:rPr>
            </w:pPr>
          </w:p>
        </w:tc>
      </w:tr>
      <w:tr w:rsidR="008471D2" w:rsidRPr="00792DEA" w14:paraId="7A90D8AF"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65537A34"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Diseño de interfaz</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E841A52"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3CF2982D"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1C4CEC3"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363CF591"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9 al 18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5BA596A3" w14:textId="77777777" w:rsidR="008471D2" w:rsidRPr="00792DEA" w:rsidRDefault="008471D2" w:rsidP="00057CE4">
            <w:pPr>
              <w:rPr>
                <w:rFonts w:ascii="Aparajita" w:eastAsia="Times New Roman" w:hAnsi="Aparajita" w:cs="Aparajita"/>
                <w:sz w:val="1"/>
                <w:szCs w:val="20"/>
              </w:rPr>
            </w:pPr>
          </w:p>
        </w:tc>
      </w:tr>
      <w:tr w:rsidR="008471D2" w:rsidRPr="00792DEA" w14:paraId="2BAAA369"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21D599E0"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Diseño de base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1A7CFA39"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7981A00"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312A3BCE"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3C452474"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9 al 18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3944F15" w14:textId="77777777" w:rsidR="008471D2" w:rsidRPr="00792DEA" w:rsidRDefault="008471D2" w:rsidP="00057CE4">
            <w:pPr>
              <w:rPr>
                <w:rFonts w:ascii="Aparajita" w:eastAsia="Times New Roman" w:hAnsi="Aparajita" w:cs="Aparajita"/>
                <w:sz w:val="1"/>
                <w:szCs w:val="20"/>
              </w:rPr>
            </w:pPr>
          </w:p>
        </w:tc>
      </w:tr>
      <w:tr w:rsidR="008471D2" w:rsidRPr="00792DEA" w14:paraId="20B513B5"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4C4BB142"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Diseño de capa lógica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0EDC2113"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2DED7F30"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0B353181"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12B8C5E8"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9 al 18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558D16EB" w14:textId="77777777" w:rsidR="008471D2" w:rsidRPr="00792DEA" w:rsidRDefault="008471D2" w:rsidP="00057CE4">
            <w:pPr>
              <w:rPr>
                <w:rFonts w:ascii="Aparajita" w:eastAsia="Times New Roman" w:hAnsi="Aparajita" w:cs="Aparajita"/>
                <w:sz w:val="1"/>
                <w:szCs w:val="20"/>
              </w:rPr>
            </w:pPr>
          </w:p>
        </w:tc>
      </w:tr>
      <w:tr w:rsidR="008471D2" w:rsidRPr="00792DEA" w14:paraId="41289E39"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5DC1D487"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70032DB6"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4FD83D2"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CB6EDEC"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20D26063"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18 al 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1C86DC9" w14:textId="77777777" w:rsidR="008471D2" w:rsidRPr="00792DEA" w:rsidRDefault="008471D2" w:rsidP="00057CE4">
            <w:pPr>
              <w:jc w:val="center"/>
              <w:rPr>
                <w:rFonts w:ascii="Aparajita" w:eastAsia="Times New Roman" w:hAnsi="Aparajita" w:cs="Aparajita"/>
                <w:sz w:val="1"/>
                <w:szCs w:val="20"/>
              </w:rPr>
            </w:pPr>
          </w:p>
        </w:tc>
      </w:tr>
      <w:tr w:rsidR="008471D2" w:rsidRPr="00792DEA" w14:paraId="42617CC4"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4E4AC141"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Reunión con el 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24E4BE92"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766FA65A"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344DB731"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2479AD3E"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2, 6, 23, 24, 25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6AF7E037" w14:textId="77777777" w:rsidR="008471D2" w:rsidRPr="00792DEA" w:rsidRDefault="008471D2" w:rsidP="00057CE4">
            <w:pPr>
              <w:jc w:val="center"/>
              <w:rPr>
                <w:rFonts w:ascii="Aparajita" w:eastAsia="Times New Roman" w:hAnsi="Aparajita" w:cs="Aparajita"/>
                <w:sz w:val="1"/>
                <w:szCs w:val="20"/>
              </w:rPr>
            </w:pPr>
          </w:p>
        </w:tc>
      </w:tr>
      <w:tr w:rsidR="008471D2" w:rsidRPr="00792DEA" w14:paraId="400824B6"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30FC3C80"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Implantación del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57A9D769"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29B9B9FA"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552075B3"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5950319D"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748C28DA"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1 al 3</w:t>
            </w:r>
          </w:p>
        </w:tc>
      </w:tr>
      <w:tr w:rsidR="008471D2" w:rsidRPr="00792DEA" w14:paraId="2E8D3A00"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13753B27"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Mantenimiento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136B0343"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0B68EEBF"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539BBADA"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185C1025"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1EE411D7" w14:textId="77777777" w:rsidR="008471D2" w:rsidRPr="00792DEA" w:rsidRDefault="008471D2" w:rsidP="00057CE4">
            <w:pPr>
              <w:spacing w:line="0" w:lineRule="atLeast"/>
              <w:jc w:val="center"/>
              <w:rPr>
                <w:rFonts w:ascii="Aparajita" w:hAnsi="Aparajita" w:cs="Aparajita"/>
                <w:sz w:val="20"/>
                <w:szCs w:val="20"/>
              </w:rPr>
            </w:pPr>
            <w:r w:rsidRPr="00792DEA">
              <w:rPr>
                <w:rFonts w:ascii="Aparajita" w:hAnsi="Aparajita" w:cs="Aparajita"/>
              </w:rPr>
              <w:t>Primera semana de cada mes</w:t>
            </w:r>
          </w:p>
        </w:tc>
      </w:tr>
      <w:tr w:rsidR="008471D2" w:rsidRPr="00792DEA" w14:paraId="1B1C01CC" w14:textId="77777777" w:rsidTr="00057CE4">
        <w:tc>
          <w:tcPr>
            <w:tcW w:w="0" w:type="auto"/>
            <w:tcBorders>
              <w:top w:val="single" w:sz="6"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14:paraId="7AF6E41E" w14:textId="77777777" w:rsidR="008471D2" w:rsidRPr="00792DEA" w:rsidRDefault="008471D2" w:rsidP="00057CE4">
            <w:pPr>
              <w:spacing w:line="0" w:lineRule="atLeast"/>
              <w:ind w:left="60"/>
              <w:jc w:val="both"/>
              <w:rPr>
                <w:rFonts w:ascii="Aparajita" w:hAnsi="Aparajita" w:cs="Aparajita"/>
                <w:sz w:val="20"/>
                <w:szCs w:val="20"/>
              </w:rPr>
            </w:pPr>
            <w:r w:rsidRPr="00792DEA">
              <w:rPr>
                <w:rFonts w:ascii="Aparajita" w:hAnsi="Aparajita" w:cs="Aparajita"/>
              </w:rPr>
              <w:t>Improvistos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6C9A5618"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77E5D904" w14:textId="77777777" w:rsidR="008471D2" w:rsidRPr="00792DEA" w:rsidRDefault="008471D2" w:rsidP="00057CE4">
            <w:pPr>
              <w:jc w:val="center"/>
              <w:rPr>
                <w:rFonts w:ascii="Aparajita" w:eastAsia="Times New Roman" w:hAnsi="Aparajita" w:cs="Aparajita"/>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47C369DC"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Indefinido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2EC0FD0E"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Indefinido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14:paraId="3CB8DDA6" w14:textId="77777777" w:rsidR="008471D2" w:rsidRPr="00792DEA" w:rsidRDefault="008471D2" w:rsidP="00057CE4">
            <w:pPr>
              <w:spacing w:line="0" w:lineRule="atLeast"/>
              <w:ind w:left="60"/>
              <w:jc w:val="center"/>
              <w:rPr>
                <w:rFonts w:ascii="Aparajita" w:hAnsi="Aparajita" w:cs="Aparajita"/>
                <w:sz w:val="20"/>
                <w:szCs w:val="20"/>
              </w:rPr>
            </w:pPr>
            <w:r w:rsidRPr="00792DEA">
              <w:rPr>
                <w:rFonts w:ascii="Aparajita" w:hAnsi="Aparajita" w:cs="Aparajita"/>
              </w:rPr>
              <w:t>Indefinido</w:t>
            </w:r>
          </w:p>
        </w:tc>
      </w:tr>
    </w:tbl>
    <w:p w14:paraId="1C7DB672" w14:textId="77777777" w:rsidR="008471D2" w:rsidRDefault="008471D2" w:rsidP="008471D2">
      <w:pPr>
        <w:rPr>
          <w:rStyle w:val="Ttulo2Car"/>
          <w:rFonts w:ascii="Aparajita" w:hAnsi="Aparajita" w:cs="Aparajita"/>
          <w:b/>
          <w:lang w:val="es-CO"/>
        </w:rPr>
      </w:pPr>
      <w:r w:rsidRPr="00792DEA">
        <w:rPr>
          <w:rFonts w:ascii="Aparajita" w:eastAsia="Times New Roman" w:hAnsi="Aparajita" w:cs="Aparajita"/>
          <w:sz w:val="20"/>
          <w:szCs w:val="20"/>
        </w:rPr>
        <w:t xml:space="preserve">Tabla 9.  Actualización del plan de proyecto. </w:t>
      </w:r>
      <w:r w:rsidRPr="00792DEA">
        <w:rPr>
          <w:rFonts w:ascii="Aparajita" w:eastAsia="Times New Roman" w:hAnsi="Aparajita" w:cs="Aparajita"/>
          <w:sz w:val="20"/>
          <w:szCs w:val="20"/>
        </w:rPr>
        <w:br/>
      </w:r>
    </w:p>
    <w:p w14:paraId="1DCCE3E5" w14:textId="77777777" w:rsidR="00057CE4" w:rsidRPr="00792DEA" w:rsidRDefault="00057CE4" w:rsidP="00057CE4">
      <w:pPr>
        <w:pStyle w:val="Ttulo1"/>
        <w:numPr>
          <w:ilvl w:val="0"/>
          <w:numId w:val="18"/>
        </w:numPr>
        <w:rPr>
          <w:rFonts w:ascii="Aparajita" w:hAnsi="Aparajita" w:cs="Aparajita"/>
          <w:b/>
          <w:szCs w:val="28"/>
        </w:rPr>
      </w:pPr>
      <w:bookmarkStart w:id="13" w:name="_Toc456733209"/>
      <w:r w:rsidRPr="00792DEA">
        <w:rPr>
          <w:rFonts w:ascii="Aparajita" w:hAnsi="Aparajita" w:cs="Aparajita"/>
          <w:szCs w:val="28"/>
        </w:rPr>
        <w:t>FASE DE ANALISIS DE REQUERIMIENTOS</w:t>
      </w:r>
      <w:bookmarkEnd w:id="13"/>
    </w:p>
    <w:p w14:paraId="584F8FAC" w14:textId="77777777" w:rsidR="00057CE4" w:rsidRPr="00792DEA" w:rsidRDefault="00057CE4" w:rsidP="00057CE4">
      <w:pPr>
        <w:rPr>
          <w:rFonts w:ascii="Aparajita" w:hAnsi="Aparajita" w:cs="Aparajita"/>
        </w:rPr>
      </w:pPr>
    </w:p>
    <w:p w14:paraId="7F479E42" w14:textId="77777777" w:rsidR="00057CE4" w:rsidRPr="00792DEA" w:rsidRDefault="00057CE4" w:rsidP="00057CE4">
      <w:pPr>
        <w:pStyle w:val="Ttulo2"/>
        <w:numPr>
          <w:ilvl w:val="0"/>
          <w:numId w:val="0"/>
        </w:numPr>
        <w:spacing w:before="0"/>
        <w:rPr>
          <w:rFonts w:ascii="Aparajita" w:hAnsi="Aparajita" w:cs="Aparajita"/>
          <w:b/>
          <w:color w:val="auto"/>
          <w:szCs w:val="24"/>
          <w:lang w:val="es-CO"/>
        </w:rPr>
      </w:pPr>
      <w:bookmarkStart w:id="14" w:name="_Toc456733210"/>
      <w:r w:rsidRPr="00792DEA">
        <w:rPr>
          <w:rFonts w:ascii="Aparajita" w:hAnsi="Aparajita" w:cs="Aparajita"/>
          <w:color w:val="auto"/>
          <w:szCs w:val="24"/>
          <w:lang w:val="es-CO"/>
        </w:rPr>
        <w:t>3.1  IDENTIFICAR Y EXPRESAR LOS REQUERIMIENTOS DEL SISTEMA</w:t>
      </w:r>
      <w:bookmarkEnd w:id="14"/>
    </w:p>
    <w:p w14:paraId="798F55F0" w14:textId="77777777" w:rsidR="00057CE4" w:rsidRPr="00792DEA" w:rsidRDefault="00057CE4" w:rsidP="00057CE4">
      <w:pPr>
        <w:rPr>
          <w:rFonts w:ascii="Aparajita" w:hAnsi="Aparajita" w:cs="Aparajita"/>
        </w:rPr>
      </w:pPr>
    </w:p>
    <w:p w14:paraId="0AE0E415" w14:textId="77777777" w:rsidR="00057CE4" w:rsidRPr="00792DEA" w:rsidRDefault="00057CE4" w:rsidP="00057CE4">
      <w:pPr>
        <w:spacing w:line="240" w:lineRule="auto"/>
        <w:rPr>
          <w:rFonts w:ascii="Aparajita" w:hAnsi="Aparajita" w:cs="Aparajita"/>
        </w:rPr>
      </w:pPr>
      <w:r w:rsidRPr="00792DEA">
        <w:rPr>
          <w:rFonts w:ascii="Aparajita" w:hAnsi="Aparajita" w:cs="Aparajita"/>
        </w:rPr>
        <w:t>a. Requerimientos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30D2DF3A"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09AB1E6"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9A7AE33"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RF001</w:t>
            </w:r>
          </w:p>
        </w:tc>
      </w:tr>
      <w:tr w:rsidR="00057CE4" w:rsidRPr="00792DEA" w14:paraId="4577CF4F"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4CA81EC"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7E70A03"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t>Ingresar_al_Sistema</w:t>
            </w:r>
          </w:p>
        </w:tc>
      </w:tr>
      <w:tr w:rsidR="00057CE4" w:rsidRPr="00792DEA" w14:paraId="4FFD1B49"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058E8B6"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DE44DE2" w14:textId="77777777" w:rsidR="00057CE4" w:rsidRPr="00792DEA" w:rsidRDefault="00057CE4" w:rsidP="00057CE4">
            <w:pPr>
              <w:pStyle w:val="Prrafodelista"/>
              <w:numPr>
                <w:ilvl w:val="0"/>
                <w:numId w:val="24"/>
              </w:numPr>
              <w:spacing w:after="0" w:line="240" w:lineRule="auto"/>
              <w:rPr>
                <w:rFonts w:ascii="Aparajita" w:hAnsi="Aparajita" w:cs="Aparajita"/>
                <w:lang w:eastAsia="ja-JP"/>
              </w:rPr>
            </w:pPr>
            <w:r w:rsidRPr="00792DEA">
              <w:rPr>
                <w:rFonts w:ascii="Aparajita" w:hAnsi="Aparajita" w:cs="Aparajita"/>
                <w:lang w:eastAsia="ja-JP"/>
              </w:rPr>
              <w:t>Nombre de perfil</w:t>
            </w:r>
          </w:p>
          <w:p w14:paraId="0A8CA0AF" w14:textId="77777777" w:rsidR="00057CE4" w:rsidRPr="00792DEA" w:rsidRDefault="00057CE4" w:rsidP="00057CE4">
            <w:pPr>
              <w:pStyle w:val="Prrafodelista"/>
              <w:numPr>
                <w:ilvl w:val="0"/>
                <w:numId w:val="24"/>
              </w:numPr>
              <w:spacing w:after="0" w:line="240" w:lineRule="auto"/>
              <w:rPr>
                <w:rFonts w:ascii="Aparajita" w:hAnsi="Aparajita" w:cs="Aparajita"/>
                <w:lang w:eastAsia="ja-JP"/>
              </w:rPr>
            </w:pPr>
            <w:r w:rsidRPr="00792DEA">
              <w:rPr>
                <w:rFonts w:ascii="Aparajita" w:hAnsi="Aparajita" w:cs="Aparajita"/>
                <w:lang w:eastAsia="ja-JP"/>
              </w:rPr>
              <w:t>Contrase</w:t>
            </w:r>
            <w:r w:rsidRPr="00792DEA">
              <w:rPr>
                <w:rFonts w:ascii="Calibri" w:eastAsia="Calibri" w:hAnsi="Calibri" w:cs="Calibri"/>
                <w:lang w:eastAsia="ja-JP"/>
              </w:rPr>
              <w:t>ñ</w:t>
            </w:r>
            <w:r w:rsidRPr="00792DEA">
              <w:rPr>
                <w:rFonts w:ascii="Aparajita" w:hAnsi="Aparajita" w:cs="Aparajita"/>
                <w:lang w:eastAsia="ja-JP"/>
              </w:rPr>
              <w:t>a</w:t>
            </w:r>
          </w:p>
        </w:tc>
      </w:tr>
      <w:tr w:rsidR="00057CE4" w:rsidRPr="00792DEA" w14:paraId="68AB2B61"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0CA4D3"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lastRenderedPageBreak/>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C1BFC4E"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Autentificaci</w:t>
            </w:r>
            <w:r w:rsidRPr="00792DEA">
              <w:rPr>
                <w:rFonts w:ascii="Calibri" w:eastAsia="Calibri" w:hAnsi="Calibri" w:cs="Calibri"/>
                <w:lang w:eastAsia="ja-JP"/>
              </w:rPr>
              <w:t>ó</w:t>
            </w:r>
            <w:r w:rsidRPr="00792DEA">
              <w:rPr>
                <w:rFonts w:ascii="Aparajita" w:hAnsi="Aparajita" w:cs="Aparajita"/>
                <w:lang w:eastAsia="ja-JP"/>
              </w:rPr>
              <w:t>n de usuarios al sistema bajo una validaci</w:t>
            </w:r>
            <w:r w:rsidRPr="00792DEA">
              <w:rPr>
                <w:rFonts w:ascii="Calibri" w:eastAsia="Calibri" w:hAnsi="Calibri" w:cs="Calibri"/>
                <w:lang w:eastAsia="ja-JP"/>
              </w:rPr>
              <w:t>ó</w:t>
            </w:r>
            <w:r w:rsidRPr="00792DEA">
              <w:rPr>
                <w:rFonts w:ascii="Aparajita" w:hAnsi="Aparajita" w:cs="Aparajita"/>
                <w:lang w:eastAsia="ja-JP"/>
              </w:rPr>
              <w:t xml:space="preserve">n de acceso por roles/perfiles.  </w:t>
            </w:r>
          </w:p>
        </w:tc>
      </w:tr>
      <w:tr w:rsidR="00057CE4" w:rsidRPr="00792DEA" w14:paraId="134B7BDD"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9AC096D"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7F23E44"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Muestra la ventana principal del sistema de acuerdo al tipo de perfil ingresado. </w:t>
            </w:r>
          </w:p>
        </w:tc>
      </w:tr>
      <w:tr w:rsidR="00057CE4" w:rsidRPr="00792DEA" w14:paraId="01A50B57"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1DB99DC"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0AA7F2F"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bookmarkStart w:id="15" w:name="Casilla1"/>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bookmarkEnd w:id="15"/>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57DE2E5A"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bookmarkStart w:id="16" w:name="Casilla2"/>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bookmarkEnd w:id="16"/>
            <w:r w:rsidRPr="00792DEA">
              <w:rPr>
                <w:rFonts w:ascii="Aparajita" w:hAnsi="Aparajita" w:cs="Aparajita"/>
                <w:sz w:val="22"/>
                <w:szCs w:val="22"/>
                <w:lang w:eastAsia="en-US"/>
              </w:rPr>
              <w:t xml:space="preserve"> Requisito no funcional </w:t>
            </w:r>
          </w:p>
        </w:tc>
      </w:tr>
      <w:tr w:rsidR="00057CE4" w:rsidRPr="00792DEA" w14:paraId="5C578A88"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B0B783"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D7CEB31"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27451637"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56A6FCB"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7F4F7B96" w14:textId="77777777" w:rsidR="00057CE4" w:rsidRPr="00792DEA" w:rsidRDefault="00057CE4" w:rsidP="00057CE4">
            <w:pPr>
              <w:spacing w:after="0" w:line="240" w:lineRule="auto"/>
              <w:jc w:val="both"/>
              <w:rPr>
                <w:rFonts w:ascii="Aparajita" w:hAnsi="Aparajita" w:cs="Aparajita"/>
                <w:i/>
                <w:lang w:eastAsia="ja-JP"/>
              </w:rPr>
            </w:pPr>
            <w:r w:rsidRPr="00792DEA">
              <w:rPr>
                <w:rFonts w:ascii="Aparajita" w:hAnsi="Aparajita" w:cs="Aparajita"/>
                <w:lang w:eastAsia="ja-JP"/>
              </w:rPr>
              <w:t>Cada perfil acceder</w:t>
            </w:r>
            <w:r w:rsidRPr="00792DEA">
              <w:rPr>
                <w:rFonts w:ascii="Calibri" w:eastAsia="Calibri" w:hAnsi="Calibri" w:cs="Calibri"/>
                <w:lang w:eastAsia="ja-JP"/>
              </w:rPr>
              <w:t>á</w:t>
            </w:r>
            <w:r w:rsidRPr="00792DEA">
              <w:rPr>
                <w:rFonts w:ascii="Aparajita" w:hAnsi="Aparajita" w:cs="Aparajita"/>
                <w:lang w:eastAsia="ja-JP"/>
              </w:rPr>
              <w:t xml:space="preserve"> al sistema si se encuentra en estado activo ingresando los datos de la cuenta.</w:t>
            </w:r>
          </w:p>
        </w:tc>
      </w:tr>
    </w:tbl>
    <w:p w14:paraId="2072050A"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10. RF001 Ingresar al Sistema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0AC38B49"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13807EE"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D95113F"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RF002</w:t>
            </w:r>
          </w:p>
        </w:tc>
      </w:tr>
      <w:tr w:rsidR="00057CE4" w:rsidRPr="00792DEA" w14:paraId="04A3A729"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AC32A7E"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C41D55F"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t>Modificar _Perfil</w:t>
            </w:r>
          </w:p>
        </w:tc>
      </w:tr>
      <w:tr w:rsidR="00057CE4" w:rsidRPr="00792DEA" w14:paraId="505372E2"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55076EF"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AEF7AA7"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Seleccionar modificaci</w:t>
            </w:r>
            <w:r w:rsidRPr="00792DEA">
              <w:rPr>
                <w:rFonts w:ascii="Calibri" w:eastAsia="Calibri" w:hAnsi="Calibri" w:cs="Calibri"/>
                <w:lang w:eastAsia="ja-JP"/>
              </w:rPr>
              <w:t>ó</w:t>
            </w:r>
            <w:r w:rsidRPr="00792DEA">
              <w:rPr>
                <w:rFonts w:ascii="Aparajita" w:hAnsi="Aparajita" w:cs="Aparajita"/>
                <w:lang w:eastAsia="ja-JP"/>
              </w:rPr>
              <w:t>n</w:t>
            </w:r>
          </w:p>
          <w:p w14:paraId="60412B9D"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Nombre de perfil actual  (opcional)</w:t>
            </w:r>
          </w:p>
          <w:p w14:paraId="3F3302CC"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Contrase</w:t>
            </w:r>
            <w:r w:rsidRPr="00792DEA">
              <w:rPr>
                <w:rFonts w:ascii="Calibri" w:eastAsia="Calibri" w:hAnsi="Calibri" w:cs="Calibri"/>
                <w:lang w:eastAsia="ja-JP"/>
              </w:rPr>
              <w:t>ñ</w:t>
            </w:r>
            <w:r w:rsidRPr="00792DEA">
              <w:rPr>
                <w:rFonts w:ascii="Aparajita" w:hAnsi="Aparajita" w:cs="Aparajita"/>
                <w:lang w:eastAsia="ja-JP"/>
              </w:rPr>
              <w:t>a actual (opcional)</w:t>
            </w:r>
          </w:p>
          <w:p w14:paraId="22FF2101"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Nombre de perfil nuevo (opcional)</w:t>
            </w:r>
          </w:p>
          <w:p w14:paraId="30A1F57C"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Contrase</w:t>
            </w:r>
            <w:r w:rsidRPr="00792DEA">
              <w:rPr>
                <w:rFonts w:ascii="Calibri" w:eastAsia="Calibri" w:hAnsi="Calibri" w:cs="Calibri"/>
                <w:lang w:eastAsia="ja-JP"/>
              </w:rPr>
              <w:t>ñ</w:t>
            </w:r>
            <w:r w:rsidRPr="00792DEA">
              <w:rPr>
                <w:rFonts w:ascii="Aparajita" w:hAnsi="Aparajita" w:cs="Aparajita"/>
                <w:lang w:eastAsia="ja-JP"/>
              </w:rPr>
              <w:t>a nueva (opcional)</w:t>
            </w:r>
          </w:p>
        </w:tc>
      </w:tr>
      <w:tr w:rsidR="00057CE4" w:rsidRPr="00792DEA" w14:paraId="773D4B24"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6B23F7"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54F88BC"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De acuerdo al tipo de modificaci</w:t>
            </w:r>
            <w:r w:rsidRPr="00792DEA">
              <w:rPr>
                <w:rFonts w:ascii="Calibri" w:eastAsia="Calibri" w:hAnsi="Calibri" w:cs="Calibri"/>
                <w:lang w:eastAsia="ja-JP"/>
              </w:rPr>
              <w:t>ó</w:t>
            </w:r>
            <w:r w:rsidRPr="00792DEA">
              <w:rPr>
                <w:rFonts w:ascii="Aparajita" w:hAnsi="Aparajita" w:cs="Aparajita"/>
                <w:lang w:eastAsia="ja-JP"/>
              </w:rPr>
              <w:t xml:space="preserve">n se muestra el formulario respectivo para realizar el cambio, se validan los respectivos datos ingresados y  por </w:t>
            </w:r>
            <w:r w:rsidRPr="00792DEA">
              <w:rPr>
                <w:rFonts w:ascii="Calibri" w:eastAsia="Calibri" w:hAnsi="Calibri" w:cs="Calibri"/>
                <w:lang w:eastAsia="ja-JP"/>
              </w:rPr>
              <w:t>ú</w:t>
            </w:r>
            <w:r w:rsidRPr="00792DEA">
              <w:rPr>
                <w:rFonts w:ascii="Aparajita" w:hAnsi="Aparajita" w:cs="Aparajita"/>
                <w:lang w:eastAsia="ja-JP"/>
              </w:rPr>
              <w:t>ltimo se almacena y actualiza la informaci</w:t>
            </w:r>
            <w:r w:rsidRPr="00792DEA">
              <w:rPr>
                <w:rFonts w:ascii="Calibri" w:eastAsia="Calibri" w:hAnsi="Calibri" w:cs="Calibri"/>
                <w:lang w:eastAsia="ja-JP"/>
              </w:rPr>
              <w:t>ó</w:t>
            </w:r>
            <w:r w:rsidRPr="00792DEA">
              <w:rPr>
                <w:rFonts w:ascii="Aparajita" w:hAnsi="Aparajita" w:cs="Aparajita"/>
                <w:lang w:eastAsia="ja-JP"/>
              </w:rPr>
              <w:t>n.</w:t>
            </w:r>
          </w:p>
        </w:tc>
      </w:tr>
      <w:tr w:rsidR="00057CE4" w:rsidRPr="00792DEA" w14:paraId="0F114B77"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578A2C9"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009B27E"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De acuerdo al tipo de perfil en que se encuentre, se mostrar</w:t>
            </w:r>
            <w:r w:rsidRPr="00792DEA">
              <w:rPr>
                <w:rFonts w:ascii="Calibri" w:eastAsia="Calibri" w:hAnsi="Calibri" w:cs="Calibri"/>
                <w:lang w:eastAsia="ja-JP"/>
              </w:rPr>
              <w:t>á</w:t>
            </w:r>
            <w:r w:rsidRPr="00792DEA">
              <w:rPr>
                <w:rFonts w:ascii="Aparajita" w:hAnsi="Aparajita" w:cs="Aparajita"/>
                <w:lang w:eastAsia="ja-JP"/>
              </w:rPr>
              <w:t xml:space="preserve"> un breve formulario para el ingreso de datos tales como la contrase</w:t>
            </w:r>
            <w:r w:rsidRPr="00792DEA">
              <w:rPr>
                <w:rFonts w:ascii="Calibri" w:eastAsia="Calibri" w:hAnsi="Calibri" w:cs="Calibri"/>
                <w:lang w:eastAsia="ja-JP"/>
              </w:rPr>
              <w:t>ñ</w:t>
            </w:r>
            <w:r w:rsidRPr="00792DEA">
              <w:rPr>
                <w:rFonts w:ascii="Aparajita" w:hAnsi="Aparajita" w:cs="Aparajita"/>
                <w:lang w:eastAsia="ja-JP"/>
              </w:rPr>
              <w:t>a o contrase</w:t>
            </w:r>
            <w:r w:rsidRPr="00792DEA">
              <w:rPr>
                <w:rFonts w:ascii="Calibri" w:eastAsia="Calibri" w:hAnsi="Calibri" w:cs="Calibri"/>
                <w:lang w:eastAsia="ja-JP"/>
              </w:rPr>
              <w:t>ñ</w:t>
            </w:r>
            <w:r w:rsidRPr="00792DEA">
              <w:rPr>
                <w:rFonts w:ascii="Aparajita" w:hAnsi="Aparajita" w:cs="Aparajita"/>
                <w:lang w:eastAsia="ja-JP"/>
              </w:rPr>
              <w:t xml:space="preserve">a y nombre de perfil.   </w:t>
            </w:r>
          </w:p>
        </w:tc>
      </w:tr>
      <w:tr w:rsidR="00057CE4" w:rsidRPr="00792DEA" w14:paraId="1FE4FDB4"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588D6D8"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DA6EFF6"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58506950"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no funcional </w:t>
            </w:r>
          </w:p>
        </w:tc>
      </w:tr>
      <w:tr w:rsidR="00057CE4" w:rsidRPr="00792DEA" w14:paraId="1CFF23FB"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EE59B7D"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98ACD9F"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52D05583"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3141826"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34EF139E" w14:textId="77777777" w:rsidR="00057CE4" w:rsidRPr="00792DEA" w:rsidRDefault="00057CE4" w:rsidP="00057CE4">
            <w:pPr>
              <w:pStyle w:val="Sinespaciado"/>
              <w:jc w:val="both"/>
              <w:rPr>
                <w:rFonts w:ascii="Aparajita" w:hAnsi="Aparajita" w:cs="Aparajita"/>
                <w:i/>
                <w:lang w:eastAsia="ja-JP"/>
              </w:rPr>
            </w:pPr>
            <w:r w:rsidRPr="00792DEA">
              <w:rPr>
                <w:rFonts w:ascii="Aparajita" w:hAnsi="Aparajita" w:cs="Aparajita"/>
                <w:sz w:val="28"/>
                <w:szCs w:val="28"/>
                <w:lang w:val="es-CO"/>
              </w:rPr>
              <w:t>Cualquier perfil realizar</w:t>
            </w:r>
            <w:r w:rsidRPr="00792DEA">
              <w:rPr>
                <w:rFonts w:ascii="Calibri" w:eastAsia="Calibri" w:hAnsi="Calibri" w:cs="Calibri"/>
                <w:sz w:val="28"/>
                <w:szCs w:val="28"/>
                <w:lang w:val="es-CO"/>
              </w:rPr>
              <w:t>á</w:t>
            </w:r>
            <w:r w:rsidRPr="00792DEA">
              <w:rPr>
                <w:rFonts w:ascii="Aparajita" w:hAnsi="Aparajita" w:cs="Aparajita"/>
                <w:sz w:val="28"/>
                <w:szCs w:val="28"/>
                <w:lang w:val="es-CO"/>
              </w:rPr>
              <w:t xml:space="preserve"> la modificaci</w:t>
            </w:r>
            <w:r w:rsidRPr="00792DEA">
              <w:rPr>
                <w:rFonts w:ascii="Calibri" w:eastAsia="Calibri" w:hAnsi="Calibri" w:cs="Calibri"/>
                <w:sz w:val="28"/>
                <w:szCs w:val="28"/>
                <w:lang w:val="es-CO"/>
              </w:rPr>
              <w:t>ó</w:t>
            </w:r>
            <w:r w:rsidRPr="00792DEA">
              <w:rPr>
                <w:rFonts w:ascii="Aparajita" w:hAnsi="Aparajita" w:cs="Aparajita"/>
                <w:sz w:val="28"/>
                <w:szCs w:val="28"/>
                <w:lang w:val="es-CO"/>
              </w:rPr>
              <w:t>n de contrase</w:t>
            </w:r>
            <w:r w:rsidRPr="00792DEA">
              <w:rPr>
                <w:rFonts w:ascii="Calibri" w:eastAsia="Calibri" w:hAnsi="Calibri" w:cs="Calibri"/>
                <w:sz w:val="28"/>
                <w:szCs w:val="28"/>
                <w:lang w:val="es-CO"/>
              </w:rPr>
              <w:t>ñ</w:t>
            </w:r>
            <w:r w:rsidRPr="00792DEA">
              <w:rPr>
                <w:rFonts w:ascii="Aparajita" w:hAnsi="Aparajita" w:cs="Aparajita"/>
                <w:sz w:val="28"/>
                <w:szCs w:val="28"/>
                <w:lang w:val="es-CO"/>
              </w:rPr>
              <w:t>a existente de su propio usuario, solo aquel de tipo administrador podr</w:t>
            </w:r>
            <w:r w:rsidRPr="00792DEA">
              <w:rPr>
                <w:rFonts w:ascii="Calibri" w:eastAsia="Calibri" w:hAnsi="Calibri" w:cs="Calibri"/>
                <w:sz w:val="28"/>
                <w:szCs w:val="28"/>
                <w:lang w:val="es-CO"/>
              </w:rPr>
              <w:t>á</w:t>
            </w:r>
            <w:r w:rsidRPr="00792DEA">
              <w:rPr>
                <w:rFonts w:ascii="Aparajita" w:hAnsi="Aparajita" w:cs="Aparajita"/>
                <w:sz w:val="28"/>
                <w:szCs w:val="28"/>
                <w:lang w:val="es-CO"/>
              </w:rPr>
              <w:t xml:space="preserve"> cambiar su nombre de cuenta.</w:t>
            </w:r>
          </w:p>
        </w:tc>
      </w:tr>
    </w:tbl>
    <w:p w14:paraId="1D6D6D84"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11. RF002 Modificar Perfil</w:t>
      </w:r>
    </w:p>
    <w:p w14:paraId="0A0F1C26"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00B7A451"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202767FB"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22CCD6A3" w14:textId="77777777" w:rsidR="00057CE4" w:rsidRPr="00792DEA" w:rsidRDefault="00057CE4" w:rsidP="00057CE4">
      <w:pPr>
        <w:pStyle w:val="Prrafodelista"/>
        <w:spacing w:line="240" w:lineRule="auto"/>
        <w:ind w:left="360"/>
        <w:jc w:val="both"/>
        <w:rPr>
          <w:rFonts w:ascii="Aparajita" w:hAnsi="Aparajita" w:cs="Aparajita"/>
          <w:sz w:val="20"/>
          <w:szCs w:val="20"/>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519D351D"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752F103"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3F4CE5A"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RF003</w:t>
            </w:r>
          </w:p>
        </w:tc>
      </w:tr>
      <w:tr w:rsidR="00057CE4" w:rsidRPr="00792DEA" w14:paraId="1398716E"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0B76A3"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D305F6"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Modificar_ Estado_Empleado</w:t>
            </w:r>
          </w:p>
        </w:tc>
      </w:tr>
      <w:tr w:rsidR="00057CE4" w:rsidRPr="00792DEA" w14:paraId="37A10EFF"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A44523D"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A13E0BB"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 xml:space="preserve">Seleccionar el estado. </w:t>
            </w:r>
          </w:p>
        </w:tc>
      </w:tr>
      <w:tr w:rsidR="00057CE4" w:rsidRPr="00792DEA" w14:paraId="5B483677"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8C914CB"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2F8684"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Buscar en la lista de empleados activos o inactivos aquel perfil q se va a habilitar o inhabilitar, se selecciona y autom</w:t>
            </w:r>
            <w:r w:rsidRPr="00792DEA">
              <w:rPr>
                <w:rFonts w:ascii="Calibri" w:eastAsia="Calibri" w:hAnsi="Calibri" w:cs="Calibri"/>
                <w:lang w:eastAsia="ja-JP"/>
              </w:rPr>
              <w:t>á</w:t>
            </w:r>
            <w:r w:rsidRPr="00792DEA">
              <w:rPr>
                <w:rFonts w:ascii="Aparajita" w:hAnsi="Aparajita" w:cs="Aparajita"/>
                <w:lang w:eastAsia="ja-JP"/>
              </w:rPr>
              <w:t xml:space="preserve">ticamente cambia el estado en el que se encuentra. </w:t>
            </w:r>
          </w:p>
        </w:tc>
      </w:tr>
      <w:tr w:rsidR="00057CE4" w:rsidRPr="00792DEA" w14:paraId="0A7C7E1C"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C5E5C20"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B014337"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De acuerdo al estado impuesto al perfil este tendr</w:t>
            </w:r>
            <w:r w:rsidRPr="00792DEA">
              <w:rPr>
                <w:rFonts w:ascii="Calibri" w:eastAsia="Calibri" w:hAnsi="Calibri" w:cs="Calibri"/>
                <w:lang w:eastAsia="ja-JP"/>
              </w:rPr>
              <w:t>á</w:t>
            </w:r>
            <w:r w:rsidRPr="00792DEA">
              <w:rPr>
                <w:rFonts w:ascii="Aparajita" w:hAnsi="Aparajita" w:cs="Aparajita"/>
                <w:lang w:eastAsia="ja-JP"/>
              </w:rPr>
              <w:t xml:space="preserve"> o no, acceso al sistema. </w:t>
            </w:r>
          </w:p>
        </w:tc>
      </w:tr>
      <w:tr w:rsidR="00057CE4" w:rsidRPr="00792DEA" w14:paraId="7BECE56A"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4FEA594"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822FB74"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11155F12"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no funcional </w:t>
            </w:r>
          </w:p>
        </w:tc>
      </w:tr>
      <w:tr w:rsidR="00057CE4" w:rsidRPr="00792DEA" w14:paraId="77DB9EAF"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A2A1655"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BA79A69"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7BBD90D4"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F639909"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lastRenderedPageBreak/>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6AF2B2AD" w14:textId="77777777" w:rsidR="00057CE4" w:rsidRPr="00792DEA" w:rsidRDefault="00057CE4" w:rsidP="00057CE4">
            <w:pPr>
              <w:pStyle w:val="Sinespaciado"/>
              <w:jc w:val="both"/>
              <w:rPr>
                <w:rFonts w:ascii="Aparajita" w:hAnsi="Aparajita" w:cs="Aparajita"/>
                <w:i/>
                <w:lang w:eastAsia="ja-JP"/>
              </w:rPr>
            </w:pPr>
            <w:r w:rsidRPr="00792DEA">
              <w:rPr>
                <w:rFonts w:ascii="Aparajita" w:hAnsi="Aparajita" w:cs="Aparajita"/>
                <w:sz w:val="28"/>
                <w:szCs w:val="28"/>
              </w:rPr>
              <w:t>El Administrador tendr</w:t>
            </w:r>
            <w:r w:rsidRPr="00792DEA">
              <w:rPr>
                <w:rFonts w:ascii="Calibri" w:eastAsia="Calibri" w:hAnsi="Calibri" w:cs="Calibri"/>
                <w:sz w:val="28"/>
                <w:szCs w:val="28"/>
              </w:rPr>
              <w:t>á</w:t>
            </w:r>
            <w:r w:rsidRPr="00792DEA">
              <w:rPr>
                <w:rFonts w:ascii="Aparajita" w:hAnsi="Aparajita" w:cs="Aparajita"/>
                <w:sz w:val="28"/>
                <w:szCs w:val="28"/>
              </w:rPr>
              <w:t xml:space="preserve"> la posibilidad de cambiar el estado de un perfil auxiliar (Activo/Inactivo) y as</w:t>
            </w:r>
            <w:r w:rsidRPr="00792DEA">
              <w:rPr>
                <w:rFonts w:ascii="Calibri" w:eastAsia="Calibri" w:hAnsi="Calibri" w:cs="Calibri"/>
                <w:sz w:val="28"/>
                <w:szCs w:val="28"/>
              </w:rPr>
              <w:t>í</w:t>
            </w:r>
            <w:r w:rsidRPr="00792DEA">
              <w:rPr>
                <w:rFonts w:ascii="Aparajita" w:hAnsi="Aparajita" w:cs="Aparajita"/>
                <w:sz w:val="28"/>
                <w:szCs w:val="28"/>
              </w:rPr>
              <w:t xml:space="preserve"> concretar su uso en el sistema, esta modificaci</w:t>
            </w:r>
            <w:r w:rsidRPr="00792DEA">
              <w:rPr>
                <w:rFonts w:ascii="Calibri" w:eastAsia="Calibri" w:hAnsi="Calibri" w:cs="Calibri"/>
                <w:sz w:val="28"/>
                <w:szCs w:val="28"/>
              </w:rPr>
              <w:t>ó</w:t>
            </w:r>
            <w:r w:rsidRPr="00792DEA">
              <w:rPr>
                <w:rFonts w:ascii="Aparajita" w:hAnsi="Aparajita" w:cs="Aparajita"/>
                <w:sz w:val="28"/>
                <w:szCs w:val="28"/>
              </w:rPr>
              <w:t>n con el fin de no alterar los registros del historial.</w:t>
            </w:r>
          </w:p>
        </w:tc>
      </w:tr>
    </w:tbl>
    <w:p w14:paraId="326A0A21"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12. RF003 Modificar estado del empleado</w:t>
      </w:r>
    </w:p>
    <w:p w14:paraId="29136A3C"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68DF35E5"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56237193"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28C8F702"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40B8E310" w14:textId="77777777" w:rsidR="00057CE4" w:rsidRPr="00792DEA" w:rsidRDefault="00057CE4" w:rsidP="00057CE4">
      <w:pPr>
        <w:pStyle w:val="Prrafodelista"/>
        <w:spacing w:line="240" w:lineRule="auto"/>
        <w:ind w:left="360"/>
        <w:jc w:val="both"/>
        <w:rPr>
          <w:rFonts w:ascii="Aparajita" w:hAnsi="Aparajita" w:cs="Aparajita"/>
          <w:sz w:val="20"/>
          <w:szCs w:val="20"/>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027C2F7E"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FEBC6C4"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334FA88"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RF004</w:t>
            </w:r>
          </w:p>
        </w:tc>
      </w:tr>
      <w:tr w:rsidR="00057CE4" w:rsidRPr="00792DEA" w14:paraId="0F1AF993"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136A074"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7B67E5F"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t>Mostrar_Reporte</w:t>
            </w:r>
          </w:p>
        </w:tc>
      </w:tr>
      <w:tr w:rsidR="00057CE4" w:rsidRPr="00792DEA" w14:paraId="7A4A086F"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8E547EF"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F0552E6"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 xml:space="preserve">Fecha (mm/yyyy) </w:t>
            </w:r>
          </w:p>
        </w:tc>
      </w:tr>
      <w:tr w:rsidR="00057CE4" w:rsidRPr="00792DEA" w14:paraId="2CDD4925"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5328416"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E01F9E9"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Se obtiene la fecha en la que se desea generar el reporte y se ratifica que se encuentre entre el tiempo de funcionamiento del sistema, certificado esto se presenta el informe.  </w:t>
            </w:r>
          </w:p>
        </w:tc>
      </w:tr>
      <w:tr w:rsidR="00057CE4" w:rsidRPr="00792DEA" w14:paraId="6DE9B566"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04BE0B1"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9F7AE62"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Se muestra un reporte concerniente a la fecha ingresada seg</w:t>
            </w:r>
            <w:r w:rsidRPr="00792DEA">
              <w:rPr>
                <w:rFonts w:ascii="Calibri" w:eastAsia="Calibri" w:hAnsi="Calibri" w:cs="Calibri"/>
                <w:lang w:eastAsia="ja-JP"/>
              </w:rPr>
              <w:t>ú</w:t>
            </w:r>
            <w:r w:rsidRPr="00792DEA">
              <w:rPr>
                <w:rFonts w:ascii="Aparajita" w:hAnsi="Aparajita" w:cs="Aparajita"/>
                <w:lang w:eastAsia="ja-JP"/>
              </w:rPr>
              <w:t>n informaci</w:t>
            </w:r>
            <w:r w:rsidRPr="00792DEA">
              <w:rPr>
                <w:rFonts w:ascii="Calibri" w:eastAsia="Calibri" w:hAnsi="Calibri" w:cs="Calibri"/>
                <w:lang w:eastAsia="ja-JP"/>
              </w:rPr>
              <w:t>ó</w:t>
            </w:r>
            <w:r w:rsidRPr="00792DEA">
              <w:rPr>
                <w:rFonts w:ascii="Aparajita" w:hAnsi="Aparajita" w:cs="Aparajita"/>
                <w:lang w:eastAsia="ja-JP"/>
              </w:rPr>
              <w:t>n existente en el sistema.</w:t>
            </w:r>
          </w:p>
        </w:tc>
      </w:tr>
      <w:tr w:rsidR="00057CE4" w:rsidRPr="00792DEA" w14:paraId="2E9F5582"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9E0F50E"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625DC40"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757F45A2"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no funcional </w:t>
            </w:r>
          </w:p>
        </w:tc>
      </w:tr>
      <w:tr w:rsidR="00057CE4" w:rsidRPr="00792DEA" w14:paraId="75C2A6DE"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1A0273B"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80DD574"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7DBB551A"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8889C9"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5C1AB6AA" w14:textId="77777777" w:rsidR="00057CE4" w:rsidRPr="00792DEA" w:rsidRDefault="00057CE4" w:rsidP="00057CE4">
            <w:pPr>
              <w:spacing w:line="240" w:lineRule="auto"/>
              <w:jc w:val="both"/>
              <w:rPr>
                <w:rFonts w:ascii="Aparajita" w:hAnsi="Aparajita" w:cs="Aparajita"/>
                <w:sz w:val="28"/>
                <w:szCs w:val="28"/>
              </w:rPr>
            </w:pPr>
            <w:r w:rsidRPr="00792DEA">
              <w:rPr>
                <w:rFonts w:ascii="Aparajita" w:hAnsi="Aparajita" w:cs="Aparajita"/>
                <w:sz w:val="28"/>
                <w:szCs w:val="28"/>
              </w:rPr>
              <w:t>Cualquier perfil del sistema tendr</w:t>
            </w:r>
            <w:r w:rsidRPr="00792DEA">
              <w:rPr>
                <w:rFonts w:ascii="Calibri" w:eastAsia="Calibri" w:hAnsi="Calibri" w:cs="Calibri"/>
                <w:sz w:val="28"/>
                <w:szCs w:val="28"/>
              </w:rPr>
              <w:t>á</w:t>
            </w:r>
            <w:r w:rsidRPr="00792DEA">
              <w:rPr>
                <w:rFonts w:ascii="Aparajita" w:hAnsi="Aparajita" w:cs="Aparajita"/>
                <w:sz w:val="28"/>
                <w:szCs w:val="28"/>
              </w:rPr>
              <w:t xml:space="preserve"> la posibilidad de generar un reporte en cualquier momento, el cual mostrar</w:t>
            </w:r>
            <w:r w:rsidRPr="00792DEA">
              <w:rPr>
                <w:rFonts w:ascii="Calibri" w:eastAsia="Calibri" w:hAnsi="Calibri" w:cs="Calibri"/>
                <w:sz w:val="28"/>
                <w:szCs w:val="28"/>
              </w:rPr>
              <w:t>á</w:t>
            </w:r>
            <w:r w:rsidRPr="00792DEA">
              <w:rPr>
                <w:rFonts w:ascii="Aparajita" w:hAnsi="Aparajita" w:cs="Aparajita"/>
                <w:sz w:val="28"/>
                <w:szCs w:val="28"/>
              </w:rPr>
              <w:t xml:space="preserve"> la informaci</w:t>
            </w:r>
            <w:r w:rsidRPr="00792DEA">
              <w:rPr>
                <w:rFonts w:ascii="Calibri" w:eastAsia="Calibri" w:hAnsi="Calibri" w:cs="Calibri"/>
                <w:sz w:val="28"/>
                <w:szCs w:val="28"/>
              </w:rPr>
              <w:t>ó</w:t>
            </w:r>
            <w:r w:rsidRPr="00792DEA">
              <w:rPr>
                <w:rFonts w:ascii="Aparajita" w:hAnsi="Aparajita" w:cs="Aparajita"/>
                <w:sz w:val="28"/>
                <w:szCs w:val="28"/>
              </w:rPr>
              <w:t>n del mes actual, la cual ser</w:t>
            </w:r>
            <w:r w:rsidRPr="00792DEA">
              <w:rPr>
                <w:rFonts w:ascii="Calibri" w:eastAsia="Calibri" w:hAnsi="Calibri" w:cs="Calibri"/>
                <w:sz w:val="28"/>
                <w:szCs w:val="28"/>
              </w:rPr>
              <w:t>á</w:t>
            </w:r>
            <w:r w:rsidRPr="00792DEA">
              <w:rPr>
                <w:rFonts w:ascii="Aparajita" w:hAnsi="Aparajita" w:cs="Aparajita"/>
                <w:sz w:val="28"/>
                <w:szCs w:val="28"/>
              </w:rPr>
              <w:t>: C</w:t>
            </w:r>
            <w:r w:rsidRPr="00792DEA">
              <w:rPr>
                <w:rFonts w:ascii="Calibri" w:eastAsia="Calibri" w:hAnsi="Calibri" w:cs="Calibri"/>
                <w:sz w:val="28"/>
                <w:szCs w:val="28"/>
              </w:rPr>
              <w:t>ó</w:t>
            </w:r>
            <w:r w:rsidRPr="00792DEA">
              <w:rPr>
                <w:rFonts w:ascii="Aparajita" w:hAnsi="Aparajita" w:cs="Aparajita"/>
                <w:sz w:val="28"/>
                <w:szCs w:val="28"/>
              </w:rPr>
              <w:t>digo del art</w:t>
            </w:r>
            <w:r w:rsidRPr="00792DEA">
              <w:rPr>
                <w:rFonts w:ascii="Calibri" w:eastAsia="Calibri" w:hAnsi="Calibri" w:cs="Calibri"/>
                <w:sz w:val="28"/>
                <w:szCs w:val="28"/>
              </w:rPr>
              <w:t>í</w:t>
            </w:r>
            <w:r w:rsidRPr="00792DEA">
              <w:rPr>
                <w:rFonts w:ascii="Aparajita" w:hAnsi="Aparajita" w:cs="Aparajita"/>
                <w:sz w:val="28"/>
                <w:szCs w:val="28"/>
              </w:rPr>
              <w:t>culo, Nombre del art</w:t>
            </w:r>
            <w:r w:rsidRPr="00792DEA">
              <w:rPr>
                <w:rFonts w:ascii="Calibri" w:eastAsia="Calibri" w:hAnsi="Calibri" w:cs="Calibri"/>
                <w:sz w:val="28"/>
                <w:szCs w:val="28"/>
              </w:rPr>
              <w:t>í</w:t>
            </w:r>
            <w:r w:rsidRPr="00792DEA">
              <w:rPr>
                <w:rFonts w:ascii="Aparajita" w:hAnsi="Aparajita" w:cs="Aparajita"/>
                <w:sz w:val="28"/>
                <w:szCs w:val="28"/>
              </w:rPr>
              <w:t>culo, Stock a principio de mes, Ingresos en el mes, Salidas en el mes y Stock actual.</w:t>
            </w:r>
          </w:p>
          <w:p w14:paraId="07DE7F03" w14:textId="77777777" w:rsidR="00057CE4" w:rsidRPr="00792DEA" w:rsidRDefault="00057CE4" w:rsidP="00057CE4">
            <w:pPr>
              <w:spacing w:line="240" w:lineRule="auto"/>
              <w:jc w:val="both"/>
              <w:rPr>
                <w:rFonts w:ascii="Aparajita" w:hAnsi="Aparajita" w:cs="Aparajita"/>
                <w:i/>
                <w:lang w:eastAsia="ja-JP"/>
              </w:rPr>
            </w:pPr>
            <w:r w:rsidRPr="00792DEA">
              <w:rPr>
                <w:rFonts w:ascii="Aparajita" w:hAnsi="Aparajita" w:cs="Aparajita"/>
                <w:sz w:val="28"/>
                <w:szCs w:val="28"/>
              </w:rPr>
              <w:t>Cualquier perfil tendr</w:t>
            </w:r>
            <w:r w:rsidRPr="00792DEA">
              <w:rPr>
                <w:rFonts w:ascii="Calibri" w:eastAsia="Calibri" w:hAnsi="Calibri" w:cs="Calibri"/>
                <w:sz w:val="28"/>
                <w:szCs w:val="28"/>
              </w:rPr>
              <w:t>á</w:t>
            </w:r>
            <w:r w:rsidRPr="00792DEA">
              <w:rPr>
                <w:rFonts w:ascii="Aparajita" w:hAnsi="Aparajita" w:cs="Aparajita"/>
                <w:sz w:val="28"/>
                <w:szCs w:val="28"/>
              </w:rPr>
              <w:t xml:space="preserve"> la opci</w:t>
            </w:r>
            <w:r w:rsidRPr="00792DEA">
              <w:rPr>
                <w:rFonts w:ascii="Calibri" w:eastAsia="Calibri" w:hAnsi="Calibri" w:cs="Calibri"/>
                <w:sz w:val="28"/>
                <w:szCs w:val="28"/>
              </w:rPr>
              <w:t>ó</w:t>
            </w:r>
            <w:r w:rsidRPr="00792DEA">
              <w:rPr>
                <w:rFonts w:ascii="Aparajita" w:hAnsi="Aparajita" w:cs="Aparajita"/>
                <w:sz w:val="28"/>
                <w:szCs w:val="28"/>
              </w:rPr>
              <w:t>n de ver el historial de cualquier mes anterior al actual.</w:t>
            </w:r>
          </w:p>
        </w:tc>
      </w:tr>
    </w:tbl>
    <w:p w14:paraId="16BCBD6F"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13. RF004 Mostrar reporte</w:t>
      </w:r>
    </w:p>
    <w:p w14:paraId="61BC0FE2"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06BA32A9"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303643E7"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2CD7CBD6"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6DB39F31" w14:textId="77777777" w:rsidR="00057CE4" w:rsidRPr="00792DEA" w:rsidRDefault="00057CE4" w:rsidP="00057CE4">
      <w:pPr>
        <w:pStyle w:val="Prrafodelista"/>
        <w:spacing w:line="240" w:lineRule="auto"/>
        <w:ind w:left="360"/>
        <w:jc w:val="both"/>
        <w:rPr>
          <w:rFonts w:ascii="Aparajita" w:hAnsi="Aparajita" w:cs="Aparajita"/>
          <w:sz w:val="20"/>
          <w:szCs w:val="20"/>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7779196E"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EEEFB76"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1319DA1"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RF005</w:t>
            </w:r>
          </w:p>
        </w:tc>
      </w:tr>
      <w:tr w:rsidR="00057CE4" w:rsidRPr="00792DEA" w14:paraId="31533801"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BD17908"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E1D33A6"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t>Crear_Producto.</w:t>
            </w:r>
          </w:p>
        </w:tc>
      </w:tr>
      <w:tr w:rsidR="00057CE4" w:rsidRPr="00792DEA" w14:paraId="50E687D2"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09849E4"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D578D43"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Nombre</w:t>
            </w:r>
          </w:p>
          <w:p w14:paraId="32D33096"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C</w:t>
            </w:r>
            <w:r w:rsidRPr="00792DEA">
              <w:rPr>
                <w:rFonts w:ascii="Calibri" w:eastAsia="Calibri" w:hAnsi="Calibri" w:cs="Calibri"/>
                <w:lang w:eastAsia="ja-JP"/>
              </w:rPr>
              <w:t>ó</w:t>
            </w:r>
            <w:r w:rsidRPr="00792DEA">
              <w:rPr>
                <w:rFonts w:ascii="Aparajita" w:hAnsi="Aparajita" w:cs="Aparajita"/>
                <w:lang w:eastAsia="ja-JP"/>
              </w:rPr>
              <w:t>digo</w:t>
            </w:r>
          </w:p>
          <w:p w14:paraId="6AFBBDE3"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Stock</w:t>
            </w:r>
          </w:p>
          <w:p w14:paraId="56B08DAC"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Precio unitario</w:t>
            </w:r>
          </w:p>
          <w:p w14:paraId="4E37E204"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 xml:space="preserve">Precio total </w:t>
            </w:r>
          </w:p>
        </w:tc>
      </w:tr>
      <w:tr w:rsidR="00057CE4" w:rsidRPr="00792DEA" w14:paraId="111EB744"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6F5715C"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lastRenderedPageBreak/>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10AA9BF"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Se obtienen los datos del nuevo producto y se guardan tras una validaci</w:t>
            </w:r>
            <w:r w:rsidRPr="00792DEA">
              <w:rPr>
                <w:rFonts w:ascii="Calibri" w:eastAsia="Calibri" w:hAnsi="Calibri" w:cs="Calibri"/>
                <w:lang w:eastAsia="ja-JP"/>
              </w:rPr>
              <w:t>ó</w:t>
            </w:r>
            <w:r w:rsidRPr="00792DEA">
              <w:rPr>
                <w:rFonts w:ascii="Aparajita" w:hAnsi="Aparajita" w:cs="Aparajita"/>
                <w:lang w:eastAsia="ja-JP"/>
              </w:rPr>
              <w:t>n de la informaci</w:t>
            </w:r>
            <w:r w:rsidRPr="00792DEA">
              <w:rPr>
                <w:rFonts w:ascii="Calibri" w:eastAsia="Calibri" w:hAnsi="Calibri" w:cs="Calibri"/>
                <w:lang w:eastAsia="ja-JP"/>
              </w:rPr>
              <w:t>ó</w:t>
            </w:r>
            <w:r w:rsidRPr="00792DEA">
              <w:rPr>
                <w:rFonts w:ascii="Aparajita" w:hAnsi="Aparajita" w:cs="Aparajita"/>
                <w:lang w:eastAsia="ja-JP"/>
              </w:rPr>
              <w:t xml:space="preserve">n ingresada, por </w:t>
            </w:r>
            <w:r w:rsidRPr="00792DEA">
              <w:rPr>
                <w:rFonts w:ascii="Calibri" w:eastAsia="Calibri" w:hAnsi="Calibri" w:cs="Calibri"/>
                <w:lang w:eastAsia="ja-JP"/>
              </w:rPr>
              <w:t>ú</w:t>
            </w:r>
            <w:r w:rsidRPr="00792DEA">
              <w:rPr>
                <w:rFonts w:ascii="Aparajita" w:hAnsi="Aparajita" w:cs="Aparajita"/>
                <w:lang w:eastAsia="ja-JP"/>
              </w:rPr>
              <w:t xml:space="preserve">ltimo se notifica el </w:t>
            </w:r>
            <w:r w:rsidRPr="00792DEA">
              <w:rPr>
                <w:rFonts w:ascii="Calibri" w:eastAsia="Calibri" w:hAnsi="Calibri" w:cs="Calibri"/>
                <w:lang w:eastAsia="ja-JP"/>
              </w:rPr>
              <w:t>é</w:t>
            </w:r>
            <w:r w:rsidRPr="00792DEA">
              <w:rPr>
                <w:rFonts w:ascii="Aparajita" w:hAnsi="Aparajita" w:cs="Aparajita"/>
                <w:lang w:eastAsia="ja-JP"/>
              </w:rPr>
              <w:t>xito del almacenamiento.</w:t>
            </w:r>
          </w:p>
        </w:tc>
      </w:tr>
      <w:tr w:rsidR="00057CE4" w:rsidRPr="00792DEA" w14:paraId="79E9357A"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696BFE"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160CEC6"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Se muestra un mensaje notificando el </w:t>
            </w:r>
            <w:r w:rsidRPr="00792DEA">
              <w:rPr>
                <w:rFonts w:ascii="Calibri" w:eastAsia="Calibri" w:hAnsi="Calibri" w:cs="Calibri"/>
                <w:lang w:eastAsia="ja-JP"/>
              </w:rPr>
              <w:t>é</w:t>
            </w:r>
            <w:r w:rsidRPr="00792DEA">
              <w:rPr>
                <w:rFonts w:ascii="Aparajita" w:hAnsi="Aparajita" w:cs="Aparajita"/>
                <w:lang w:eastAsia="ja-JP"/>
              </w:rPr>
              <w:t>xito de la informaci</w:t>
            </w:r>
            <w:r w:rsidRPr="00792DEA">
              <w:rPr>
                <w:rFonts w:ascii="Calibri" w:eastAsia="Calibri" w:hAnsi="Calibri" w:cs="Calibri"/>
                <w:lang w:eastAsia="ja-JP"/>
              </w:rPr>
              <w:t>ó</w:t>
            </w:r>
            <w:r w:rsidRPr="00792DEA">
              <w:rPr>
                <w:rFonts w:ascii="Aparajita" w:hAnsi="Aparajita" w:cs="Aparajita"/>
                <w:lang w:eastAsia="ja-JP"/>
              </w:rPr>
              <w:t xml:space="preserve">n ingresada. </w:t>
            </w:r>
          </w:p>
        </w:tc>
      </w:tr>
      <w:tr w:rsidR="00057CE4" w:rsidRPr="00792DEA" w14:paraId="6878CC04"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B58854"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93BB90A"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533662CA"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no funcional </w:t>
            </w:r>
          </w:p>
        </w:tc>
      </w:tr>
      <w:tr w:rsidR="00057CE4" w:rsidRPr="00792DEA" w14:paraId="494712E0"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37B4E7"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D2400FF"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7F87E478"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6ABE5DB"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4B9DCB2A" w14:textId="77777777" w:rsidR="00057CE4" w:rsidRPr="00792DEA" w:rsidRDefault="00057CE4" w:rsidP="00057CE4">
            <w:pPr>
              <w:spacing w:line="240" w:lineRule="auto"/>
              <w:jc w:val="both"/>
              <w:rPr>
                <w:rFonts w:ascii="Aparajita" w:hAnsi="Aparajita" w:cs="Aparajita"/>
                <w:i/>
                <w:lang w:eastAsia="ja-JP"/>
              </w:rPr>
            </w:pPr>
            <w:r w:rsidRPr="00792DEA">
              <w:rPr>
                <w:rFonts w:ascii="Aparajita" w:hAnsi="Aparajita" w:cs="Aparajita"/>
                <w:sz w:val="28"/>
                <w:szCs w:val="28"/>
              </w:rPr>
              <w:t>Cualquier perfil de sistema tendr</w:t>
            </w:r>
            <w:r w:rsidRPr="00792DEA">
              <w:rPr>
                <w:rFonts w:ascii="Calibri" w:eastAsia="Calibri" w:hAnsi="Calibri" w:cs="Calibri"/>
                <w:sz w:val="28"/>
                <w:szCs w:val="28"/>
              </w:rPr>
              <w:t>á</w:t>
            </w:r>
            <w:r w:rsidRPr="00792DEA">
              <w:rPr>
                <w:rFonts w:ascii="Aparajita" w:hAnsi="Aparajita" w:cs="Aparajita"/>
                <w:sz w:val="28"/>
                <w:szCs w:val="28"/>
              </w:rPr>
              <w:t xml:space="preserve"> la posibilidad de crear un producto</w:t>
            </w:r>
          </w:p>
        </w:tc>
      </w:tr>
    </w:tbl>
    <w:p w14:paraId="1B54C41C"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14. RF005 Crear producto</w:t>
      </w:r>
    </w:p>
    <w:p w14:paraId="1DF42B09"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3B23A8F9"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621634D8"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08F61AE3"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647236D4" w14:textId="77777777" w:rsidR="00057CE4" w:rsidRPr="00792DEA" w:rsidRDefault="00057CE4" w:rsidP="00057CE4">
      <w:pPr>
        <w:pStyle w:val="Prrafodelista"/>
        <w:spacing w:line="240" w:lineRule="auto"/>
        <w:ind w:left="360"/>
        <w:jc w:val="both"/>
        <w:rPr>
          <w:rFonts w:ascii="Aparajita" w:hAnsi="Aparajita" w:cs="Aparajita"/>
          <w:sz w:val="20"/>
          <w:szCs w:val="20"/>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12153830"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AE3DFB"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38C8D4B"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RF006</w:t>
            </w:r>
          </w:p>
        </w:tc>
      </w:tr>
      <w:tr w:rsidR="00057CE4" w:rsidRPr="00792DEA" w14:paraId="45330B59"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31936EB"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95CB908"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Agregar_Existencias_Producto</w:t>
            </w:r>
          </w:p>
        </w:tc>
      </w:tr>
      <w:tr w:rsidR="00057CE4" w:rsidRPr="00792DEA" w14:paraId="71DE0EBD"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2472BF3"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6DE238"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C</w:t>
            </w:r>
            <w:r w:rsidRPr="00792DEA">
              <w:rPr>
                <w:rFonts w:ascii="Calibri" w:eastAsia="Calibri" w:hAnsi="Calibri" w:cs="Calibri"/>
                <w:lang w:eastAsia="ja-JP"/>
              </w:rPr>
              <w:t>ó</w:t>
            </w:r>
            <w:r w:rsidRPr="00792DEA">
              <w:rPr>
                <w:rFonts w:ascii="Aparajita" w:hAnsi="Aparajita" w:cs="Aparajita"/>
                <w:lang w:eastAsia="ja-JP"/>
              </w:rPr>
              <w:t>digo</w:t>
            </w:r>
          </w:p>
          <w:p w14:paraId="058C4920"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 xml:space="preserve">Cantidad </w:t>
            </w:r>
          </w:p>
        </w:tc>
      </w:tr>
      <w:tr w:rsidR="00057CE4" w:rsidRPr="00792DEA" w14:paraId="707A1CF9"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E858C0"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2A1B3C3"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Se obtienen los datos y se muestra la informaci</w:t>
            </w:r>
            <w:r w:rsidRPr="00792DEA">
              <w:rPr>
                <w:rFonts w:ascii="Calibri" w:eastAsia="Calibri" w:hAnsi="Calibri" w:cs="Calibri"/>
                <w:lang w:eastAsia="ja-JP"/>
              </w:rPr>
              <w:t>ó</w:t>
            </w:r>
            <w:r w:rsidRPr="00792DEA">
              <w:rPr>
                <w:rFonts w:ascii="Aparajita" w:hAnsi="Aparajita" w:cs="Aparajita"/>
                <w:lang w:eastAsia="ja-JP"/>
              </w:rPr>
              <w:t>n ingresada tras ser validada por el sistema, luego de  realizar todas las  adiciones de stock a los productos, se almacena y actualiza la informaci</w:t>
            </w:r>
            <w:r w:rsidRPr="00792DEA">
              <w:rPr>
                <w:rFonts w:ascii="Calibri" w:eastAsia="Calibri" w:hAnsi="Calibri" w:cs="Calibri"/>
                <w:lang w:eastAsia="ja-JP"/>
              </w:rPr>
              <w:t>ó</w:t>
            </w:r>
            <w:r w:rsidRPr="00792DEA">
              <w:rPr>
                <w:rFonts w:ascii="Aparajita" w:hAnsi="Aparajita" w:cs="Aparajita"/>
                <w:lang w:eastAsia="ja-JP"/>
              </w:rPr>
              <w:t>n.</w:t>
            </w:r>
          </w:p>
        </w:tc>
      </w:tr>
      <w:tr w:rsidR="00057CE4" w:rsidRPr="00792DEA" w14:paraId="502D34A9"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B67432"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D945FD4"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Se visualizara  la informaci</w:t>
            </w:r>
            <w:r w:rsidRPr="00792DEA">
              <w:rPr>
                <w:rFonts w:ascii="Calibri" w:eastAsia="Calibri" w:hAnsi="Calibri" w:cs="Calibri"/>
                <w:lang w:eastAsia="ja-JP"/>
              </w:rPr>
              <w:t>ó</w:t>
            </w:r>
            <w:r w:rsidRPr="00792DEA">
              <w:rPr>
                <w:rFonts w:ascii="Aparajita" w:hAnsi="Aparajita" w:cs="Aparajita"/>
                <w:lang w:eastAsia="ja-JP"/>
              </w:rPr>
              <w:t>n de la transacci</w:t>
            </w:r>
            <w:r w:rsidRPr="00792DEA">
              <w:rPr>
                <w:rFonts w:ascii="Calibri" w:eastAsia="Calibri" w:hAnsi="Calibri" w:cs="Calibri"/>
                <w:lang w:eastAsia="ja-JP"/>
              </w:rPr>
              <w:t>ó</w:t>
            </w:r>
            <w:r w:rsidRPr="00792DEA">
              <w:rPr>
                <w:rFonts w:ascii="Aparajita" w:hAnsi="Aparajita" w:cs="Aparajita"/>
                <w:lang w:eastAsia="ja-JP"/>
              </w:rPr>
              <w:t>n realizada.</w:t>
            </w:r>
          </w:p>
        </w:tc>
      </w:tr>
      <w:tr w:rsidR="00057CE4" w:rsidRPr="00792DEA" w14:paraId="6E5F391B"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14A1FC4"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3B1A361"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10D59FC6"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no funcional </w:t>
            </w:r>
          </w:p>
        </w:tc>
      </w:tr>
      <w:tr w:rsidR="00057CE4" w:rsidRPr="00792DEA" w14:paraId="73F7F4F0"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1EBA44"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3DCAD79"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334D0A71"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A7C904E"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67B8B037" w14:textId="77777777" w:rsidR="00057CE4" w:rsidRPr="00792DEA" w:rsidRDefault="00057CE4" w:rsidP="00057CE4">
            <w:pPr>
              <w:spacing w:line="240" w:lineRule="auto"/>
              <w:jc w:val="both"/>
              <w:rPr>
                <w:rFonts w:ascii="Aparajita" w:hAnsi="Aparajita" w:cs="Aparajita"/>
                <w:i/>
                <w:lang w:eastAsia="ja-JP"/>
              </w:rPr>
            </w:pPr>
            <w:r w:rsidRPr="00792DEA">
              <w:rPr>
                <w:rFonts w:ascii="Aparajita" w:hAnsi="Aparajita" w:cs="Aparajita"/>
                <w:sz w:val="28"/>
                <w:szCs w:val="28"/>
              </w:rPr>
              <w:t>Cualquier perfil del sistema tendr</w:t>
            </w:r>
            <w:r w:rsidRPr="00792DEA">
              <w:rPr>
                <w:rFonts w:ascii="Calibri" w:eastAsia="Calibri" w:hAnsi="Calibri" w:cs="Calibri"/>
                <w:sz w:val="28"/>
                <w:szCs w:val="28"/>
              </w:rPr>
              <w:t>á</w:t>
            </w:r>
            <w:r w:rsidRPr="00792DEA">
              <w:rPr>
                <w:rFonts w:ascii="Aparajita" w:hAnsi="Aparajita" w:cs="Aparajita"/>
                <w:sz w:val="28"/>
                <w:szCs w:val="28"/>
              </w:rPr>
              <w:t xml:space="preserve"> la posibilidad de agregar existencias a un producto determinado.</w:t>
            </w:r>
          </w:p>
        </w:tc>
      </w:tr>
    </w:tbl>
    <w:p w14:paraId="2D967070"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15. RF006 Agregar existencias</w:t>
      </w:r>
    </w:p>
    <w:p w14:paraId="7F6434ED"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424F69CC"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7B9AA121"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76247003"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6EEA1B33"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262253F6"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0DFBD585"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113AF7EE"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1E462A2C" w14:textId="77777777" w:rsidR="00057CE4" w:rsidRPr="00792DEA" w:rsidRDefault="00057CE4" w:rsidP="00057CE4">
      <w:pPr>
        <w:pStyle w:val="Prrafodelista"/>
        <w:spacing w:line="240" w:lineRule="auto"/>
        <w:ind w:left="360"/>
        <w:jc w:val="both"/>
        <w:rPr>
          <w:rFonts w:ascii="Aparajita" w:hAnsi="Aparajita" w:cs="Aparajita"/>
          <w:sz w:val="20"/>
          <w:szCs w:val="20"/>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756746EC"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4CCA31E"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99A742A"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RF007</w:t>
            </w:r>
          </w:p>
        </w:tc>
      </w:tr>
      <w:tr w:rsidR="00057CE4" w:rsidRPr="00792DEA" w14:paraId="5E45FB14"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618B982"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D9167BF"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Modificar_ Estado_Producto</w:t>
            </w:r>
          </w:p>
        </w:tc>
      </w:tr>
      <w:tr w:rsidR="00057CE4" w:rsidRPr="00792DEA" w14:paraId="09918E95"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BE0F4C"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F5DB911"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 xml:space="preserve">Seleccionar el estado. </w:t>
            </w:r>
          </w:p>
        </w:tc>
      </w:tr>
      <w:tr w:rsidR="00057CE4" w:rsidRPr="00792DEA" w14:paraId="17F06106"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178F98"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2EC8D2B"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Buscar en la lista de productos activos o inactivos aquel que se va a habilitar o inhabilitar, se selecciona y autom</w:t>
            </w:r>
            <w:r w:rsidRPr="00792DEA">
              <w:rPr>
                <w:rFonts w:ascii="Calibri" w:eastAsia="Calibri" w:hAnsi="Calibri" w:cs="Calibri"/>
                <w:lang w:eastAsia="ja-JP"/>
              </w:rPr>
              <w:t>á</w:t>
            </w:r>
            <w:r w:rsidRPr="00792DEA">
              <w:rPr>
                <w:rFonts w:ascii="Aparajita" w:hAnsi="Aparajita" w:cs="Aparajita"/>
                <w:lang w:eastAsia="ja-JP"/>
              </w:rPr>
              <w:t>ticamente cambia el estado en el que se encuentra.</w:t>
            </w:r>
          </w:p>
        </w:tc>
      </w:tr>
      <w:tr w:rsidR="00057CE4" w:rsidRPr="00792DEA" w14:paraId="529DD1FF"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BC6D1B5"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lastRenderedPageBreak/>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68053E"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De acuerdo al estado impuesto al producto este tendr</w:t>
            </w:r>
            <w:r w:rsidRPr="00792DEA">
              <w:rPr>
                <w:rFonts w:ascii="Calibri" w:eastAsia="Calibri" w:hAnsi="Calibri" w:cs="Calibri"/>
                <w:lang w:eastAsia="ja-JP"/>
              </w:rPr>
              <w:t>á</w:t>
            </w:r>
            <w:r w:rsidRPr="00792DEA">
              <w:rPr>
                <w:rFonts w:ascii="Aparajita" w:hAnsi="Aparajita" w:cs="Aparajita"/>
                <w:lang w:eastAsia="ja-JP"/>
              </w:rPr>
              <w:t xml:space="preserve"> o no, entradas y/o salidas. </w:t>
            </w:r>
          </w:p>
        </w:tc>
      </w:tr>
      <w:tr w:rsidR="00057CE4" w:rsidRPr="00792DEA" w14:paraId="7A94F474"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B8DFF81"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18F9F80"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5DE6CEB6"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no funcional </w:t>
            </w:r>
          </w:p>
        </w:tc>
      </w:tr>
      <w:tr w:rsidR="00057CE4" w:rsidRPr="00792DEA" w14:paraId="0E3BED13"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F730C43"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BAA4593"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2021C8D3"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02AF1F"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7E04FB18" w14:textId="77777777" w:rsidR="00057CE4" w:rsidRPr="00792DEA" w:rsidRDefault="00057CE4" w:rsidP="00057CE4">
            <w:pPr>
              <w:pStyle w:val="Sinespaciado"/>
              <w:jc w:val="both"/>
              <w:rPr>
                <w:rFonts w:ascii="Aparajita" w:hAnsi="Aparajita" w:cs="Aparajita"/>
                <w:i/>
                <w:lang w:eastAsia="ja-JP"/>
              </w:rPr>
            </w:pPr>
            <w:r w:rsidRPr="00792DEA">
              <w:rPr>
                <w:rFonts w:ascii="Aparajita" w:hAnsi="Aparajita" w:cs="Aparajita"/>
                <w:sz w:val="28"/>
                <w:szCs w:val="28"/>
              </w:rPr>
              <w:t>Cualquier perfil del sistema tendr</w:t>
            </w:r>
            <w:r w:rsidRPr="00792DEA">
              <w:rPr>
                <w:rFonts w:ascii="Calibri" w:eastAsia="Calibri" w:hAnsi="Calibri" w:cs="Calibri"/>
                <w:sz w:val="28"/>
                <w:szCs w:val="28"/>
              </w:rPr>
              <w:t>á</w:t>
            </w:r>
            <w:r w:rsidRPr="00792DEA">
              <w:rPr>
                <w:rFonts w:ascii="Aparajita" w:hAnsi="Aparajita" w:cs="Aparajita"/>
                <w:sz w:val="28"/>
                <w:szCs w:val="28"/>
              </w:rPr>
              <w:t xml:space="preserve"> la posibilidad de modificar el estado de un producto del inventario, el cual no se eliminar</w:t>
            </w:r>
            <w:r w:rsidRPr="00792DEA">
              <w:rPr>
                <w:rFonts w:ascii="Calibri" w:eastAsia="Calibri" w:hAnsi="Calibri" w:cs="Calibri"/>
                <w:sz w:val="28"/>
                <w:szCs w:val="28"/>
              </w:rPr>
              <w:t>á</w:t>
            </w:r>
            <w:r w:rsidRPr="00792DEA">
              <w:rPr>
                <w:rFonts w:ascii="Aparajita" w:hAnsi="Aparajita" w:cs="Aparajita"/>
                <w:sz w:val="28"/>
                <w:szCs w:val="28"/>
              </w:rPr>
              <w:t xml:space="preserve"> del sistema, pero no podr</w:t>
            </w:r>
            <w:r w:rsidRPr="00792DEA">
              <w:rPr>
                <w:rFonts w:ascii="Calibri" w:eastAsia="Calibri" w:hAnsi="Calibri" w:cs="Calibri"/>
                <w:sz w:val="28"/>
                <w:szCs w:val="28"/>
              </w:rPr>
              <w:t>á</w:t>
            </w:r>
            <w:r w:rsidRPr="00792DEA">
              <w:rPr>
                <w:rFonts w:ascii="Aparajita" w:hAnsi="Aparajita" w:cs="Aparajita"/>
                <w:sz w:val="28"/>
                <w:szCs w:val="28"/>
              </w:rPr>
              <w:t xml:space="preserve"> ser visualizado al momento de realizar cualquier transacci</w:t>
            </w:r>
            <w:r w:rsidRPr="00792DEA">
              <w:rPr>
                <w:rFonts w:ascii="Calibri" w:eastAsia="Calibri" w:hAnsi="Calibri" w:cs="Calibri"/>
                <w:sz w:val="28"/>
                <w:szCs w:val="28"/>
              </w:rPr>
              <w:t>ó</w:t>
            </w:r>
            <w:r w:rsidRPr="00792DEA">
              <w:rPr>
                <w:rFonts w:ascii="Aparajita" w:hAnsi="Aparajita" w:cs="Aparajita"/>
                <w:sz w:val="28"/>
                <w:szCs w:val="28"/>
              </w:rPr>
              <w:t>n en caso de estar inhabilitado, esto con el fin de no afectar el historial de los d</w:t>
            </w:r>
            <w:r w:rsidRPr="00792DEA">
              <w:rPr>
                <w:rFonts w:ascii="Calibri" w:eastAsia="Calibri" w:hAnsi="Calibri" w:cs="Calibri"/>
                <w:sz w:val="28"/>
                <w:szCs w:val="28"/>
              </w:rPr>
              <w:t>í</w:t>
            </w:r>
            <w:r w:rsidRPr="00792DEA">
              <w:rPr>
                <w:rFonts w:ascii="Aparajita" w:hAnsi="Aparajita" w:cs="Aparajita"/>
                <w:sz w:val="28"/>
                <w:szCs w:val="28"/>
              </w:rPr>
              <w:t>as o meses anteriores a su cambio.</w:t>
            </w:r>
          </w:p>
        </w:tc>
      </w:tr>
    </w:tbl>
    <w:p w14:paraId="4B21F8EE"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16. RF007 Modificar el estado de un producto</w:t>
      </w:r>
    </w:p>
    <w:p w14:paraId="715797BA"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4864AF88"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59AEE313"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254A349C" w14:textId="77777777" w:rsidR="00057CE4" w:rsidRPr="00792DEA" w:rsidRDefault="00057CE4" w:rsidP="00057CE4">
      <w:pPr>
        <w:pStyle w:val="Prrafodelista"/>
        <w:spacing w:line="240" w:lineRule="auto"/>
        <w:ind w:left="360"/>
        <w:jc w:val="both"/>
        <w:rPr>
          <w:rFonts w:ascii="Aparajita" w:hAnsi="Aparajita" w:cs="Aparajita"/>
          <w:sz w:val="20"/>
          <w:szCs w:val="20"/>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2F0FE9B7"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D0FCF2"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E849333"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RF008</w:t>
            </w:r>
          </w:p>
        </w:tc>
      </w:tr>
      <w:tr w:rsidR="00057CE4" w:rsidRPr="00792DEA" w14:paraId="60725232"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085D153"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8BC0755"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Registrar_Venta</w:t>
            </w:r>
          </w:p>
        </w:tc>
      </w:tr>
      <w:tr w:rsidR="00057CE4" w:rsidRPr="00792DEA" w14:paraId="632BCE0F"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CC82DFE"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6993D58"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C</w:t>
            </w:r>
            <w:r w:rsidRPr="00792DEA">
              <w:rPr>
                <w:rFonts w:ascii="Calibri" w:eastAsia="Calibri" w:hAnsi="Calibri" w:cs="Calibri"/>
                <w:lang w:eastAsia="ja-JP"/>
              </w:rPr>
              <w:t>ó</w:t>
            </w:r>
            <w:r w:rsidRPr="00792DEA">
              <w:rPr>
                <w:rFonts w:ascii="Aparajita" w:hAnsi="Aparajita" w:cs="Aparajita"/>
                <w:lang w:eastAsia="ja-JP"/>
              </w:rPr>
              <w:t>digo.</w:t>
            </w:r>
          </w:p>
          <w:p w14:paraId="7FD32B29"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Cantidad.</w:t>
            </w:r>
          </w:p>
        </w:tc>
      </w:tr>
      <w:tr w:rsidR="00057CE4" w:rsidRPr="00792DEA" w14:paraId="0C255A30"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28D138E"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933FCF7"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Se obtienen los datos y se muestra la informaci</w:t>
            </w:r>
            <w:r w:rsidRPr="00792DEA">
              <w:rPr>
                <w:rFonts w:ascii="Calibri" w:eastAsia="Calibri" w:hAnsi="Calibri" w:cs="Calibri"/>
                <w:lang w:eastAsia="ja-JP"/>
              </w:rPr>
              <w:t>ó</w:t>
            </w:r>
            <w:r w:rsidRPr="00792DEA">
              <w:rPr>
                <w:rFonts w:ascii="Aparajita" w:hAnsi="Aparajita" w:cs="Aparajita"/>
                <w:lang w:eastAsia="ja-JP"/>
              </w:rPr>
              <w:t>n ingresada tras ser validada por el sistema, luego de  realizar todas las  adiciones de productos para venta, se procede a verificar y finalizar esta.</w:t>
            </w:r>
          </w:p>
          <w:p w14:paraId="7A7C430E"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Por </w:t>
            </w:r>
            <w:r w:rsidRPr="00792DEA">
              <w:rPr>
                <w:rFonts w:ascii="Calibri" w:eastAsia="Calibri" w:hAnsi="Calibri" w:cs="Calibri"/>
                <w:lang w:eastAsia="ja-JP"/>
              </w:rPr>
              <w:t>ú</w:t>
            </w:r>
            <w:r w:rsidRPr="00792DEA">
              <w:rPr>
                <w:rFonts w:ascii="Aparajita" w:hAnsi="Aparajita" w:cs="Aparajita"/>
                <w:lang w:eastAsia="ja-JP"/>
              </w:rPr>
              <w:t>ltimo, se actualiza el stock de los productos registrados en la transacci</w:t>
            </w:r>
            <w:r w:rsidRPr="00792DEA">
              <w:rPr>
                <w:rFonts w:ascii="Calibri" w:eastAsia="Calibri" w:hAnsi="Calibri" w:cs="Calibri"/>
                <w:lang w:eastAsia="ja-JP"/>
              </w:rPr>
              <w:t>ó</w:t>
            </w:r>
            <w:r w:rsidRPr="00792DEA">
              <w:rPr>
                <w:rFonts w:ascii="Aparajita" w:hAnsi="Aparajita" w:cs="Aparajita"/>
                <w:lang w:eastAsia="ja-JP"/>
              </w:rPr>
              <w:t>n de salida.</w:t>
            </w:r>
          </w:p>
        </w:tc>
      </w:tr>
      <w:tr w:rsidR="00057CE4" w:rsidRPr="00792DEA" w14:paraId="0AAFD13C"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0019EB6"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932533B"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Se visualizara  la informaci</w:t>
            </w:r>
            <w:r w:rsidRPr="00792DEA">
              <w:rPr>
                <w:rFonts w:ascii="Calibri" w:eastAsia="Calibri" w:hAnsi="Calibri" w:cs="Calibri"/>
                <w:lang w:eastAsia="ja-JP"/>
              </w:rPr>
              <w:t>ó</w:t>
            </w:r>
            <w:r w:rsidRPr="00792DEA">
              <w:rPr>
                <w:rFonts w:ascii="Aparajita" w:hAnsi="Aparajita" w:cs="Aparajita"/>
                <w:lang w:eastAsia="ja-JP"/>
              </w:rPr>
              <w:t>n de la transacci</w:t>
            </w:r>
            <w:r w:rsidRPr="00792DEA">
              <w:rPr>
                <w:rFonts w:ascii="Calibri" w:eastAsia="Calibri" w:hAnsi="Calibri" w:cs="Calibri"/>
                <w:lang w:eastAsia="ja-JP"/>
              </w:rPr>
              <w:t>ó</w:t>
            </w:r>
            <w:r w:rsidRPr="00792DEA">
              <w:rPr>
                <w:rFonts w:ascii="Aparajita" w:hAnsi="Aparajita" w:cs="Aparajita"/>
                <w:lang w:eastAsia="ja-JP"/>
              </w:rPr>
              <w:t>n realizada.</w:t>
            </w:r>
          </w:p>
        </w:tc>
      </w:tr>
      <w:tr w:rsidR="00057CE4" w:rsidRPr="00792DEA" w14:paraId="6698F529"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5FA9343"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8F0281D"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403FB1E8"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no funcional </w:t>
            </w:r>
          </w:p>
        </w:tc>
      </w:tr>
      <w:tr w:rsidR="00057CE4" w:rsidRPr="00792DEA" w14:paraId="47590660"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502049B"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9777891"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37C2C2F9" w14:textId="77777777" w:rsidTr="00057CE4">
        <w:trPr>
          <w:trHeight w:val="587"/>
        </w:trPr>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567774"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39316A2B" w14:textId="77777777" w:rsidR="00057CE4" w:rsidRPr="00792DEA" w:rsidRDefault="00057CE4" w:rsidP="00057CE4">
            <w:pPr>
              <w:pStyle w:val="Sinespaciado"/>
              <w:jc w:val="both"/>
              <w:rPr>
                <w:rFonts w:ascii="Aparajita" w:hAnsi="Aparajita" w:cs="Aparajita"/>
                <w:i/>
                <w:lang w:eastAsia="ja-JP"/>
              </w:rPr>
            </w:pPr>
            <w:r w:rsidRPr="00792DEA">
              <w:rPr>
                <w:rFonts w:ascii="Aparajita" w:hAnsi="Aparajita" w:cs="Aparajita"/>
                <w:sz w:val="28"/>
                <w:szCs w:val="28"/>
              </w:rPr>
              <w:t>Cualquier perfil del sistema tendr</w:t>
            </w:r>
            <w:r w:rsidRPr="00792DEA">
              <w:rPr>
                <w:rFonts w:ascii="Calibri" w:eastAsia="Calibri" w:hAnsi="Calibri" w:cs="Calibri"/>
                <w:sz w:val="28"/>
                <w:szCs w:val="28"/>
              </w:rPr>
              <w:t>á</w:t>
            </w:r>
            <w:r w:rsidRPr="00792DEA">
              <w:rPr>
                <w:rFonts w:ascii="Aparajita" w:hAnsi="Aparajita" w:cs="Aparajita"/>
                <w:sz w:val="28"/>
                <w:szCs w:val="28"/>
              </w:rPr>
              <w:t xml:space="preserve"> la posibilidad de registrar la venta de un art</w:t>
            </w:r>
            <w:r w:rsidRPr="00792DEA">
              <w:rPr>
                <w:rFonts w:ascii="Calibri" w:eastAsia="Calibri" w:hAnsi="Calibri" w:cs="Calibri"/>
                <w:sz w:val="28"/>
                <w:szCs w:val="28"/>
              </w:rPr>
              <w:t>í</w:t>
            </w:r>
            <w:r w:rsidRPr="00792DEA">
              <w:rPr>
                <w:rFonts w:ascii="Aparajita" w:hAnsi="Aparajita" w:cs="Aparajita"/>
                <w:sz w:val="28"/>
                <w:szCs w:val="28"/>
              </w:rPr>
              <w:t>culo, siempre y cuando est</w:t>
            </w:r>
            <w:r w:rsidRPr="00792DEA">
              <w:rPr>
                <w:rFonts w:ascii="Calibri" w:eastAsia="Calibri" w:hAnsi="Calibri" w:cs="Calibri"/>
                <w:sz w:val="28"/>
                <w:szCs w:val="28"/>
              </w:rPr>
              <w:t>é</w:t>
            </w:r>
            <w:r w:rsidRPr="00792DEA">
              <w:rPr>
                <w:rFonts w:ascii="Aparajita" w:hAnsi="Aparajita" w:cs="Aparajita"/>
                <w:sz w:val="28"/>
                <w:szCs w:val="28"/>
              </w:rPr>
              <w:t>n estado activo.</w:t>
            </w:r>
          </w:p>
        </w:tc>
      </w:tr>
    </w:tbl>
    <w:p w14:paraId="45BE8BA5"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17. RF008 Registrar venta</w:t>
      </w:r>
    </w:p>
    <w:p w14:paraId="3A0013D5"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30059285"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60D2BE5F"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0FDE3C59"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5BBDE325"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1EBFE0DA"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4221DFF0"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2898E4BD" w14:textId="77777777" w:rsidR="00057CE4" w:rsidRPr="00792DEA" w:rsidRDefault="00057CE4" w:rsidP="00057CE4">
      <w:pPr>
        <w:pStyle w:val="Prrafodelista"/>
        <w:spacing w:line="240" w:lineRule="auto"/>
        <w:ind w:left="360"/>
        <w:jc w:val="both"/>
        <w:rPr>
          <w:rFonts w:ascii="Aparajita" w:hAnsi="Aparajita" w:cs="Aparajita"/>
          <w:sz w:val="20"/>
          <w:szCs w:val="20"/>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7C0DB4F3"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8BE561"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DEB6EFC"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RF009</w:t>
            </w:r>
          </w:p>
        </w:tc>
      </w:tr>
      <w:tr w:rsidR="00057CE4" w:rsidRPr="00792DEA" w14:paraId="30051923"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E3D4C6" w14:textId="77777777" w:rsidR="00057CE4" w:rsidRPr="00792DEA" w:rsidRDefault="00057CE4" w:rsidP="00057CE4">
            <w:pPr>
              <w:spacing w:after="0" w:line="240" w:lineRule="auto"/>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3668B92" w14:textId="77777777" w:rsidR="00057CE4" w:rsidRPr="00792DEA" w:rsidRDefault="00057CE4" w:rsidP="00057CE4">
            <w:pPr>
              <w:spacing w:after="0" w:line="240" w:lineRule="auto"/>
              <w:rPr>
                <w:rFonts w:ascii="Aparajita" w:hAnsi="Aparajita" w:cs="Aparajita"/>
                <w:lang w:eastAsia="ja-JP"/>
              </w:rPr>
            </w:pPr>
            <w:r w:rsidRPr="00792DEA">
              <w:rPr>
                <w:rFonts w:ascii="Aparajita" w:hAnsi="Aparajita" w:cs="Aparajita"/>
                <w:lang w:eastAsia="ja-JP"/>
              </w:rPr>
              <w:t>Mostrar_Historial_Productos</w:t>
            </w:r>
          </w:p>
        </w:tc>
      </w:tr>
      <w:tr w:rsidR="00057CE4" w:rsidRPr="00792DEA" w14:paraId="62F27223"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EA216ED"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B565951"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C</w:t>
            </w:r>
            <w:r w:rsidRPr="00792DEA">
              <w:rPr>
                <w:rFonts w:ascii="Calibri" w:eastAsia="Calibri" w:hAnsi="Calibri" w:cs="Calibri"/>
                <w:lang w:eastAsia="ja-JP"/>
              </w:rPr>
              <w:t>ó</w:t>
            </w:r>
            <w:r w:rsidRPr="00792DEA">
              <w:rPr>
                <w:rFonts w:ascii="Aparajita" w:hAnsi="Aparajita" w:cs="Aparajita"/>
                <w:lang w:eastAsia="ja-JP"/>
              </w:rPr>
              <w:t>digo producto (opcional).</w:t>
            </w:r>
          </w:p>
          <w:p w14:paraId="7AAD3C62"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lastRenderedPageBreak/>
              <w:t>Fecha (opcional).</w:t>
            </w:r>
          </w:p>
        </w:tc>
      </w:tr>
      <w:tr w:rsidR="00057CE4" w:rsidRPr="00792DEA" w14:paraId="1B850040"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A119058"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lastRenderedPageBreak/>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5EDB3B76"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Despu</w:t>
            </w:r>
            <w:r w:rsidRPr="00792DEA">
              <w:rPr>
                <w:rFonts w:ascii="Calibri" w:eastAsia="Calibri" w:hAnsi="Calibri" w:cs="Calibri"/>
                <w:lang w:eastAsia="ja-JP"/>
              </w:rPr>
              <w:t>é</w:t>
            </w:r>
            <w:r w:rsidRPr="00792DEA">
              <w:rPr>
                <w:rFonts w:ascii="Aparajita" w:hAnsi="Aparajita" w:cs="Aparajita"/>
                <w:lang w:eastAsia="ja-JP"/>
              </w:rPr>
              <w:t>s de haber escogido un tipo b</w:t>
            </w:r>
            <w:r w:rsidRPr="00792DEA">
              <w:rPr>
                <w:rFonts w:ascii="Calibri" w:eastAsia="Calibri" w:hAnsi="Calibri" w:cs="Calibri"/>
                <w:lang w:eastAsia="ja-JP"/>
              </w:rPr>
              <w:t>ú</w:t>
            </w:r>
            <w:r w:rsidRPr="00792DEA">
              <w:rPr>
                <w:rFonts w:ascii="Aparajita" w:hAnsi="Aparajita" w:cs="Aparajita"/>
                <w:lang w:eastAsia="ja-JP"/>
              </w:rPr>
              <w:t>squeda se obtiene la informaci</w:t>
            </w:r>
            <w:r w:rsidRPr="00792DEA">
              <w:rPr>
                <w:rFonts w:ascii="Calibri" w:eastAsia="Calibri" w:hAnsi="Calibri" w:cs="Calibri"/>
                <w:lang w:eastAsia="ja-JP"/>
              </w:rPr>
              <w:t>ó</w:t>
            </w:r>
            <w:r w:rsidRPr="00792DEA">
              <w:rPr>
                <w:rFonts w:ascii="Aparajita" w:hAnsi="Aparajita" w:cs="Aparajita"/>
                <w:lang w:eastAsia="ja-JP"/>
              </w:rPr>
              <w:t xml:space="preserve">n necesaria para realizarla y tras validar ese dato se presenta el informe.  </w:t>
            </w:r>
          </w:p>
        </w:tc>
      </w:tr>
      <w:tr w:rsidR="00057CE4" w:rsidRPr="00792DEA" w14:paraId="5F763140"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8675DAE"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081D287"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Se visualizara  un historial de acuerdo al tipo de b</w:t>
            </w:r>
            <w:r w:rsidRPr="00792DEA">
              <w:rPr>
                <w:rFonts w:ascii="Calibri" w:eastAsia="Calibri" w:hAnsi="Calibri" w:cs="Calibri"/>
                <w:lang w:eastAsia="ja-JP"/>
              </w:rPr>
              <w:t>ú</w:t>
            </w:r>
            <w:r w:rsidRPr="00792DEA">
              <w:rPr>
                <w:rFonts w:ascii="Aparajita" w:hAnsi="Aparajita" w:cs="Aparajita"/>
                <w:lang w:eastAsia="ja-JP"/>
              </w:rPr>
              <w:t>squeda seleccionada.</w:t>
            </w:r>
          </w:p>
        </w:tc>
      </w:tr>
      <w:tr w:rsidR="00057CE4" w:rsidRPr="00792DEA" w14:paraId="68C45B7C"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44C4488"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CEDFEE9"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2158DA88"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no funcional </w:t>
            </w:r>
          </w:p>
        </w:tc>
      </w:tr>
      <w:tr w:rsidR="00057CE4" w:rsidRPr="00792DEA" w14:paraId="48A355C6"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FF69A35"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286CE40"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1BA6E2F7"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1E75AE"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54956B80" w14:textId="77777777" w:rsidR="00057CE4" w:rsidRPr="00792DEA" w:rsidRDefault="00057CE4" w:rsidP="00057CE4">
            <w:pPr>
              <w:pStyle w:val="Sinespaciado"/>
              <w:jc w:val="both"/>
              <w:rPr>
                <w:rFonts w:ascii="Aparajita" w:hAnsi="Aparajita" w:cs="Aparajita"/>
                <w:sz w:val="28"/>
                <w:szCs w:val="28"/>
                <w:lang w:val="es-CO"/>
              </w:rPr>
            </w:pPr>
            <w:r w:rsidRPr="00792DEA">
              <w:rPr>
                <w:rFonts w:ascii="Aparajita" w:hAnsi="Aparajita" w:cs="Aparajita"/>
                <w:sz w:val="28"/>
                <w:szCs w:val="28"/>
                <w:lang w:val="es-CO"/>
              </w:rPr>
              <w:t>Cualquier perfil del sistema tendr</w:t>
            </w:r>
            <w:r w:rsidRPr="00792DEA">
              <w:rPr>
                <w:rFonts w:ascii="Calibri" w:eastAsia="Calibri" w:hAnsi="Calibri" w:cs="Calibri"/>
                <w:sz w:val="28"/>
                <w:szCs w:val="28"/>
                <w:lang w:val="es-CO"/>
              </w:rPr>
              <w:t>á</w:t>
            </w:r>
            <w:r w:rsidRPr="00792DEA">
              <w:rPr>
                <w:rFonts w:ascii="Aparajita" w:hAnsi="Aparajita" w:cs="Aparajita"/>
                <w:sz w:val="28"/>
                <w:szCs w:val="28"/>
                <w:lang w:val="es-CO"/>
              </w:rPr>
              <w:t xml:space="preserve"> la posibilidad de visualizar tres tipos de historial: ya sea por un art</w:t>
            </w:r>
            <w:r w:rsidRPr="00792DEA">
              <w:rPr>
                <w:rFonts w:ascii="Calibri" w:eastAsia="Calibri" w:hAnsi="Calibri" w:cs="Calibri"/>
                <w:sz w:val="28"/>
                <w:szCs w:val="28"/>
                <w:lang w:val="es-CO"/>
              </w:rPr>
              <w:t>í</w:t>
            </w:r>
            <w:r w:rsidRPr="00792DEA">
              <w:rPr>
                <w:rFonts w:ascii="Aparajita" w:hAnsi="Aparajita" w:cs="Aparajita"/>
                <w:sz w:val="28"/>
                <w:szCs w:val="28"/>
                <w:lang w:val="es-CO"/>
              </w:rPr>
              <w:t xml:space="preserve">culo determinado, es decir, el </w:t>
            </w:r>
            <w:r w:rsidRPr="00792DEA">
              <w:rPr>
                <w:rFonts w:ascii="Aparajita" w:hAnsi="Aparajita" w:cs="Aparajita"/>
                <w:sz w:val="28"/>
                <w:szCs w:val="28"/>
              </w:rPr>
              <w:t>usuario</w:t>
            </w:r>
            <w:r w:rsidRPr="00792DEA">
              <w:rPr>
                <w:rFonts w:ascii="Aparajita" w:hAnsi="Aparajita" w:cs="Aparajita"/>
                <w:sz w:val="28"/>
                <w:szCs w:val="28"/>
                <w:lang w:val="es-CO"/>
              </w:rPr>
              <w:t xml:space="preserve"> ingresar</w:t>
            </w:r>
            <w:r w:rsidRPr="00792DEA">
              <w:rPr>
                <w:rFonts w:ascii="Calibri" w:eastAsia="Calibri" w:hAnsi="Calibri" w:cs="Calibri"/>
                <w:sz w:val="28"/>
                <w:szCs w:val="28"/>
                <w:lang w:val="es-CO"/>
              </w:rPr>
              <w:t>á</w:t>
            </w:r>
            <w:r w:rsidRPr="00792DEA">
              <w:rPr>
                <w:rFonts w:ascii="Aparajita" w:hAnsi="Aparajita" w:cs="Aparajita"/>
                <w:sz w:val="28"/>
                <w:szCs w:val="28"/>
                <w:lang w:val="es-CO"/>
              </w:rPr>
              <w:t xml:space="preserve"> c</w:t>
            </w:r>
            <w:r w:rsidRPr="00792DEA">
              <w:rPr>
                <w:rFonts w:ascii="Calibri" w:eastAsia="Calibri" w:hAnsi="Calibri" w:cs="Calibri"/>
                <w:sz w:val="28"/>
                <w:szCs w:val="28"/>
                <w:lang w:val="es-CO"/>
              </w:rPr>
              <w:t>ó</w:t>
            </w:r>
            <w:r w:rsidRPr="00792DEA">
              <w:rPr>
                <w:rFonts w:ascii="Aparajita" w:hAnsi="Aparajita" w:cs="Aparajita"/>
                <w:sz w:val="28"/>
                <w:szCs w:val="28"/>
                <w:lang w:val="es-CO"/>
              </w:rPr>
              <w:t>digo del producto a buscar, y las transacciones de entrada, salida o ambas, se visualizaran en forma de lista, organizadas por fecha.</w:t>
            </w:r>
          </w:p>
          <w:p w14:paraId="0349FECC" w14:textId="77777777" w:rsidR="00057CE4" w:rsidRPr="00792DEA" w:rsidRDefault="00057CE4" w:rsidP="00057CE4">
            <w:pPr>
              <w:pStyle w:val="Sinespaciado"/>
              <w:jc w:val="both"/>
              <w:rPr>
                <w:rFonts w:ascii="Aparajita" w:hAnsi="Aparajita" w:cs="Aparajita"/>
                <w:sz w:val="28"/>
                <w:szCs w:val="28"/>
                <w:lang w:val="es-CO"/>
              </w:rPr>
            </w:pPr>
            <w:r w:rsidRPr="00792DEA">
              <w:rPr>
                <w:rFonts w:ascii="Aparajita" w:hAnsi="Aparajita" w:cs="Aparajita"/>
                <w:sz w:val="28"/>
                <w:szCs w:val="28"/>
                <w:lang w:val="es-CO"/>
              </w:rPr>
              <w:t>El segundo tipo de historial es por fecha en el cual ingresa una fecha anterior a la actual, la informaci</w:t>
            </w:r>
            <w:r w:rsidRPr="00792DEA">
              <w:rPr>
                <w:rFonts w:ascii="Calibri" w:eastAsia="Calibri" w:hAnsi="Calibri" w:cs="Calibri"/>
                <w:sz w:val="28"/>
                <w:szCs w:val="28"/>
                <w:lang w:val="es-CO"/>
              </w:rPr>
              <w:t>ó</w:t>
            </w:r>
            <w:r w:rsidRPr="00792DEA">
              <w:rPr>
                <w:rFonts w:ascii="Aparajita" w:hAnsi="Aparajita" w:cs="Aparajita"/>
                <w:sz w:val="28"/>
                <w:szCs w:val="28"/>
                <w:lang w:val="es-CO"/>
              </w:rPr>
              <w:t>n visualizada ser</w:t>
            </w:r>
            <w:r w:rsidRPr="00792DEA">
              <w:rPr>
                <w:rFonts w:ascii="Calibri" w:eastAsia="Calibri" w:hAnsi="Calibri" w:cs="Calibri"/>
                <w:sz w:val="28"/>
                <w:szCs w:val="28"/>
                <w:lang w:val="es-CO"/>
              </w:rPr>
              <w:t>á</w:t>
            </w:r>
            <w:r w:rsidRPr="00792DEA">
              <w:rPr>
                <w:rFonts w:ascii="Aparajita" w:hAnsi="Aparajita" w:cs="Aparajita"/>
                <w:sz w:val="28"/>
                <w:szCs w:val="28"/>
                <w:lang w:val="es-CO"/>
              </w:rPr>
              <w:t xml:space="preserve"> las entradas y/o salidas de los art</w:t>
            </w:r>
            <w:r w:rsidRPr="00792DEA">
              <w:rPr>
                <w:rFonts w:ascii="Calibri" w:eastAsia="Calibri" w:hAnsi="Calibri" w:cs="Calibri"/>
                <w:sz w:val="28"/>
                <w:szCs w:val="28"/>
                <w:lang w:val="es-CO"/>
              </w:rPr>
              <w:t>í</w:t>
            </w:r>
            <w:r w:rsidRPr="00792DEA">
              <w:rPr>
                <w:rFonts w:ascii="Aparajita" w:hAnsi="Aparajita" w:cs="Aparajita"/>
                <w:sz w:val="28"/>
                <w:szCs w:val="28"/>
                <w:lang w:val="es-CO"/>
              </w:rPr>
              <w:t>culos durante ese lapso.</w:t>
            </w:r>
          </w:p>
          <w:p w14:paraId="48C07DCC" w14:textId="77777777" w:rsidR="00057CE4" w:rsidRPr="00792DEA" w:rsidRDefault="00057CE4" w:rsidP="00057CE4">
            <w:pPr>
              <w:pStyle w:val="Sinespaciado"/>
              <w:jc w:val="both"/>
              <w:rPr>
                <w:rFonts w:ascii="Aparajita" w:hAnsi="Aparajita" w:cs="Aparajita"/>
                <w:i/>
                <w:lang w:val="es-CO" w:eastAsia="ja-JP"/>
              </w:rPr>
            </w:pPr>
            <w:r w:rsidRPr="00792DEA">
              <w:rPr>
                <w:rFonts w:ascii="Aparajita" w:hAnsi="Aparajita" w:cs="Aparajita"/>
                <w:sz w:val="28"/>
                <w:szCs w:val="28"/>
                <w:lang w:val="es-CO"/>
              </w:rPr>
              <w:t>El tercer tipo de b</w:t>
            </w:r>
            <w:r w:rsidRPr="00792DEA">
              <w:rPr>
                <w:rFonts w:ascii="Calibri" w:eastAsia="Calibri" w:hAnsi="Calibri" w:cs="Calibri"/>
                <w:sz w:val="28"/>
                <w:szCs w:val="28"/>
                <w:lang w:val="es-CO"/>
              </w:rPr>
              <w:t>ú</w:t>
            </w:r>
            <w:r w:rsidRPr="00792DEA">
              <w:rPr>
                <w:rFonts w:ascii="Aparajita" w:hAnsi="Aparajita" w:cs="Aparajita"/>
                <w:sz w:val="28"/>
                <w:szCs w:val="28"/>
                <w:lang w:val="es-CO"/>
              </w:rPr>
              <w:t>squeda es una combinaci</w:t>
            </w:r>
            <w:r w:rsidRPr="00792DEA">
              <w:rPr>
                <w:rFonts w:ascii="Calibri" w:eastAsia="Calibri" w:hAnsi="Calibri" w:cs="Calibri"/>
                <w:sz w:val="28"/>
                <w:szCs w:val="28"/>
                <w:lang w:val="es-CO"/>
              </w:rPr>
              <w:t>ó</w:t>
            </w:r>
            <w:r w:rsidRPr="00792DEA">
              <w:rPr>
                <w:rFonts w:ascii="Aparajita" w:hAnsi="Aparajita" w:cs="Aparajita"/>
                <w:sz w:val="28"/>
                <w:szCs w:val="28"/>
                <w:lang w:val="es-CO"/>
              </w:rPr>
              <w:t>n de las dos anteriores donde arrojara una b</w:t>
            </w:r>
            <w:r w:rsidRPr="00792DEA">
              <w:rPr>
                <w:rFonts w:ascii="Calibri" w:eastAsia="Calibri" w:hAnsi="Calibri" w:cs="Calibri"/>
                <w:sz w:val="28"/>
                <w:szCs w:val="28"/>
                <w:lang w:val="es-CO"/>
              </w:rPr>
              <w:t>ú</w:t>
            </w:r>
            <w:r w:rsidRPr="00792DEA">
              <w:rPr>
                <w:rFonts w:ascii="Aparajita" w:hAnsi="Aparajita" w:cs="Aparajita"/>
                <w:sz w:val="28"/>
                <w:szCs w:val="28"/>
                <w:lang w:val="es-CO"/>
              </w:rPr>
              <w:t>squeda de acuerdo al c</w:t>
            </w:r>
            <w:r w:rsidRPr="00792DEA">
              <w:rPr>
                <w:rFonts w:ascii="Calibri" w:eastAsia="Calibri" w:hAnsi="Calibri" w:cs="Calibri"/>
                <w:sz w:val="28"/>
                <w:szCs w:val="28"/>
                <w:lang w:val="es-CO"/>
              </w:rPr>
              <w:t>ó</w:t>
            </w:r>
            <w:r w:rsidRPr="00792DEA">
              <w:rPr>
                <w:rFonts w:ascii="Aparajita" w:hAnsi="Aparajita" w:cs="Aparajita"/>
                <w:sz w:val="28"/>
                <w:szCs w:val="28"/>
                <w:lang w:val="es-CO"/>
              </w:rPr>
              <w:t>digo del producto en una fecha espec</w:t>
            </w:r>
            <w:r w:rsidRPr="00792DEA">
              <w:rPr>
                <w:rFonts w:ascii="Calibri" w:eastAsia="Calibri" w:hAnsi="Calibri" w:cs="Calibri"/>
                <w:sz w:val="28"/>
                <w:szCs w:val="28"/>
                <w:lang w:val="es-CO"/>
              </w:rPr>
              <w:t>í</w:t>
            </w:r>
            <w:r w:rsidRPr="00792DEA">
              <w:rPr>
                <w:rFonts w:ascii="Aparajita" w:hAnsi="Aparajita" w:cs="Aparajita"/>
                <w:sz w:val="28"/>
                <w:szCs w:val="28"/>
                <w:lang w:val="es-CO"/>
              </w:rPr>
              <w:t>fica.</w:t>
            </w:r>
          </w:p>
        </w:tc>
      </w:tr>
    </w:tbl>
    <w:p w14:paraId="6C5DDEC4"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18. RF009 Mostar historial de productos.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61"/>
        <w:gridCol w:w="2193"/>
        <w:gridCol w:w="3410"/>
      </w:tblGrid>
      <w:tr w:rsidR="00057CE4" w:rsidRPr="00792DEA" w14:paraId="7F1A4E34"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37F884"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N</w:t>
            </w:r>
            <w:r w:rsidRPr="00792DEA">
              <w:rPr>
                <w:rFonts w:ascii="Calibri" w:eastAsia="Calibri" w:hAnsi="Calibri" w:cs="Calibri"/>
                <w:iCs/>
                <w:lang w:eastAsia="ja-JP"/>
              </w:rPr>
              <w:t>ú</w:t>
            </w:r>
            <w:r w:rsidRPr="00792DEA">
              <w:rPr>
                <w:rFonts w:ascii="Aparajita" w:hAnsi="Aparajita" w:cs="Aparajita"/>
                <w:iCs/>
                <w:lang w:eastAsia="ja-JP"/>
              </w:rPr>
              <w:t>mero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645CEC6"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fldChar w:fldCharType="begin"/>
            </w:r>
            <w:r w:rsidRPr="00792DEA">
              <w:rPr>
                <w:rFonts w:ascii="Aparajita" w:hAnsi="Aparajita" w:cs="Aparajita"/>
                <w:lang w:eastAsia="ja-JP"/>
              </w:rPr>
              <w:instrText xml:space="preserve"> MACROBUTTON </w:instrText>
            </w:r>
            <w:r w:rsidRPr="00792DEA">
              <w:rPr>
                <w:rFonts w:ascii="Aparajita" w:hAnsi="Aparajita" w:cs="Aparajita"/>
                <w:lang w:eastAsia="ja-JP"/>
              </w:rPr>
              <w:fldChar w:fldCharType="end"/>
            </w:r>
            <w:r w:rsidRPr="00792DEA">
              <w:rPr>
                <w:rFonts w:ascii="Aparajita" w:hAnsi="Aparajita" w:cs="Aparajita"/>
                <w:lang w:eastAsia="ja-JP"/>
              </w:rPr>
              <w:t>RF010</w:t>
            </w:r>
          </w:p>
        </w:tc>
      </w:tr>
      <w:tr w:rsidR="00057CE4" w:rsidRPr="00792DEA" w14:paraId="73D0199D"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F371DA6"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Nombre de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0792D69"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Crear_Perfil_ Auxiliar </w:t>
            </w:r>
          </w:p>
        </w:tc>
      </w:tr>
      <w:tr w:rsidR="00057CE4" w:rsidRPr="00792DEA" w14:paraId="7D82E947"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73A1A3"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Entradas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C0C9899"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Nombre de la cuenta.</w:t>
            </w:r>
          </w:p>
          <w:p w14:paraId="2A46E9C5" w14:textId="77777777" w:rsidR="00057CE4" w:rsidRPr="00792DEA" w:rsidRDefault="00057CE4" w:rsidP="00057CE4">
            <w:pPr>
              <w:pStyle w:val="Prrafodelista"/>
              <w:numPr>
                <w:ilvl w:val="0"/>
                <w:numId w:val="24"/>
              </w:numPr>
              <w:spacing w:after="0" w:line="240" w:lineRule="auto"/>
              <w:jc w:val="both"/>
              <w:rPr>
                <w:rFonts w:ascii="Aparajita" w:hAnsi="Aparajita" w:cs="Aparajita"/>
                <w:lang w:eastAsia="ja-JP"/>
              </w:rPr>
            </w:pPr>
            <w:r w:rsidRPr="00792DEA">
              <w:rPr>
                <w:rFonts w:ascii="Aparajita" w:hAnsi="Aparajita" w:cs="Aparajita"/>
                <w:lang w:eastAsia="ja-JP"/>
              </w:rPr>
              <w:t>Contrase</w:t>
            </w:r>
            <w:r w:rsidRPr="00792DEA">
              <w:rPr>
                <w:rFonts w:ascii="Calibri" w:eastAsia="Calibri" w:hAnsi="Calibri" w:cs="Calibri"/>
                <w:lang w:eastAsia="ja-JP"/>
              </w:rPr>
              <w:t>ñ</w:t>
            </w:r>
            <w:r w:rsidRPr="00792DEA">
              <w:rPr>
                <w:rFonts w:ascii="Aparajita" w:hAnsi="Aparajita" w:cs="Aparajita"/>
                <w:lang w:eastAsia="ja-JP"/>
              </w:rPr>
              <w:t>a (Temporal).</w:t>
            </w:r>
          </w:p>
        </w:tc>
      </w:tr>
      <w:tr w:rsidR="00057CE4" w:rsidRPr="00792DEA" w14:paraId="7CFC283A"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23C4A45"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Procesos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7DFA0E1B"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Se obtienen los datos del nuevo perfil  y se guarda tras una validaci</w:t>
            </w:r>
            <w:r w:rsidRPr="00792DEA">
              <w:rPr>
                <w:rFonts w:ascii="Calibri" w:eastAsia="Calibri" w:hAnsi="Calibri" w:cs="Calibri"/>
                <w:lang w:eastAsia="ja-JP"/>
              </w:rPr>
              <w:t>ó</w:t>
            </w:r>
            <w:r w:rsidRPr="00792DEA">
              <w:rPr>
                <w:rFonts w:ascii="Aparajita" w:hAnsi="Aparajita" w:cs="Aparajita"/>
                <w:lang w:eastAsia="ja-JP"/>
              </w:rPr>
              <w:t>n de la informaci</w:t>
            </w:r>
            <w:r w:rsidRPr="00792DEA">
              <w:rPr>
                <w:rFonts w:ascii="Calibri" w:eastAsia="Calibri" w:hAnsi="Calibri" w:cs="Calibri"/>
                <w:lang w:eastAsia="ja-JP"/>
              </w:rPr>
              <w:t>ó</w:t>
            </w:r>
            <w:r w:rsidRPr="00792DEA">
              <w:rPr>
                <w:rFonts w:ascii="Aparajita" w:hAnsi="Aparajita" w:cs="Aparajita"/>
                <w:lang w:eastAsia="ja-JP"/>
              </w:rPr>
              <w:t xml:space="preserve">n ingresada, por </w:t>
            </w:r>
            <w:r w:rsidRPr="00792DEA">
              <w:rPr>
                <w:rFonts w:ascii="Calibri" w:eastAsia="Calibri" w:hAnsi="Calibri" w:cs="Calibri"/>
                <w:lang w:eastAsia="ja-JP"/>
              </w:rPr>
              <w:t>ú</w:t>
            </w:r>
            <w:r w:rsidRPr="00792DEA">
              <w:rPr>
                <w:rFonts w:ascii="Aparajita" w:hAnsi="Aparajita" w:cs="Aparajita"/>
                <w:lang w:eastAsia="ja-JP"/>
              </w:rPr>
              <w:t xml:space="preserve">ltimo se notifica el </w:t>
            </w:r>
            <w:r w:rsidRPr="00792DEA">
              <w:rPr>
                <w:rFonts w:ascii="Calibri" w:eastAsia="Calibri" w:hAnsi="Calibri" w:cs="Calibri"/>
                <w:lang w:eastAsia="ja-JP"/>
              </w:rPr>
              <w:t>é</w:t>
            </w:r>
            <w:r w:rsidRPr="00792DEA">
              <w:rPr>
                <w:rFonts w:ascii="Aparajita" w:hAnsi="Aparajita" w:cs="Aparajita"/>
                <w:lang w:eastAsia="ja-JP"/>
              </w:rPr>
              <w:t>xito de la creaci</w:t>
            </w:r>
            <w:r w:rsidRPr="00792DEA">
              <w:rPr>
                <w:rFonts w:ascii="Calibri" w:eastAsia="Calibri" w:hAnsi="Calibri" w:cs="Calibri"/>
                <w:lang w:eastAsia="ja-JP"/>
              </w:rPr>
              <w:t>ó</w:t>
            </w:r>
            <w:r w:rsidRPr="00792DEA">
              <w:rPr>
                <w:rFonts w:ascii="Aparajita" w:hAnsi="Aparajita" w:cs="Aparajita"/>
                <w:lang w:eastAsia="ja-JP"/>
              </w:rPr>
              <w:t>n.</w:t>
            </w:r>
          </w:p>
        </w:tc>
      </w:tr>
      <w:tr w:rsidR="00057CE4" w:rsidRPr="00792DEA" w14:paraId="5C72F237"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0A0342D"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Salidas</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CFE8CF8"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Se visualizara  un historial de acuerdo al tipo de b</w:t>
            </w:r>
            <w:r w:rsidRPr="00792DEA">
              <w:rPr>
                <w:rFonts w:ascii="Calibri" w:eastAsia="Calibri" w:hAnsi="Calibri" w:cs="Calibri"/>
                <w:lang w:eastAsia="ja-JP"/>
              </w:rPr>
              <w:t>ú</w:t>
            </w:r>
            <w:r w:rsidRPr="00792DEA">
              <w:rPr>
                <w:rFonts w:ascii="Aparajita" w:hAnsi="Aparajita" w:cs="Aparajita"/>
                <w:lang w:eastAsia="ja-JP"/>
              </w:rPr>
              <w:t>squeda seleccionada.</w:t>
            </w:r>
          </w:p>
        </w:tc>
      </w:tr>
      <w:tr w:rsidR="00057CE4" w:rsidRPr="00792DEA" w14:paraId="00E38FDC"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0C305F1"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Tipo</w:t>
            </w:r>
          </w:p>
        </w:tc>
        <w:tc>
          <w:tcPr>
            <w:tcW w:w="219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4C7BFDA"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1"/>
                  <w:enabled/>
                  <w:calcOnExit w:val="0"/>
                  <w:checkBox>
                    <w:sizeAuto/>
                    <w:default w:val="1"/>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Funcional</w:t>
            </w:r>
          </w:p>
        </w:tc>
        <w:tc>
          <w:tcPr>
            <w:tcW w:w="3410" w:type="dxa"/>
            <w:tcBorders>
              <w:top w:val="single" w:sz="4" w:space="0" w:color="auto"/>
              <w:left w:val="nil"/>
              <w:bottom w:val="single" w:sz="4" w:space="0" w:color="auto"/>
              <w:right w:val="single" w:sz="4" w:space="0" w:color="auto"/>
            </w:tcBorders>
            <w:hideMark/>
          </w:tcPr>
          <w:p w14:paraId="4E17C4BE" w14:textId="77777777" w:rsidR="00057CE4" w:rsidRPr="00792DEA" w:rsidRDefault="00057CE4" w:rsidP="00057CE4">
            <w:pPr>
              <w:pStyle w:val="Normalindentado1"/>
              <w:ind w:left="0"/>
              <w:jc w:val="both"/>
              <w:rPr>
                <w:rFonts w:ascii="Aparajita" w:hAnsi="Aparajita" w:cs="Aparajita"/>
                <w:sz w:val="22"/>
                <w:szCs w:val="22"/>
                <w:lang w:eastAsia="en-US"/>
              </w:rPr>
            </w:pPr>
            <w:r w:rsidRPr="00792DEA">
              <w:rPr>
                <w:rFonts w:ascii="Aparajita" w:hAnsi="Aparajita" w:cs="Aparajita"/>
                <w:sz w:val="22"/>
                <w:szCs w:val="22"/>
                <w:lang w:eastAsia="en-US"/>
              </w:rPr>
              <w:fldChar w:fldCharType="begin">
                <w:ffData>
                  <w:name w:val="Casilla2"/>
                  <w:enabled/>
                  <w:calcOnExit w:val="0"/>
                  <w:checkBox>
                    <w:sizeAuto/>
                    <w:default w:val="0"/>
                  </w:checkBox>
                </w:ffData>
              </w:fldChar>
            </w:r>
            <w:r w:rsidRPr="00792DEA">
              <w:rPr>
                <w:rFonts w:ascii="Aparajita" w:hAnsi="Aparajita" w:cs="Aparajita"/>
                <w:sz w:val="22"/>
                <w:szCs w:val="22"/>
                <w:lang w:eastAsia="en-US"/>
              </w:rPr>
              <w:instrText xml:space="preserve"> FORMCHECKBOX </w:instrText>
            </w:r>
            <w:r w:rsidRPr="00792DEA">
              <w:rPr>
                <w:rFonts w:ascii="Aparajita" w:hAnsi="Aparajita" w:cs="Aparajita"/>
                <w:sz w:val="22"/>
                <w:szCs w:val="22"/>
                <w:lang w:eastAsia="en-US"/>
              </w:rPr>
            </w:r>
            <w:r w:rsidRPr="00792DEA">
              <w:rPr>
                <w:rFonts w:ascii="Aparajita" w:hAnsi="Aparajita" w:cs="Aparajita"/>
                <w:sz w:val="22"/>
                <w:szCs w:val="22"/>
                <w:lang w:eastAsia="en-US"/>
              </w:rPr>
              <w:fldChar w:fldCharType="end"/>
            </w:r>
            <w:r w:rsidRPr="00792DEA">
              <w:rPr>
                <w:rFonts w:ascii="Aparajita" w:hAnsi="Aparajita" w:cs="Aparajita"/>
                <w:sz w:val="22"/>
                <w:szCs w:val="22"/>
                <w:lang w:eastAsia="en-US"/>
              </w:rPr>
              <w:t xml:space="preserve"> Requisito no funcional </w:t>
            </w:r>
          </w:p>
        </w:tc>
      </w:tr>
      <w:tr w:rsidR="00057CE4" w:rsidRPr="00792DEA" w14:paraId="2BE829C0"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5128E70"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Fuente del requisito</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3EF3C47" w14:textId="77777777" w:rsidR="00057CE4" w:rsidRPr="00792DEA" w:rsidRDefault="00057CE4" w:rsidP="00057CE4">
            <w:pPr>
              <w:spacing w:after="0" w:line="240" w:lineRule="auto"/>
              <w:jc w:val="both"/>
              <w:rPr>
                <w:rFonts w:ascii="Aparajita" w:hAnsi="Aparajita" w:cs="Aparajita"/>
                <w:lang w:eastAsia="ja-JP"/>
              </w:rPr>
            </w:pPr>
            <w:r w:rsidRPr="00792DEA">
              <w:rPr>
                <w:rFonts w:ascii="Aparajita" w:hAnsi="Aparajita" w:cs="Aparajita"/>
                <w:lang w:eastAsia="ja-JP"/>
              </w:rPr>
              <w:t xml:space="preserve">Entrevista </w:t>
            </w:r>
          </w:p>
        </w:tc>
      </w:tr>
      <w:tr w:rsidR="00057CE4" w:rsidRPr="00792DEA" w14:paraId="386BED7D" w14:textId="77777777" w:rsidTr="00057CE4">
        <w:tc>
          <w:tcPr>
            <w:tcW w:w="2461"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496848E" w14:textId="77777777" w:rsidR="00057CE4" w:rsidRPr="00792DEA" w:rsidRDefault="00057CE4" w:rsidP="00057CE4">
            <w:pPr>
              <w:spacing w:after="0" w:line="240" w:lineRule="auto"/>
              <w:jc w:val="both"/>
              <w:rPr>
                <w:rFonts w:ascii="Aparajita" w:hAnsi="Aparajita" w:cs="Aparajita"/>
                <w:iCs/>
                <w:lang w:eastAsia="ja-JP"/>
              </w:rPr>
            </w:pPr>
            <w:r w:rsidRPr="00792DEA">
              <w:rPr>
                <w:rFonts w:ascii="Aparajita" w:hAnsi="Aparajita" w:cs="Aparajita"/>
                <w:iCs/>
                <w:lang w:eastAsia="ja-JP"/>
              </w:rPr>
              <w:t>Descripci</w:t>
            </w:r>
            <w:r w:rsidRPr="00792DEA">
              <w:rPr>
                <w:rFonts w:ascii="Calibri" w:eastAsia="Calibri" w:hAnsi="Calibri" w:cs="Calibri"/>
                <w:iCs/>
                <w:lang w:eastAsia="ja-JP"/>
              </w:rPr>
              <w:t>ó</w:t>
            </w:r>
            <w:r w:rsidRPr="00792DEA">
              <w:rPr>
                <w:rFonts w:ascii="Aparajita" w:hAnsi="Aparajita" w:cs="Aparajita"/>
                <w:iCs/>
                <w:lang w:eastAsia="ja-JP"/>
              </w:rPr>
              <w:t>n</w:t>
            </w:r>
          </w:p>
        </w:tc>
        <w:tc>
          <w:tcPr>
            <w:tcW w:w="5603"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14:paraId="1D67F698" w14:textId="77777777" w:rsidR="00057CE4" w:rsidRPr="00792DEA" w:rsidRDefault="00057CE4" w:rsidP="00057CE4">
            <w:pPr>
              <w:pStyle w:val="Sinespaciado"/>
              <w:jc w:val="both"/>
              <w:rPr>
                <w:rFonts w:ascii="Aparajita" w:hAnsi="Aparajita" w:cs="Aparajita"/>
                <w:i/>
                <w:lang w:val="es-CO" w:eastAsia="ja-JP"/>
              </w:rPr>
            </w:pPr>
            <w:r w:rsidRPr="00792DEA">
              <w:rPr>
                <w:rFonts w:ascii="Aparajita" w:hAnsi="Aparajita" w:cs="Aparajita"/>
                <w:sz w:val="28"/>
                <w:szCs w:val="28"/>
              </w:rPr>
              <w:t>El perfil Administrador podr</w:t>
            </w:r>
            <w:r w:rsidRPr="00792DEA">
              <w:rPr>
                <w:rFonts w:ascii="Calibri" w:eastAsia="Calibri" w:hAnsi="Calibri" w:cs="Calibri"/>
                <w:sz w:val="28"/>
                <w:szCs w:val="28"/>
              </w:rPr>
              <w:t>á</w:t>
            </w:r>
            <w:r w:rsidRPr="00792DEA">
              <w:rPr>
                <w:rFonts w:ascii="Aparajita" w:hAnsi="Aparajita" w:cs="Aparajita"/>
                <w:sz w:val="28"/>
                <w:szCs w:val="28"/>
              </w:rPr>
              <w:t xml:space="preserve"> crear uno o varios perfiles auxiliares.</w:t>
            </w:r>
          </w:p>
        </w:tc>
      </w:tr>
    </w:tbl>
    <w:p w14:paraId="1F82A273"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19. RF0010 Crear perfil auxiliar</w:t>
      </w:r>
    </w:p>
    <w:p w14:paraId="719EE340"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77810768"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2C06160C"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0088882E" w14:textId="77777777" w:rsidR="00057CE4" w:rsidRPr="00792DEA" w:rsidRDefault="00057CE4" w:rsidP="00057CE4">
      <w:pPr>
        <w:pStyle w:val="Prrafodelista"/>
        <w:spacing w:line="240" w:lineRule="auto"/>
        <w:ind w:left="360"/>
        <w:jc w:val="both"/>
        <w:rPr>
          <w:rFonts w:ascii="Aparajita" w:hAnsi="Aparajita" w:cs="Aparajita"/>
          <w:sz w:val="20"/>
          <w:szCs w:val="20"/>
        </w:rPr>
      </w:pPr>
    </w:p>
    <w:p w14:paraId="10DCFA92" w14:textId="77777777" w:rsidR="00057CE4" w:rsidRPr="00792DEA" w:rsidRDefault="00057CE4" w:rsidP="00057CE4">
      <w:pPr>
        <w:spacing w:line="240" w:lineRule="auto"/>
        <w:jc w:val="both"/>
        <w:rPr>
          <w:rFonts w:ascii="Aparajita" w:hAnsi="Aparajita" w:cs="Aparajita"/>
          <w:b/>
        </w:rPr>
      </w:pPr>
      <w:r w:rsidRPr="00792DEA">
        <w:rPr>
          <w:rFonts w:ascii="Aparajita" w:hAnsi="Aparajita" w:cs="Aparajita"/>
          <w:b/>
          <w:sz w:val="20"/>
          <w:szCs w:val="20"/>
        </w:rPr>
        <w:t xml:space="preserve">b. </w:t>
      </w:r>
      <w:r w:rsidRPr="00792DEA">
        <w:rPr>
          <w:rFonts w:ascii="Aparajita" w:hAnsi="Aparajita" w:cs="Aparajita"/>
          <w:b/>
        </w:rPr>
        <w:t xml:space="preserve"> diagrama de casos de uso</w:t>
      </w:r>
    </w:p>
    <w:p w14:paraId="08856CD0" w14:textId="77777777" w:rsidR="00057CE4" w:rsidRPr="00792DEA" w:rsidRDefault="00057CE4" w:rsidP="00057CE4">
      <w:pPr>
        <w:spacing w:line="240" w:lineRule="auto"/>
        <w:jc w:val="both"/>
        <w:rPr>
          <w:rFonts w:ascii="Aparajita" w:hAnsi="Aparajita" w:cs="Aparajita"/>
          <w:b/>
        </w:rPr>
      </w:pPr>
      <w:r w:rsidRPr="00792DEA">
        <w:rPr>
          <w:rFonts w:ascii="Aparajita" w:hAnsi="Aparajita" w:cs="Aparajita"/>
          <w:noProof/>
          <w:lang w:eastAsia="es-CO"/>
        </w:rPr>
        <w:lastRenderedPageBreak/>
        <w:drawing>
          <wp:inline distT="0" distB="0" distL="0" distR="0" wp14:anchorId="5E2BF24B" wp14:editId="56FB0D39">
            <wp:extent cx="5612130" cy="3248025"/>
            <wp:effectExtent l="0" t="0" r="762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248025"/>
                    </a:xfrm>
                    <a:prstGeom prst="rect">
                      <a:avLst/>
                    </a:prstGeom>
                  </pic:spPr>
                </pic:pic>
              </a:graphicData>
            </a:graphic>
          </wp:inline>
        </w:drawing>
      </w:r>
    </w:p>
    <w:p w14:paraId="01AC2844"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Fig.4  DCU ingresar al sistema</w:t>
      </w:r>
    </w:p>
    <w:p w14:paraId="4491797B" w14:textId="77777777" w:rsidR="00057CE4" w:rsidRPr="00792DEA" w:rsidRDefault="00057CE4" w:rsidP="00057CE4">
      <w:pPr>
        <w:spacing w:line="240" w:lineRule="auto"/>
        <w:jc w:val="center"/>
        <w:rPr>
          <w:rFonts w:ascii="Aparajita" w:hAnsi="Aparajita" w:cs="Aparajita"/>
        </w:rPr>
      </w:pPr>
    </w:p>
    <w:p w14:paraId="1BEE2B6F"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noProof/>
          <w:lang w:eastAsia="es-CO"/>
        </w:rPr>
        <w:drawing>
          <wp:inline distT="0" distB="0" distL="0" distR="0" wp14:anchorId="783725B6" wp14:editId="76AEA76F">
            <wp:extent cx="5612130" cy="2870835"/>
            <wp:effectExtent l="0" t="0" r="762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870835"/>
                    </a:xfrm>
                    <a:prstGeom prst="rect">
                      <a:avLst/>
                    </a:prstGeom>
                  </pic:spPr>
                </pic:pic>
              </a:graphicData>
            </a:graphic>
          </wp:inline>
        </w:drawing>
      </w:r>
    </w:p>
    <w:p w14:paraId="1B04F58D"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 xml:space="preserve">Fig. 5 DCU modificar perfil </w:t>
      </w:r>
    </w:p>
    <w:p w14:paraId="284CECDA" w14:textId="77777777" w:rsidR="00057CE4" w:rsidRPr="00792DEA" w:rsidRDefault="00057CE4" w:rsidP="00057CE4">
      <w:pPr>
        <w:spacing w:line="240" w:lineRule="auto"/>
        <w:jc w:val="center"/>
        <w:rPr>
          <w:rFonts w:ascii="Aparajita" w:hAnsi="Aparajita" w:cs="Aparajita"/>
        </w:rPr>
      </w:pPr>
    </w:p>
    <w:p w14:paraId="2A273DBD"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noProof/>
          <w:lang w:eastAsia="es-CO"/>
        </w:rPr>
        <w:lastRenderedPageBreak/>
        <w:drawing>
          <wp:inline distT="0" distB="0" distL="0" distR="0" wp14:anchorId="255A31F4" wp14:editId="103B3563">
            <wp:extent cx="5612130" cy="3190875"/>
            <wp:effectExtent l="0" t="0" r="762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190875"/>
                    </a:xfrm>
                    <a:prstGeom prst="rect">
                      <a:avLst/>
                    </a:prstGeom>
                  </pic:spPr>
                </pic:pic>
              </a:graphicData>
            </a:graphic>
          </wp:inline>
        </w:drawing>
      </w:r>
    </w:p>
    <w:p w14:paraId="3E784DA2"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Fig. 6  DCU modificar estado empleado</w:t>
      </w:r>
    </w:p>
    <w:p w14:paraId="28470EC1" w14:textId="77777777" w:rsidR="00057CE4" w:rsidRPr="00792DEA" w:rsidRDefault="00057CE4" w:rsidP="00057CE4">
      <w:pPr>
        <w:spacing w:line="240" w:lineRule="auto"/>
        <w:jc w:val="center"/>
        <w:rPr>
          <w:rFonts w:ascii="Aparajita" w:hAnsi="Aparajita" w:cs="Aparajita"/>
        </w:rPr>
      </w:pPr>
    </w:p>
    <w:p w14:paraId="490DBFDB" w14:textId="77777777" w:rsidR="00057CE4" w:rsidRPr="00792DEA" w:rsidRDefault="00057CE4" w:rsidP="00057CE4">
      <w:pPr>
        <w:spacing w:line="240" w:lineRule="auto"/>
        <w:jc w:val="center"/>
        <w:rPr>
          <w:rFonts w:ascii="Aparajita" w:hAnsi="Aparajita" w:cs="Aparajita"/>
        </w:rPr>
      </w:pPr>
    </w:p>
    <w:p w14:paraId="2F8601D0"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noProof/>
          <w:lang w:eastAsia="es-CO"/>
        </w:rPr>
        <w:drawing>
          <wp:inline distT="0" distB="0" distL="0" distR="0" wp14:anchorId="4A7BBEFA" wp14:editId="085A5683">
            <wp:extent cx="5612130" cy="3173095"/>
            <wp:effectExtent l="0" t="0" r="7620" b="825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173095"/>
                    </a:xfrm>
                    <a:prstGeom prst="rect">
                      <a:avLst/>
                    </a:prstGeom>
                  </pic:spPr>
                </pic:pic>
              </a:graphicData>
            </a:graphic>
          </wp:inline>
        </w:drawing>
      </w:r>
    </w:p>
    <w:p w14:paraId="43004674"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Fig.7  DCU modificar reporte</w:t>
      </w:r>
    </w:p>
    <w:p w14:paraId="7C9BAB53" w14:textId="77777777" w:rsidR="00057CE4" w:rsidRPr="00792DEA" w:rsidRDefault="00057CE4" w:rsidP="00057CE4">
      <w:pPr>
        <w:spacing w:line="240" w:lineRule="auto"/>
        <w:jc w:val="both"/>
        <w:rPr>
          <w:rFonts w:ascii="Aparajita" w:hAnsi="Aparajita" w:cs="Aparajita"/>
          <w:b/>
        </w:rPr>
      </w:pPr>
      <w:r w:rsidRPr="00792DEA">
        <w:rPr>
          <w:rFonts w:ascii="Aparajita" w:hAnsi="Aparajita" w:cs="Aparajita"/>
          <w:noProof/>
          <w:lang w:eastAsia="es-CO"/>
        </w:rPr>
        <w:lastRenderedPageBreak/>
        <w:drawing>
          <wp:inline distT="0" distB="0" distL="0" distR="0" wp14:anchorId="0CB5A354" wp14:editId="2F4788C9">
            <wp:extent cx="5612130" cy="3476625"/>
            <wp:effectExtent l="0" t="0" r="762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476625"/>
                    </a:xfrm>
                    <a:prstGeom prst="rect">
                      <a:avLst/>
                    </a:prstGeom>
                  </pic:spPr>
                </pic:pic>
              </a:graphicData>
            </a:graphic>
          </wp:inline>
        </w:drawing>
      </w:r>
    </w:p>
    <w:p w14:paraId="7B089186"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Fig.8  DCU crear producto</w:t>
      </w:r>
    </w:p>
    <w:p w14:paraId="12C3C3FC" w14:textId="77777777" w:rsidR="00057CE4" w:rsidRPr="00792DEA" w:rsidRDefault="00057CE4" w:rsidP="00057CE4">
      <w:pPr>
        <w:spacing w:line="240" w:lineRule="auto"/>
        <w:jc w:val="center"/>
        <w:rPr>
          <w:rFonts w:ascii="Aparajita" w:hAnsi="Aparajita" w:cs="Aparajita"/>
        </w:rPr>
      </w:pPr>
    </w:p>
    <w:p w14:paraId="7B424939"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noProof/>
          <w:lang w:eastAsia="es-CO"/>
        </w:rPr>
        <w:drawing>
          <wp:inline distT="0" distB="0" distL="0" distR="0" wp14:anchorId="6657547E" wp14:editId="3F515EEF">
            <wp:extent cx="5612130" cy="295465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954655"/>
                    </a:xfrm>
                    <a:prstGeom prst="rect">
                      <a:avLst/>
                    </a:prstGeom>
                  </pic:spPr>
                </pic:pic>
              </a:graphicData>
            </a:graphic>
          </wp:inline>
        </w:drawing>
      </w:r>
    </w:p>
    <w:p w14:paraId="39001621"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Fig. 9 DCU  Agregar existencia de productos</w:t>
      </w:r>
    </w:p>
    <w:p w14:paraId="535DC4BB" w14:textId="77777777" w:rsidR="00057CE4" w:rsidRPr="00792DEA" w:rsidRDefault="00057CE4" w:rsidP="00057CE4">
      <w:pPr>
        <w:spacing w:line="240" w:lineRule="auto"/>
        <w:rPr>
          <w:rFonts w:ascii="Aparajita" w:hAnsi="Aparajita" w:cs="Aparajita"/>
        </w:rPr>
      </w:pPr>
      <w:r w:rsidRPr="00792DEA">
        <w:rPr>
          <w:rFonts w:ascii="Aparajita" w:hAnsi="Aparajita" w:cs="Aparajita"/>
          <w:noProof/>
          <w:lang w:eastAsia="es-CO"/>
        </w:rPr>
        <w:lastRenderedPageBreak/>
        <w:drawing>
          <wp:inline distT="0" distB="0" distL="0" distR="0" wp14:anchorId="2FB3C5A6" wp14:editId="1EB24E71">
            <wp:extent cx="5612130" cy="3286125"/>
            <wp:effectExtent l="0" t="0" r="762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286125"/>
                    </a:xfrm>
                    <a:prstGeom prst="rect">
                      <a:avLst/>
                    </a:prstGeom>
                  </pic:spPr>
                </pic:pic>
              </a:graphicData>
            </a:graphic>
          </wp:inline>
        </w:drawing>
      </w:r>
    </w:p>
    <w:p w14:paraId="4F51247B"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Fig. 10 DCU modificar estado de producto</w:t>
      </w:r>
    </w:p>
    <w:p w14:paraId="76F167C2" w14:textId="77777777" w:rsidR="00057CE4" w:rsidRPr="00792DEA" w:rsidRDefault="00057CE4" w:rsidP="00057CE4">
      <w:pPr>
        <w:spacing w:line="240" w:lineRule="auto"/>
        <w:jc w:val="center"/>
        <w:rPr>
          <w:rFonts w:ascii="Aparajita" w:hAnsi="Aparajita" w:cs="Aparajita"/>
        </w:rPr>
      </w:pPr>
    </w:p>
    <w:p w14:paraId="26267EF4" w14:textId="77777777" w:rsidR="00057CE4" w:rsidRPr="00792DEA" w:rsidRDefault="00057CE4" w:rsidP="00057CE4">
      <w:pPr>
        <w:spacing w:line="240" w:lineRule="auto"/>
        <w:jc w:val="center"/>
        <w:rPr>
          <w:rFonts w:ascii="Aparajita" w:hAnsi="Aparajita" w:cs="Aparajita"/>
        </w:rPr>
      </w:pPr>
    </w:p>
    <w:p w14:paraId="2DE12BB0"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noProof/>
          <w:lang w:eastAsia="es-CO"/>
        </w:rPr>
        <w:drawing>
          <wp:inline distT="0" distB="0" distL="0" distR="0" wp14:anchorId="3978166C" wp14:editId="4F01111D">
            <wp:extent cx="5612130" cy="356870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568700"/>
                    </a:xfrm>
                    <a:prstGeom prst="rect">
                      <a:avLst/>
                    </a:prstGeom>
                  </pic:spPr>
                </pic:pic>
              </a:graphicData>
            </a:graphic>
          </wp:inline>
        </w:drawing>
      </w:r>
    </w:p>
    <w:p w14:paraId="3255B8A2"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Fig. 11 DCU registrar venta</w:t>
      </w:r>
    </w:p>
    <w:p w14:paraId="1D98F373"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noProof/>
          <w:lang w:eastAsia="es-CO"/>
        </w:rPr>
        <w:lastRenderedPageBreak/>
        <w:drawing>
          <wp:inline distT="0" distB="0" distL="0" distR="0" wp14:anchorId="76FA643E" wp14:editId="7EE48F23">
            <wp:extent cx="5612130" cy="348932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489325"/>
                    </a:xfrm>
                    <a:prstGeom prst="rect">
                      <a:avLst/>
                    </a:prstGeom>
                  </pic:spPr>
                </pic:pic>
              </a:graphicData>
            </a:graphic>
          </wp:inline>
        </w:drawing>
      </w:r>
    </w:p>
    <w:p w14:paraId="0FC03907"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Fig. 12 DCU mostrar historial de productos</w:t>
      </w:r>
    </w:p>
    <w:p w14:paraId="5C588880" w14:textId="77777777" w:rsidR="00057CE4" w:rsidRPr="00792DEA" w:rsidRDefault="00057CE4" w:rsidP="00057CE4">
      <w:pPr>
        <w:spacing w:line="240" w:lineRule="auto"/>
        <w:jc w:val="center"/>
        <w:rPr>
          <w:rFonts w:ascii="Aparajita" w:hAnsi="Aparajita" w:cs="Aparajita"/>
        </w:rPr>
      </w:pPr>
    </w:p>
    <w:p w14:paraId="4B7970DD" w14:textId="77777777" w:rsidR="00057CE4" w:rsidRPr="00792DEA" w:rsidRDefault="00057CE4" w:rsidP="00057CE4">
      <w:pPr>
        <w:spacing w:line="240" w:lineRule="auto"/>
        <w:jc w:val="center"/>
        <w:rPr>
          <w:rFonts w:ascii="Aparajita" w:hAnsi="Aparajita" w:cs="Aparajita"/>
        </w:rPr>
      </w:pPr>
    </w:p>
    <w:p w14:paraId="0CEBAA60" w14:textId="77777777" w:rsidR="00057CE4" w:rsidRPr="00792DEA" w:rsidRDefault="00057CE4" w:rsidP="00057CE4">
      <w:pPr>
        <w:spacing w:line="240" w:lineRule="auto"/>
        <w:jc w:val="center"/>
        <w:rPr>
          <w:rFonts w:ascii="Aparajita" w:hAnsi="Aparajita" w:cs="Aparajita"/>
        </w:rPr>
      </w:pPr>
    </w:p>
    <w:p w14:paraId="47F3E16B" w14:textId="77777777" w:rsidR="00057CE4" w:rsidRPr="00792DEA" w:rsidRDefault="00057CE4" w:rsidP="00057CE4">
      <w:pPr>
        <w:spacing w:line="240" w:lineRule="auto"/>
        <w:jc w:val="center"/>
        <w:rPr>
          <w:rFonts w:ascii="Aparajita" w:hAnsi="Aparajita" w:cs="Aparajita"/>
        </w:rPr>
      </w:pPr>
    </w:p>
    <w:p w14:paraId="721B96B7"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noProof/>
          <w:lang w:eastAsia="es-CO"/>
        </w:rPr>
        <w:drawing>
          <wp:inline distT="0" distB="0" distL="0" distR="0" wp14:anchorId="21543238" wp14:editId="3617559A">
            <wp:extent cx="5612130" cy="280162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01620"/>
                    </a:xfrm>
                    <a:prstGeom prst="rect">
                      <a:avLst/>
                    </a:prstGeom>
                  </pic:spPr>
                </pic:pic>
              </a:graphicData>
            </a:graphic>
          </wp:inline>
        </w:drawing>
      </w:r>
    </w:p>
    <w:p w14:paraId="2771EA4F" w14:textId="77777777" w:rsidR="00057CE4" w:rsidRPr="00792DEA" w:rsidRDefault="00057CE4" w:rsidP="00057CE4">
      <w:pPr>
        <w:spacing w:line="240" w:lineRule="auto"/>
        <w:jc w:val="center"/>
        <w:rPr>
          <w:rFonts w:ascii="Aparajita" w:hAnsi="Aparajita" w:cs="Aparajita"/>
        </w:rPr>
      </w:pPr>
      <w:r w:rsidRPr="00792DEA">
        <w:rPr>
          <w:rFonts w:ascii="Aparajita" w:hAnsi="Aparajita" w:cs="Aparajita"/>
        </w:rPr>
        <w:t>Fig.13  DCU crear perfil auxiliar</w:t>
      </w:r>
    </w:p>
    <w:p w14:paraId="5836AE0B" w14:textId="77777777" w:rsidR="00057CE4" w:rsidRPr="00032FF3" w:rsidRDefault="00057CE4" w:rsidP="00057CE4">
      <w:pPr>
        <w:pStyle w:val="Ttulo2"/>
        <w:numPr>
          <w:ilvl w:val="0"/>
          <w:numId w:val="0"/>
        </w:numPr>
        <w:rPr>
          <w:rStyle w:val="Ttulo1Car"/>
          <w:rFonts w:ascii="Aparajita" w:hAnsi="Aparajita" w:cs="Aparajita"/>
          <w:b/>
          <w:color w:val="auto"/>
          <w:szCs w:val="24"/>
          <w:lang w:val="es-CO"/>
        </w:rPr>
      </w:pPr>
      <w:bookmarkStart w:id="17" w:name="_Toc456733211"/>
      <w:r w:rsidRPr="00032FF3">
        <w:rPr>
          <w:rFonts w:ascii="Aparajita" w:hAnsi="Aparajita" w:cs="Aparajita"/>
          <w:color w:val="auto"/>
          <w:szCs w:val="24"/>
          <w:lang w:val="es-CO"/>
        </w:rPr>
        <w:lastRenderedPageBreak/>
        <w:t xml:space="preserve">3.2 </w:t>
      </w:r>
      <w:r w:rsidRPr="00032FF3">
        <w:rPr>
          <w:rStyle w:val="Ttulo1Car"/>
          <w:rFonts w:ascii="Aparajita" w:hAnsi="Aparajita" w:cs="Aparajita"/>
          <w:color w:val="auto"/>
          <w:szCs w:val="24"/>
          <w:lang w:val="es-CO"/>
        </w:rPr>
        <w:t>PRIORIZAR LOS REQUERIMIENTOS DEL SISTEMA</w:t>
      </w:r>
      <w:bookmarkEnd w:id="17"/>
    </w:p>
    <w:p w14:paraId="44BFB190" w14:textId="77777777" w:rsidR="00057CE4" w:rsidRPr="00792DEA" w:rsidRDefault="00057CE4" w:rsidP="00057CE4">
      <w:pPr>
        <w:rPr>
          <w:rFonts w:ascii="Aparajita" w:hAnsi="Aparajita" w:cs="Aparajita"/>
        </w:rPr>
      </w:pPr>
    </w:p>
    <w:tbl>
      <w:tblPr>
        <w:tblStyle w:val="Tablaconcuadrcula"/>
        <w:tblW w:w="0" w:type="auto"/>
        <w:tblLook w:val="04A0" w:firstRow="1" w:lastRow="0" w:firstColumn="1" w:lastColumn="0" w:noHBand="0" w:noVBand="1"/>
      </w:tblPr>
      <w:tblGrid>
        <w:gridCol w:w="3138"/>
        <w:gridCol w:w="2894"/>
        <w:gridCol w:w="2895"/>
      </w:tblGrid>
      <w:tr w:rsidR="00057CE4" w:rsidRPr="00792DEA" w14:paraId="1EF0E861" w14:textId="77777777" w:rsidTr="00057CE4">
        <w:trPr>
          <w:trHeight w:val="303"/>
        </w:trPr>
        <w:tc>
          <w:tcPr>
            <w:tcW w:w="3138" w:type="dxa"/>
          </w:tcPr>
          <w:p w14:paraId="090BCBCA" w14:textId="77777777" w:rsidR="00057CE4" w:rsidRPr="00792DEA" w:rsidRDefault="00057CE4" w:rsidP="00057CE4">
            <w:pPr>
              <w:rPr>
                <w:rFonts w:ascii="Aparajita" w:hAnsi="Aparajita" w:cs="Aparajita"/>
                <w:b/>
              </w:rPr>
            </w:pPr>
            <w:r w:rsidRPr="00792DEA">
              <w:rPr>
                <w:rFonts w:ascii="Aparajita" w:hAnsi="Aparajita" w:cs="Aparajita"/>
                <w:b/>
              </w:rPr>
              <w:t xml:space="preserve">Nombre del requerimiento </w:t>
            </w:r>
          </w:p>
        </w:tc>
        <w:tc>
          <w:tcPr>
            <w:tcW w:w="2894" w:type="dxa"/>
          </w:tcPr>
          <w:p w14:paraId="2495BC22" w14:textId="77777777" w:rsidR="00057CE4" w:rsidRPr="00792DEA" w:rsidRDefault="00057CE4" w:rsidP="00057CE4">
            <w:pPr>
              <w:jc w:val="center"/>
              <w:rPr>
                <w:rFonts w:ascii="Aparajita" w:hAnsi="Aparajita" w:cs="Aparajita"/>
                <w:b/>
              </w:rPr>
            </w:pPr>
            <w:r w:rsidRPr="00792DEA">
              <w:rPr>
                <w:rFonts w:ascii="Aparajita" w:hAnsi="Aparajita" w:cs="Aparajita"/>
                <w:b/>
              </w:rPr>
              <w:t>Tipo de prioridad</w:t>
            </w:r>
          </w:p>
        </w:tc>
        <w:tc>
          <w:tcPr>
            <w:tcW w:w="2895" w:type="dxa"/>
          </w:tcPr>
          <w:p w14:paraId="1F5F1D39" w14:textId="77777777" w:rsidR="00057CE4" w:rsidRPr="00792DEA" w:rsidRDefault="00057CE4" w:rsidP="00057CE4">
            <w:pPr>
              <w:rPr>
                <w:rFonts w:ascii="Aparajita" w:hAnsi="Aparajita" w:cs="Aparajita"/>
                <w:b/>
              </w:rPr>
            </w:pPr>
            <w:r w:rsidRPr="00792DEA">
              <w:rPr>
                <w:rFonts w:ascii="Aparajita" w:hAnsi="Aparajita" w:cs="Aparajita"/>
                <w:b/>
              </w:rPr>
              <w:t xml:space="preserve">Argumento </w:t>
            </w:r>
          </w:p>
        </w:tc>
      </w:tr>
      <w:tr w:rsidR="00057CE4" w:rsidRPr="00792DEA" w14:paraId="20BF8589" w14:textId="77777777" w:rsidTr="00057CE4">
        <w:trPr>
          <w:trHeight w:val="281"/>
        </w:trPr>
        <w:tc>
          <w:tcPr>
            <w:tcW w:w="3138" w:type="dxa"/>
          </w:tcPr>
          <w:p w14:paraId="1B0F8E75" w14:textId="77777777" w:rsidR="00057CE4" w:rsidRPr="00792DEA" w:rsidRDefault="00057CE4" w:rsidP="00057CE4">
            <w:pPr>
              <w:rPr>
                <w:rFonts w:ascii="Aparajita" w:hAnsi="Aparajita" w:cs="Aparajita"/>
                <w:b/>
              </w:rPr>
            </w:pPr>
            <w:r w:rsidRPr="00792DEA">
              <w:rPr>
                <w:rFonts w:ascii="Aparajita" w:hAnsi="Aparajita" w:cs="Aparajita"/>
                <w:b/>
              </w:rPr>
              <w:t>RF001.Ingresar_al _Sistema</w:t>
            </w:r>
          </w:p>
        </w:tc>
        <w:tc>
          <w:tcPr>
            <w:tcW w:w="2894" w:type="dxa"/>
          </w:tcPr>
          <w:p w14:paraId="3ED8E157" w14:textId="77777777" w:rsidR="00057CE4" w:rsidRPr="00792DEA" w:rsidRDefault="00057CE4" w:rsidP="00057CE4">
            <w:pPr>
              <w:jc w:val="center"/>
              <w:rPr>
                <w:rFonts w:ascii="Aparajita" w:hAnsi="Aparajita" w:cs="Aparajita"/>
              </w:rPr>
            </w:pPr>
            <w:r w:rsidRPr="00792DEA">
              <w:rPr>
                <w:rFonts w:ascii="Aparajita" w:hAnsi="Aparajita" w:cs="Aparajita"/>
              </w:rPr>
              <w:t>Deseable</w:t>
            </w:r>
          </w:p>
        </w:tc>
        <w:tc>
          <w:tcPr>
            <w:tcW w:w="2895" w:type="dxa"/>
          </w:tcPr>
          <w:p w14:paraId="2149A159" w14:textId="77777777" w:rsidR="00057CE4" w:rsidRPr="00792DEA" w:rsidRDefault="00057CE4" w:rsidP="00057CE4">
            <w:pPr>
              <w:rPr>
                <w:rFonts w:ascii="Aparajita" w:hAnsi="Aparajita" w:cs="Aparajita"/>
              </w:rPr>
            </w:pPr>
            <w:r w:rsidRPr="00792DEA">
              <w:rPr>
                <w:rFonts w:ascii="Aparajita" w:hAnsi="Aparajita" w:cs="Aparajita"/>
              </w:rPr>
              <w:t xml:space="preserve">Requerimiento sugerido y negociado por lo que no fue directamente solicitado en las necesidades del sistema. </w:t>
            </w:r>
          </w:p>
        </w:tc>
      </w:tr>
      <w:tr w:rsidR="00057CE4" w:rsidRPr="00792DEA" w14:paraId="24A0596C" w14:textId="77777777" w:rsidTr="00057CE4">
        <w:trPr>
          <w:trHeight w:val="281"/>
        </w:trPr>
        <w:tc>
          <w:tcPr>
            <w:tcW w:w="3138" w:type="dxa"/>
          </w:tcPr>
          <w:p w14:paraId="6E72A711" w14:textId="77777777" w:rsidR="00057CE4" w:rsidRPr="00792DEA" w:rsidRDefault="00057CE4" w:rsidP="00057CE4">
            <w:pPr>
              <w:rPr>
                <w:rFonts w:ascii="Aparajita" w:hAnsi="Aparajita" w:cs="Aparajita"/>
                <w:b/>
              </w:rPr>
            </w:pPr>
            <w:r w:rsidRPr="00792DEA">
              <w:rPr>
                <w:rFonts w:ascii="Aparajita" w:hAnsi="Aparajita" w:cs="Aparajita"/>
                <w:b/>
              </w:rPr>
              <w:t>RF002.Modificar_Perfil</w:t>
            </w:r>
          </w:p>
        </w:tc>
        <w:tc>
          <w:tcPr>
            <w:tcW w:w="2894" w:type="dxa"/>
          </w:tcPr>
          <w:p w14:paraId="3F803043" w14:textId="77777777" w:rsidR="00057CE4" w:rsidRPr="00792DEA" w:rsidRDefault="00057CE4" w:rsidP="00057CE4">
            <w:pPr>
              <w:jc w:val="center"/>
              <w:rPr>
                <w:rFonts w:ascii="Aparajita" w:hAnsi="Aparajita" w:cs="Aparajita"/>
              </w:rPr>
            </w:pPr>
            <w:r w:rsidRPr="00792DEA">
              <w:rPr>
                <w:rFonts w:ascii="Aparajita" w:hAnsi="Aparajita" w:cs="Aparajita"/>
              </w:rPr>
              <w:t>Deseable</w:t>
            </w:r>
          </w:p>
        </w:tc>
        <w:tc>
          <w:tcPr>
            <w:tcW w:w="2895" w:type="dxa"/>
          </w:tcPr>
          <w:p w14:paraId="33C84232" w14:textId="77777777" w:rsidR="00057CE4" w:rsidRPr="00792DEA" w:rsidRDefault="00057CE4" w:rsidP="00057CE4">
            <w:pPr>
              <w:rPr>
                <w:rFonts w:ascii="Aparajita" w:hAnsi="Aparajita" w:cs="Aparajita"/>
              </w:rPr>
            </w:pPr>
            <w:r w:rsidRPr="00792DEA">
              <w:rPr>
                <w:rFonts w:ascii="Aparajita" w:hAnsi="Aparajita" w:cs="Aparajita"/>
              </w:rPr>
              <w:t>Surge a partir del RF001</w:t>
            </w:r>
          </w:p>
        </w:tc>
      </w:tr>
      <w:tr w:rsidR="00057CE4" w:rsidRPr="00792DEA" w14:paraId="7108F20B" w14:textId="77777777" w:rsidTr="00057CE4">
        <w:trPr>
          <w:trHeight w:val="303"/>
        </w:trPr>
        <w:tc>
          <w:tcPr>
            <w:tcW w:w="3138" w:type="dxa"/>
          </w:tcPr>
          <w:p w14:paraId="3693553C" w14:textId="77777777" w:rsidR="00057CE4" w:rsidRPr="00792DEA" w:rsidRDefault="00057CE4" w:rsidP="00057CE4">
            <w:pPr>
              <w:rPr>
                <w:rFonts w:ascii="Aparajita" w:hAnsi="Aparajita" w:cs="Aparajita"/>
                <w:b/>
              </w:rPr>
            </w:pPr>
            <w:r w:rsidRPr="00792DEA">
              <w:rPr>
                <w:rFonts w:ascii="Aparajita" w:hAnsi="Aparajita" w:cs="Aparajita"/>
                <w:b/>
              </w:rPr>
              <w:t>RF003.Modificar_Estado_Empleado</w:t>
            </w:r>
          </w:p>
        </w:tc>
        <w:tc>
          <w:tcPr>
            <w:tcW w:w="2894" w:type="dxa"/>
          </w:tcPr>
          <w:p w14:paraId="4D399FD6" w14:textId="77777777" w:rsidR="00057CE4" w:rsidRPr="00792DEA" w:rsidRDefault="00057CE4" w:rsidP="00057CE4">
            <w:pPr>
              <w:jc w:val="center"/>
              <w:rPr>
                <w:rFonts w:ascii="Aparajita" w:hAnsi="Aparajita" w:cs="Aparajita"/>
              </w:rPr>
            </w:pPr>
            <w:r w:rsidRPr="00792DEA">
              <w:rPr>
                <w:rFonts w:ascii="Aparajita" w:hAnsi="Aparajita" w:cs="Aparajita"/>
              </w:rPr>
              <w:t>Deseable</w:t>
            </w:r>
          </w:p>
        </w:tc>
        <w:tc>
          <w:tcPr>
            <w:tcW w:w="2895" w:type="dxa"/>
          </w:tcPr>
          <w:p w14:paraId="36B5A1B2" w14:textId="77777777" w:rsidR="00057CE4" w:rsidRPr="00792DEA" w:rsidRDefault="00057CE4" w:rsidP="00057CE4">
            <w:pPr>
              <w:rPr>
                <w:rFonts w:ascii="Aparajita" w:hAnsi="Aparajita" w:cs="Aparajita"/>
              </w:rPr>
            </w:pPr>
            <w:r w:rsidRPr="00792DEA">
              <w:rPr>
                <w:rFonts w:ascii="Aparajita" w:hAnsi="Aparajita" w:cs="Aparajita"/>
              </w:rPr>
              <w:t>Surge a partir del RF001</w:t>
            </w:r>
          </w:p>
        </w:tc>
      </w:tr>
      <w:tr w:rsidR="00057CE4" w:rsidRPr="00792DEA" w14:paraId="379E56CD" w14:textId="77777777" w:rsidTr="00057CE4">
        <w:trPr>
          <w:trHeight w:val="281"/>
        </w:trPr>
        <w:tc>
          <w:tcPr>
            <w:tcW w:w="3138" w:type="dxa"/>
          </w:tcPr>
          <w:p w14:paraId="7F3A7BAA" w14:textId="77777777" w:rsidR="00057CE4" w:rsidRPr="00792DEA" w:rsidRDefault="00057CE4" w:rsidP="00057CE4">
            <w:pPr>
              <w:rPr>
                <w:rFonts w:ascii="Aparajita" w:hAnsi="Aparajita" w:cs="Aparajita"/>
                <w:b/>
              </w:rPr>
            </w:pPr>
            <w:r w:rsidRPr="00792DEA">
              <w:rPr>
                <w:rFonts w:ascii="Aparajita" w:hAnsi="Aparajita" w:cs="Aparajita"/>
                <w:b/>
              </w:rPr>
              <w:t>RF004.Mostrar_Reporte</w:t>
            </w:r>
          </w:p>
        </w:tc>
        <w:tc>
          <w:tcPr>
            <w:tcW w:w="2894" w:type="dxa"/>
          </w:tcPr>
          <w:p w14:paraId="01A729B7" w14:textId="77777777" w:rsidR="00057CE4" w:rsidRPr="00792DEA" w:rsidRDefault="00057CE4" w:rsidP="00057CE4">
            <w:pPr>
              <w:jc w:val="center"/>
              <w:rPr>
                <w:rFonts w:ascii="Aparajita" w:hAnsi="Aparajita" w:cs="Aparajita"/>
              </w:rPr>
            </w:pPr>
            <w:r w:rsidRPr="00792DEA">
              <w:rPr>
                <w:rFonts w:ascii="Aparajita" w:hAnsi="Aparajita" w:cs="Aparajita"/>
              </w:rPr>
              <w:t>Obligatorio</w:t>
            </w:r>
          </w:p>
        </w:tc>
        <w:tc>
          <w:tcPr>
            <w:tcW w:w="2895" w:type="dxa"/>
          </w:tcPr>
          <w:p w14:paraId="04F7F5D3" w14:textId="77777777" w:rsidR="00057CE4" w:rsidRPr="00792DEA" w:rsidRDefault="00057CE4" w:rsidP="00057CE4">
            <w:pPr>
              <w:rPr>
                <w:rFonts w:ascii="Aparajita" w:hAnsi="Aparajita" w:cs="Aparajita"/>
              </w:rPr>
            </w:pPr>
            <w:r w:rsidRPr="00792DEA">
              <w:rPr>
                <w:rFonts w:ascii="Aparajita" w:hAnsi="Aparajita" w:cs="Aparajita"/>
              </w:rPr>
              <w:t>Objetivo principal del sistema puesto que se conocen los productos que mayor o menor ingresos y o salidas tienen.</w:t>
            </w:r>
          </w:p>
        </w:tc>
      </w:tr>
      <w:tr w:rsidR="00057CE4" w:rsidRPr="00792DEA" w14:paraId="01F4FFED" w14:textId="77777777" w:rsidTr="00057CE4">
        <w:trPr>
          <w:trHeight w:val="303"/>
        </w:trPr>
        <w:tc>
          <w:tcPr>
            <w:tcW w:w="3138" w:type="dxa"/>
          </w:tcPr>
          <w:p w14:paraId="5074CFD2" w14:textId="77777777" w:rsidR="00057CE4" w:rsidRPr="00792DEA" w:rsidRDefault="00057CE4" w:rsidP="00057CE4">
            <w:pPr>
              <w:rPr>
                <w:rFonts w:ascii="Aparajita" w:hAnsi="Aparajita" w:cs="Aparajita"/>
                <w:b/>
              </w:rPr>
            </w:pPr>
            <w:r w:rsidRPr="00792DEA">
              <w:rPr>
                <w:rFonts w:ascii="Aparajita" w:hAnsi="Aparajita" w:cs="Aparajita"/>
                <w:b/>
              </w:rPr>
              <w:t>RF005.Crear_Producto</w:t>
            </w:r>
          </w:p>
        </w:tc>
        <w:tc>
          <w:tcPr>
            <w:tcW w:w="2894" w:type="dxa"/>
          </w:tcPr>
          <w:p w14:paraId="2C55819C" w14:textId="77777777" w:rsidR="00057CE4" w:rsidRPr="00792DEA" w:rsidRDefault="00057CE4" w:rsidP="00057CE4">
            <w:pPr>
              <w:jc w:val="center"/>
              <w:rPr>
                <w:rFonts w:ascii="Aparajita" w:hAnsi="Aparajita" w:cs="Aparajita"/>
              </w:rPr>
            </w:pPr>
            <w:r w:rsidRPr="00792DEA">
              <w:rPr>
                <w:rFonts w:ascii="Aparajita" w:hAnsi="Aparajita" w:cs="Aparajita"/>
              </w:rPr>
              <w:t>Obligatorio</w:t>
            </w:r>
          </w:p>
        </w:tc>
        <w:tc>
          <w:tcPr>
            <w:tcW w:w="2895" w:type="dxa"/>
          </w:tcPr>
          <w:p w14:paraId="6759FABD" w14:textId="77777777" w:rsidR="00057CE4" w:rsidRPr="00792DEA" w:rsidRDefault="00057CE4" w:rsidP="00057CE4">
            <w:pPr>
              <w:rPr>
                <w:rFonts w:ascii="Aparajita" w:hAnsi="Aparajita" w:cs="Aparajita"/>
              </w:rPr>
            </w:pPr>
            <w:r w:rsidRPr="00792DEA">
              <w:rPr>
                <w:rFonts w:ascii="Aparajita" w:hAnsi="Aparajita" w:cs="Aparajita"/>
              </w:rPr>
              <w:t xml:space="preserve">Referencia sobre la que se realizaran las transacciones de entrada y salida </w:t>
            </w:r>
          </w:p>
        </w:tc>
      </w:tr>
      <w:tr w:rsidR="00057CE4" w:rsidRPr="00792DEA" w14:paraId="5D200981" w14:textId="77777777" w:rsidTr="00057CE4">
        <w:trPr>
          <w:trHeight w:val="281"/>
        </w:trPr>
        <w:tc>
          <w:tcPr>
            <w:tcW w:w="3138" w:type="dxa"/>
          </w:tcPr>
          <w:p w14:paraId="2F0AE3B7" w14:textId="77777777" w:rsidR="00057CE4" w:rsidRPr="00792DEA" w:rsidRDefault="00057CE4" w:rsidP="00057CE4">
            <w:pPr>
              <w:rPr>
                <w:rFonts w:ascii="Aparajita" w:hAnsi="Aparajita" w:cs="Aparajita"/>
                <w:b/>
              </w:rPr>
            </w:pPr>
            <w:r w:rsidRPr="00792DEA">
              <w:rPr>
                <w:rFonts w:ascii="Aparajita" w:hAnsi="Aparajita" w:cs="Aparajita"/>
                <w:b/>
              </w:rPr>
              <w:t>RF006Agregar_Existencias_Productos</w:t>
            </w:r>
          </w:p>
        </w:tc>
        <w:tc>
          <w:tcPr>
            <w:tcW w:w="2894" w:type="dxa"/>
          </w:tcPr>
          <w:p w14:paraId="4FCEBB4C" w14:textId="77777777" w:rsidR="00057CE4" w:rsidRPr="00792DEA" w:rsidRDefault="00057CE4" w:rsidP="00057CE4">
            <w:pPr>
              <w:jc w:val="center"/>
              <w:rPr>
                <w:rFonts w:ascii="Aparajita" w:hAnsi="Aparajita" w:cs="Aparajita"/>
              </w:rPr>
            </w:pPr>
            <w:r w:rsidRPr="00792DEA">
              <w:rPr>
                <w:rFonts w:ascii="Aparajita" w:hAnsi="Aparajita" w:cs="Aparajita"/>
              </w:rPr>
              <w:t>Obligatorio</w:t>
            </w:r>
          </w:p>
        </w:tc>
        <w:tc>
          <w:tcPr>
            <w:tcW w:w="2895" w:type="dxa"/>
          </w:tcPr>
          <w:p w14:paraId="48F43EF5" w14:textId="77777777" w:rsidR="00057CE4" w:rsidRPr="00792DEA" w:rsidRDefault="00057CE4" w:rsidP="00057CE4">
            <w:pPr>
              <w:rPr>
                <w:rFonts w:ascii="Aparajita" w:hAnsi="Aparajita" w:cs="Aparajita"/>
              </w:rPr>
            </w:pPr>
            <w:r w:rsidRPr="00792DEA">
              <w:rPr>
                <w:rFonts w:ascii="Aparajita" w:hAnsi="Aparajita" w:cs="Aparajita"/>
              </w:rPr>
              <w:t>Funci</w:t>
            </w:r>
            <w:r w:rsidRPr="00792DEA">
              <w:rPr>
                <w:rFonts w:ascii="Calibri" w:eastAsia="Calibri" w:hAnsi="Calibri" w:cs="Calibri"/>
              </w:rPr>
              <w:t>ó</w:t>
            </w:r>
            <w:r w:rsidRPr="00792DEA">
              <w:rPr>
                <w:rFonts w:ascii="Aparajita" w:hAnsi="Aparajita" w:cs="Aparajita"/>
              </w:rPr>
              <w:t>n que permite conocer el stock nuevo que ingresa a bodega sobre un producto determinado.</w:t>
            </w:r>
          </w:p>
        </w:tc>
      </w:tr>
      <w:tr w:rsidR="00057CE4" w:rsidRPr="00792DEA" w14:paraId="7BE21D5B" w14:textId="77777777" w:rsidTr="00057CE4">
        <w:trPr>
          <w:trHeight w:val="303"/>
        </w:trPr>
        <w:tc>
          <w:tcPr>
            <w:tcW w:w="3138" w:type="dxa"/>
          </w:tcPr>
          <w:p w14:paraId="31198529" w14:textId="77777777" w:rsidR="00057CE4" w:rsidRPr="00792DEA" w:rsidRDefault="00057CE4" w:rsidP="00057CE4">
            <w:pPr>
              <w:rPr>
                <w:rFonts w:ascii="Aparajita" w:hAnsi="Aparajita" w:cs="Aparajita"/>
                <w:b/>
              </w:rPr>
            </w:pPr>
            <w:r w:rsidRPr="00792DEA">
              <w:rPr>
                <w:rFonts w:ascii="Aparajita" w:hAnsi="Aparajita" w:cs="Aparajita"/>
                <w:b/>
              </w:rPr>
              <w:t>RF007.Modificar_Estado_Producto</w:t>
            </w:r>
          </w:p>
        </w:tc>
        <w:tc>
          <w:tcPr>
            <w:tcW w:w="2894" w:type="dxa"/>
          </w:tcPr>
          <w:p w14:paraId="3B1653EE" w14:textId="77777777" w:rsidR="00057CE4" w:rsidRPr="00792DEA" w:rsidRDefault="00057CE4" w:rsidP="00057CE4">
            <w:pPr>
              <w:jc w:val="center"/>
              <w:rPr>
                <w:rFonts w:ascii="Aparajita" w:hAnsi="Aparajita" w:cs="Aparajita"/>
              </w:rPr>
            </w:pPr>
            <w:r w:rsidRPr="00792DEA">
              <w:rPr>
                <w:rFonts w:ascii="Aparajita" w:hAnsi="Aparajita" w:cs="Aparajita"/>
              </w:rPr>
              <w:t>Deseable</w:t>
            </w:r>
          </w:p>
        </w:tc>
        <w:tc>
          <w:tcPr>
            <w:tcW w:w="2895" w:type="dxa"/>
          </w:tcPr>
          <w:p w14:paraId="629EA9BA" w14:textId="77777777" w:rsidR="00057CE4" w:rsidRPr="00792DEA" w:rsidRDefault="00057CE4" w:rsidP="00057CE4">
            <w:pPr>
              <w:rPr>
                <w:rFonts w:ascii="Aparajita" w:hAnsi="Aparajita" w:cs="Aparajita"/>
              </w:rPr>
            </w:pPr>
            <w:r w:rsidRPr="00792DEA">
              <w:rPr>
                <w:rFonts w:ascii="Aparajita" w:hAnsi="Aparajita" w:cs="Aparajita"/>
              </w:rPr>
              <w:t>Requerimiento sugerido y negociado para cuando no se van a seguir registrando entradas y /o salidas del producto.</w:t>
            </w:r>
          </w:p>
        </w:tc>
      </w:tr>
      <w:tr w:rsidR="00057CE4" w:rsidRPr="00792DEA" w14:paraId="3AFF9A41" w14:textId="77777777" w:rsidTr="00057CE4">
        <w:trPr>
          <w:trHeight w:val="281"/>
        </w:trPr>
        <w:tc>
          <w:tcPr>
            <w:tcW w:w="3138" w:type="dxa"/>
          </w:tcPr>
          <w:p w14:paraId="2C8D35A1" w14:textId="77777777" w:rsidR="00057CE4" w:rsidRPr="00792DEA" w:rsidRDefault="00057CE4" w:rsidP="00057CE4">
            <w:pPr>
              <w:rPr>
                <w:rFonts w:ascii="Aparajita" w:hAnsi="Aparajita" w:cs="Aparajita"/>
                <w:b/>
              </w:rPr>
            </w:pPr>
            <w:r w:rsidRPr="00792DEA">
              <w:rPr>
                <w:rFonts w:ascii="Aparajita" w:hAnsi="Aparajita" w:cs="Aparajita"/>
                <w:b/>
              </w:rPr>
              <w:t>RF008.Registrar_Venta</w:t>
            </w:r>
          </w:p>
        </w:tc>
        <w:tc>
          <w:tcPr>
            <w:tcW w:w="2894" w:type="dxa"/>
          </w:tcPr>
          <w:p w14:paraId="404F27D9" w14:textId="77777777" w:rsidR="00057CE4" w:rsidRPr="00792DEA" w:rsidRDefault="00057CE4" w:rsidP="00057CE4">
            <w:pPr>
              <w:jc w:val="center"/>
              <w:rPr>
                <w:rFonts w:ascii="Aparajita" w:hAnsi="Aparajita" w:cs="Aparajita"/>
              </w:rPr>
            </w:pPr>
            <w:r w:rsidRPr="00792DEA">
              <w:rPr>
                <w:rFonts w:ascii="Aparajita" w:hAnsi="Aparajita" w:cs="Aparajita"/>
              </w:rPr>
              <w:t>Obligatorio</w:t>
            </w:r>
          </w:p>
        </w:tc>
        <w:tc>
          <w:tcPr>
            <w:tcW w:w="2895" w:type="dxa"/>
          </w:tcPr>
          <w:p w14:paraId="37B878D0" w14:textId="77777777" w:rsidR="00057CE4" w:rsidRPr="00792DEA" w:rsidRDefault="00057CE4" w:rsidP="00057CE4">
            <w:pPr>
              <w:rPr>
                <w:rFonts w:ascii="Aparajita" w:hAnsi="Aparajita" w:cs="Aparajita"/>
              </w:rPr>
            </w:pPr>
            <w:r w:rsidRPr="00792DEA">
              <w:rPr>
                <w:rFonts w:ascii="Aparajita" w:hAnsi="Aparajita" w:cs="Aparajita"/>
              </w:rPr>
              <w:t>Funci</w:t>
            </w:r>
            <w:r w:rsidRPr="00792DEA">
              <w:rPr>
                <w:rFonts w:ascii="Calibri" w:eastAsia="Calibri" w:hAnsi="Calibri" w:cs="Calibri"/>
              </w:rPr>
              <w:t>ó</w:t>
            </w:r>
            <w:r w:rsidRPr="00792DEA">
              <w:rPr>
                <w:rFonts w:ascii="Aparajita" w:hAnsi="Aparajita" w:cs="Aparajita"/>
              </w:rPr>
              <w:t>n que facilita una determinaci</w:t>
            </w:r>
            <w:r w:rsidRPr="00792DEA">
              <w:rPr>
                <w:rFonts w:ascii="Calibri" w:eastAsia="Calibri" w:hAnsi="Calibri" w:cs="Calibri"/>
              </w:rPr>
              <w:t>ó</w:t>
            </w:r>
            <w:r w:rsidRPr="00792DEA">
              <w:rPr>
                <w:rFonts w:ascii="Aparajita" w:hAnsi="Aparajita" w:cs="Aparajita"/>
              </w:rPr>
              <w:t>n de stock m</w:t>
            </w:r>
            <w:r w:rsidRPr="00792DEA">
              <w:rPr>
                <w:rFonts w:ascii="Calibri" w:eastAsia="Calibri" w:hAnsi="Calibri" w:cs="Calibri"/>
              </w:rPr>
              <w:t>á</w:t>
            </w:r>
            <w:r w:rsidRPr="00792DEA">
              <w:rPr>
                <w:rFonts w:ascii="Aparajita" w:hAnsi="Aparajita" w:cs="Aparajita"/>
              </w:rPr>
              <w:t>s exacta y permite conocer el stock actual en el momento de realizar la venta.</w:t>
            </w:r>
          </w:p>
        </w:tc>
      </w:tr>
      <w:tr w:rsidR="00057CE4" w:rsidRPr="00792DEA" w14:paraId="1557CB2A" w14:textId="77777777" w:rsidTr="00057CE4">
        <w:trPr>
          <w:trHeight w:val="281"/>
        </w:trPr>
        <w:tc>
          <w:tcPr>
            <w:tcW w:w="3138" w:type="dxa"/>
          </w:tcPr>
          <w:p w14:paraId="7ACD8F85" w14:textId="77777777" w:rsidR="00057CE4" w:rsidRPr="00792DEA" w:rsidRDefault="00057CE4" w:rsidP="00057CE4">
            <w:pPr>
              <w:rPr>
                <w:rFonts w:ascii="Aparajita" w:hAnsi="Aparajita" w:cs="Aparajita"/>
                <w:b/>
              </w:rPr>
            </w:pPr>
            <w:r w:rsidRPr="00792DEA">
              <w:rPr>
                <w:rFonts w:ascii="Aparajita" w:hAnsi="Aparajita" w:cs="Aparajita"/>
                <w:b/>
              </w:rPr>
              <w:t>RF009.Mostrar_Historial_Productos</w:t>
            </w:r>
          </w:p>
        </w:tc>
        <w:tc>
          <w:tcPr>
            <w:tcW w:w="2894" w:type="dxa"/>
          </w:tcPr>
          <w:p w14:paraId="3B07CE56" w14:textId="77777777" w:rsidR="00057CE4" w:rsidRPr="00792DEA" w:rsidRDefault="00057CE4" w:rsidP="00057CE4">
            <w:pPr>
              <w:jc w:val="center"/>
              <w:rPr>
                <w:rFonts w:ascii="Aparajita" w:hAnsi="Aparajita" w:cs="Aparajita"/>
              </w:rPr>
            </w:pPr>
            <w:r w:rsidRPr="00792DEA">
              <w:rPr>
                <w:rFonts w:ascii="Aparajita" w:hAnsi="Aparajita" w:cs="Aparajita"/>
              </w:rPr>
              <w:t>Obligatorio</w:t>
            </w:r>
          </w:p>
        </w:tc>
        <w:tc>
          <w:tcPr>
            <w:tcW w:w="2895" w:type="dxa"/>
          </w:tcPr>
          <w:p w14:paraId="35839E2C" w14:textId="77777777" w:rsidR="00057CE4" w:rsidRPr="00792DEA" w:rsidRDefault="00057CE4" w:rsidP="00057CE4">
            <w:pPr>
              <w:rPr>
                <w:rFonts w:ascii="Aparajita" w:hAnsi="Aparajita" w:cs="Aparajita"/>
              </w:rPr>
            </w:pPr>
            <w:r w:rsidRPr="00792DEA">
              <w:rPr>
                <w:rFonts w:ascii="Aparajita" w:hAnsi="Aparajita" w:cs="Aparajita"/>
              </w:rPr>
              <w:t>Permite conocer las transacciones que se realizaron en determinada fecha o los movimientos que tuvieron determinados productos.</w:t>
            </w:r>
          </w:p>
        </w:tc>
      </w:tr>
      <w:tr w:rsidR="00057CE4" w:rsidRPr="00792DEA" w14:paraId="3093399A" w14:textId="77777777" w:rsidTr="00057CE4">
        <w:trPr>
          <w:trHeight w:val="303"/>
        </w:trPr>
        <w:tc>
          <w:tcPr>
            <w:tcW w:w="3138" w:type="dxa"/>
          </w:tcPr>
          <w:p w14:paraId="6419C12E" w14:textId="77777777" w:rsidR="00057CE4" w:rsidRPr="00792DEA" w:rsidRDefault="00057CE4" w:rsidP="00057CE4">
            <w:pPr>
              <w:rPr>
                <w:rFonts w:ascii="Aparajita" w:hAnsi="Aparajita" w:cs="Aparajita"/>
                <w:b/>
              </w:rPr>
            </w:pPr>
            <w:r w:rsidRPr="00792DEA">
              <w:rPr>
                <w:rFonts w:ascii="Aparajita" w:hAnsi="Aparajita" w:cs="Aparajita"/>
                <w:b/>
              </w:rPr>
              <w:t>RF0010.Crear_Perfil_Auxiliar</w:t>
            </w:r>
          </w:p>
        </w:tc>
        <w:tc>
          <w:tcPr>
            <w:tcW w:w="2894" w:type="dxa"/>
          </w:tcPr>
          <w:p w14:paraId="4B14E105" w14:textId="77777777" w:rsidR="00057CE4" w:rsidRPr="00792DEA" w:rsidRDefault="00057CE4" w:rsidP="00057CE4">
            <w:pPr>
              <w:jc w:val="center"/>
              <w:rPr>
                <w:rFonts w:ascii="Aparajita" w:hAnsi="Aparajita" w:cs="Aparajita"/>
              </w:rPr>
            </w:pPr>
            <w:r w:rsidRPr="00792DEA">
              <w:rPr>
                <w:rFonts w:ascii="Aparajita" w:hAnsi="Aparajita" w:cs="Aparajita"/>
              </w:rPr>
              <w:t>Deseable</w:t>
            </w:r>
          </w:p>
        </w:tc>
        <w:tc>
          <w:tcPr>
            <w:tcW w:w="2895" w:type="dxa"/>
          </w:tcPr>
          <w:p w14:paraId="7B095873" w14:textId="77777777" w:rsidR="00057CE4" w:rsidRPr="00792DEA" w:rsidRDefault="00057CE4" w:rsidP="00057CE4">
            <w:pPr>
              <w:rPr>
                <w:rFonts w:ascii="Aparajita" w:hAnsi="Aparajita" w:cs="Aparajita"/>
              </w:rPr>
            </w:pPr>
            <w:r w:rsidRPr="00792DEA">
              <w:rPr>
                <w:rFonts w:ascii="Aparajita" w:hAnsi="Aparajita" w:cs="Aparajita"/>
              </w:rPr>
              <w:t>Surge a partir del RF001</w:t>
            </w:r>
          </w:p>
        </w:tc>
      </w:tr>
    </w:tbl>
    <w:p w14:paraId="1B158C4F" w14:textId="77777777" w:rsidR="00057CE4" w:rsidRPr="00792DEA" w:rsidRDefault="00057CE4" w:rsidP="00057CE4">
      <w:pPr>
        <w:pStyle w:val="Prrafodelista"/>
        <w:spacing w:line="240" w:lineRule="auto"/>
        <w:ind w:left="360"/>
        <w:jc w:val="both"/>
        <w:rPr>
          <w:rFonts w:ascii="Aparajita" w:hAnsi="Aparajita" w:cs="Aparajita"/>
          <w:sz w:val="20"/>
          <w:szCs w:val="20"/>
        </w:rPr>
      </w:pPr>
      <w:r w:rsidRPr="00792DEA">
        <w:rPr>
          <w:rFonts w:ascii="Aparajita" w:hAnsi="Aparajita" w:cs="Aparajita"/>
          <w:sz w:val="20"/>
          <w:szCs w:val="20"/>
        </w:rPr>
        <w:t>Tabla 20. Requerimientos del sistema priorizados.</w:t>
      </w:r>
    </w:p>
    <w:p w14:paraId="24B4717E" w14:textId="77777777" w:rsidR="00057CE4" w:rsidRPr="00792DEA" w:rsidRDefault="00057CE4" w:rsidP="00057CE4">
      <w:pPr>
        <w:spacing w:line="240" w:lineRule="auto"/>
        <w:rPr>
          <w:rFonts w:ascii="Aparajita" w:hAnsi="Aparajita" w:cs="Aparajita"/>
          <w:b/>
        </w:rPr>
      </w:pPr>
    </w:p>
    <w:p w14:paraId="3972AA7E" w14:textId="77777777" w:rsidR="00057CE4" w:rsidRPr="00792DEA" w:rsidRDefault="00057CE4" w:rsidP="00057CE4">
      <w:pPr>
        <w:pStyle w:val="Ttulo2"/>
        <w:numPr>
          <w:ilvl w:val="0"/>
          <w:numId w:val="0"/>
        </w:numPr>
        <w:spacing w:before="0"/>
        <w:rPr>
          <w:rFonts w:ascii="Aparajita" w:hAnsi="Aparajita" w:cs="Aparajita"/>
          <w:b/>
          <w:color w:val="auto"/>
          <w:szCs w:val="24"/>
          <w:lang w:val="es-CO"/>
        </w:rPr>
      </w:pPr>
      <w:bookmarkStart w:id="18" w:name="_Toc456733212"/>
      <w:r w:rsidRPr="00792DEA">
        <w:rPr>
          <w:rFonts w:ascii="Aparajita" w:hAnsi="Aparajita" w:cs="Aparajita"/>
          <w:color w:val="auto"/>
          <w:szCs w:val="24"/>
          <w:lang w:val="es-CO"/>
        </w:rPr>
        <w:lastRenderedPageBreak/>
        <w:t>3.3 ACTUALIZAR O REFINAR EL PLAN DE PROYECTO</w:t>
      </w:r>
      <w:bookmarkEnd w:id="18"/>
      <w:r w:rsidRPr="00792DEA">
        <w:rPr>
          <w:rFonts w:ascii="Aparajita" w:hAnsi="Aparajita" w:cs="Aparajita"/>
          <w:color w:val="auto"/>
          <w:szCs w:val="24"/>
          <w:lang w:val="es-CO"/>
        </w:rPr>
        <w:t xml:space="preserve"> </w:t>
      </w:r>
    </w:p>
    <w:p w14:paraId="7F0374B1" w14:textId="77777777" w:rsidR="00057CE4" w:rsidRPr="00792DEA" w:rsidRDefault="00057CE4" w:rsidP="00057CE4">
      <w:pPr>
        <w:rPr>
          <w:rFonts w:ascii="Aparajita" w:hAnsi="Aparajita" w:cs="Aparajita"/>
        </w:rPr>
      </w:pPr>
    </w:p>
    <w:p w14:paraId="42A0B119" w14:textId="77777777" w:rsidR="00057CE4" w:rsidRPr="00792DEA" w:rsidRDefault="00057CE4" w:rsidP="00057CE4">
      <w:pPr>
        <w:rPr>
          <w:rStyle w:val="Ttulo2Car"/>
          <w:rFonts w:ascii="Aparajita" w:hAnsi="Aparajita" w:cs="Aparajita"/>
          <w:b/>
          <w:lang w:val="es-CO"/>
        </w:rPr>
      </w:pPr>
      <w:r w:rsidRPr="00792DEA">
        <w:rPr>
          <w:rFonts w:ascii="Aparajita" w:hAnsi="Aparajita" w:cs="Aparajita"/>
        </w:rPr>
        <w:t>Definidas las prioridades de los requisitos  funcionales, se consider</w:t>
      </w:r>
      <w:r w:rsidRPr="00792DEA">
        <w:rPr>
          <w:rFonts w:ascii="Calibri" w:eastAsia="Calibri" w:hAnsi="Calibri" w:cs="Calibri"/>
        </w:rPr>
        <w:t>ó</w:t>
      </w:r>
      <w:r w:rsidRPr="00792DEA">
        <w:rPr>
          <w:rFonts w:ascii="Aparajita" w:hAnsi="Aparajita" w:cs="Aparajita"/>
        </w:rPr>
        <w:t xml:space="preserve">  el requerimiento de seguridad  con prioridad deseable  puesto que el objetivo del sistema es conocer el stock de un determinado producto, pero se presentar</w:t>
      </w:r>
      <w:r w:rsidRPr="00792DEA">
        <w:rPr>
          <w:rFonts w:ascii="Calibri" w:eastAsia="Calibri" w:hAnsi="Calibri" w:cs="Calibri"/>
        </w:rPr>
        <w:t>á</w:t>
      </w:r>
      <w:r w:rsidRPr="00792DEA">
        <w:rPr>
          <w:rFonts w:ascii="Aparajita" w:hAnsi="Aparajita" w:cs="Aparajita"/>
        </w:rPr>
        <w:t xml:space="preserve"> una primera versi</w:t>
      </w:r>
      <w:r w:rsidRPr="00792DEA">
        <w:rPr>
          <w:rFonts w:ascii="Calibri" w:eastAsia="Calibri" w:hAnsi="Calibri" w:cs="Calibri"/>
        </w:rPr>
        <w:t>ó</w:t>
      </w:r>
      <w:r w:rsidRPr="00792DEA">
        <w:rPr>
          <w:rFonts w:ascii="Aparajita" w:hAnsi="Aparajita" w:cs="Aparajita"/>
        </w:rPr>
        <w:t>n en la que se incluir</w:t>
      </w:r>
      <w:r w:rsidRPr="00792DEA">
        <w:rPr>
          <w:rFonts w:ascii="Calibri" w:eastAsia="Calibri" w:hAnsi="Calibri" w:cs="Calibri"/>
        </w:rPr>
        <w:t>á</w:t>
      </w:r>
      <w:r w:rsidRPr="00792DEA">
        <w:rPr>
          <w:rFonts w:ascii="Aparajita" w:hAnsi="Aparajita" w:cs="Aparajita"/>
        </w:rPr>
        <w:t xml:space="preserve"> este punto  como  prototipo en el manejo de estos aspectos, adici</w:t>
      </w:r>
      <w:r w:rsidRPr="00792DEA">
        <w:rPr>
          <w:rFonts w:ascii="Calibri" w:eastAsia="Calibri" w:hAnsi="Calibri" w:cs="Calibri"/>
        </w:rPr>
        <w:t>ó</w:t>
      </w:r>
      <w:r w:rsidRPr="00792DEA">
        <w:rPr>
          <w:rFonts w:ascii="Aparajita" w:hAnsi="Aparajita" w:cs="Aparajita"/>
        </w:rPr>
        <w:t>n, que no altera  el tiempo estimado para la realizaci</w:t>
      </w:r>
      <w:r w:rsidRPr="00792DEA">
        <w:rPr>
          <w:rFonts w:ascii="Calibri" w:eastAsia="Calibri" w:hAnsi="Calibri" w:cs="Calibri"/>
        </w:rPr>
        <w:t>ó</w:t>
      </w:r>
      <w:r w:rsidRPr="00792DEA">
        <w:rPr>
          <w:rFonts w:ascii="Aparajita" w:hAnsi="Aparajita" w:cs="Aparajita"/>
        </w:rPr>
        <w:t>n del sistema y se adapta al presupuesto establecido.</w:t>
      </w:r>
    </w:p>
    <w:p w14:paraId="29B6DD3B" w14:textId="77777777" w:rsidR="008471D2" w:rsidRPr="00792DEA" w:rsidRDefault="008471D2" w:rsidP="008471D2">
      <w:pPr>
        <w:rPr>
          <w:rStyle w:val="Ttulo2Car"/>
          <w:rFonts w:ascii="Aparajita" w:hAnsi="Aparajita" w:cs="Aparajita"/>
          <w:b/>
          <w:lang w:val="es-CO"/>
        </w:rPr>
      </w:pPr>
    </w:p>
    <w:p w14:paraId="6751EF68" w14:textId="77777777" w:rsidR="008471D2" w:rsidRPr="00792DEA" w:rsidRDefault="008471D2" w:rsidP="008471D2">
      <w:pPr>
        <w:rPr>
          <w:rStyle w:val="Ttulo2Car"/>
          <w:rFonts w:ascii="Aparajita" w:hAnsi="Aparajita" w:cs="Aparajita"/>
          <w:b/>
          <w:lang w:val="es-CO"/>
        </w:rPr>
      </w:pPr>
    </w:p>
    <w:p w14:paraId="4D5A53DA" w14:textId="77777777" w:rsidR="008471D2" w:rsidRPr="00792DEA" w:rsidRDefault="008471D2" w:rsidP="008471D2">
      <w:pPr>
        <w:rPr>
          <w:rStyle w:val="Ttulo2Car"/>
          <w:rFonts w:ascii="Aparajita" w:hAnsi="Aparajita" w:cs="Aparajita"/>
          <w:b/>
          <w:lang w:val="es-CO"/>
        </w:rPr>
      </w:pPr>
    </w:p>
    <w:p w14:paraId="1D4FC1B1" w14:textId="77777777" w:rsidR="008471D2" w:rsidRPr="00792DEA" w:rsidRDefault="008471D2" w:rsidP="008471D2">
      <w:pPr>
        <w:rPr>
          <w:rStyle w:val="Ttulo2Car"/>
          <w:rFonts w:ascii="Aparajita" w:hAnsi="Aparajita" w:cs="Aparajita"/>
          <w:b/>
          <w:lang w:val="es-CO"/>
        </w:rPr>
      </w:pPr>
    </w:p>
    <w:p w14:paraId="17C66192" w14:textId="77777777" w:rsidR="008471D2" w:rsidRPr="00792DEA" w:rsidRDefault="008471D2" w:rsidP="008471D2">
      <w:pPr>
        <w:rPr>
          <w:rStyle w:val="Ttulo2Car"/>
          <w:rFonts w:ascii="Aparajita" w:hAnsi="Aparajita" w:cs="Aparajita"/>
          <w:b/>
          <w:lang w:val="es-CO"/>
        </w:rPr>
      </w:pPr>
    </w:p>
    <w:p w14:paraId="3099CF58" w14:textId="77777777" w:rsidR="008471D2" w:rsidRPr="00792DEA" w:rsidRDefault="008471D2" w:rsidP="008471D2">
      <w:pPr>
        <w:rPr>
          <w:rStyle w:val="Ttulo2Car"/>
          <w:rFonts w:ascii="Aparajita" w:hAnsi="Aparajita" w:cs="Aparajita"/>
          <w:b/>
          <w:lang w:val="es-CO"/>
        </w:rPr>
      </w:pPr>
    </w:p>
    <w:p w14:paraId="17B42A61" w14:textId="77777777" w:rsidR="008471D2" w:rsidRPr="00792DEA" w:rsidRDefault="008471D2" w:rsidP="009D284C">
      <w:pPr>
        <w:spacing w:after="0" w:line="240" w:lineRule="auto"/>
        <w:jc w:val="both"/>
        <w:rPr>
          <w:rFonts w:ascii="Aparajita" w:hAnsi="Aparajita" w:cs="Aparajita"/>
          <w:sz w:val="24"/>
          <w:szCs w:val="24"/>
        </w:rPr>
      </w:pPr>
      <w:bookmarkStart w:id="19" w:name="_GoBack"/>
      <w:bookmarkEnd w:id="19"/>
    </w:p>
    <w:sectPr w:rsidR="008471D2" w:rsidRPr="00792DEA" w:rsidSect="00057CE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parajita">
    <w:altName w:val="Devanagari Sangam MN"/>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0000044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3403F10"/>
    <w:multiLevelType w:val="multilevel"/>
    <w:tmpl w:val="180269A2"/>
    <w:lvl w:ilvl="0">
      <w:start w:val="1"/>
      <w:numFmt w:val="decimal"/>
      <w:lvlText w:val="%1"/>
      <w:lvlJc w:val="left"/>
      <w:pPr>
        <w:ind w:left="360" w:hanging="360"/>
      </w:pPr>
      <w:rPr>
        <w:rFonts w:ascii="Helvetica" w:hAnsi="Helvetica" w:cs="Helvetica" w:hint="default"/>
        <w:b w:val="0"/>
        <w:i/>
      </w:rPr>
    </w:lvl>
    <w:lvl w:ilvl="1">
      <w:start w:val="1"/>
      <w:numFmt w:val="decimal"/>
      <w:lvlText w:val="%1.%2"/>
      <w:lvlJc w:val="left"/>
      <w:pPr>
        <w:ind w:left="1800" w:hanging="720"/>
      </w:pPr>
      <w:rPr>
        <w:rFonts w:ascii="Helvetica" w:hAnsi="Helvetica" w:cs="Helvetica" w:hint="default"/>
        <w:b w:val="0"/>
        <w:i/>
      </w:rPr>
    </w:lvl>
    <w:lvl w:ilvl="2">
      <w:start w:val="1"/>
      <w:numFmt w:val="decimal"/>
      <w:lvlText w:val="%1.%2.%3"/>
      <w:lvlJc w:val="left"/>
      <w:pPr>
        <w:ind w:left="2880" w:hanging="720"/>
      </w:pPr>
      <w:rPr>
        <w:rFonts w:ascii="Helvetica" w:hAnsi="Helvetica" w:cs="Helvetica" w:hint="default"/>
        <w:b w:val="0"/>
        <w:i/>
      </w:rPr>
    </w:lvl>
    <w:lvl w:ilvl="3">
      <w:start w:val="1"/>
      <w:numFmt w:val="decimal"/>
      <w:lvlText w:val="%1.%2.%3.%4"/>
      <w:lvlJc w:val="left"/>
      <w:pPr>
        <w:ind w:left="4320" w:hanging="1080"/>
      </w:pPr>
      <w:rPr>
        <w:rFonts w:ascii="Helvetica" w:hAnsi="Helvetica" w:cs="Helvetica" w:hint="default"/>
        <w:b w:val="0"/>
        <w:i/>
      </w:rPr>
    </w:lvl>
    <w:lvl w:ilvl="4">
      <w:start w:val="1"/>
      <w:numFmt w:val="decimal"/>
      <w:lvlText w:val="%1.%2.%3.%4.%5"/>
      <w:lvlJc w:val="left"/>
      <w:pPr>
        <w:ind w:left="5760" w:hanging="1440"/>
      </w:pPr>
      <w:rPr>
        <w:rFonts w:ascii="Helvetica" w:hAnsi="Helvetica" w:cs="Helvetica" w:hint="default"/>
        <w:b w:val="0"/>
        <w:i/>
      </w:rPr>
    </w:lvl>
    <w:lvl w:ilvl="5">
      <w:start w:val="1"/>
      <w:numFmt w:val="decimal"/>
      <w:lvlText w:val="%1.%2.%3.%4.%5.%6"/>
      <w:lvlJc w:val="left"/>
      <w:pPr>
        <w:ind w:left="6840" w:hanging="1440"/>
      </w:pPr>
      <w:rPr>
        <w:rFonts w:ascii="Helvetica" w:hAnsi="Helvetica" w:cs="Helvetica" w:hint="default"/>
        <w:b w:val="0"/>
        <w:i/>
      </w:rPr>
    </w:lvl>
    <w:lvl w:ilvl="6">
      <w:start w:val="1"/>
      <w:numFmt w:val="decimal"/>
      <w:lvlText w:val="%1.%2.%3.%4.%5.%6.%7"/>
      <w:lvlJc w:val="left"/>
      <w:pPr>
        <w:ind w:left="8280" w:hanging="1800"/>
      </w:pPr>
      <w:rPr>
        <w:rFonts w:ascii="Helvetica" w:hAnsi="Helvetica" w:cs="Helvetica" w:hint="default"/>
        <w:b w:val="0"/>
        <w:i/>
      </w:rPr>
    </w:lvl>
    <w:lvl w:ilvl="7">
      <w:start w:val="1"/>
      <w:numFmt w:val="decimal"/>
      <w:lvlText w:val="%1.%2.%3.%4.%5.%6.%7.%8"/>
      <w:lvlJc w:val="left"/>
      <w:pPr>
        <w:ind w:left="9720" w:hanging="2160"/>
      </w:pPr>
      <w:rPr>
        <w:rFonts w:ascii="Helvetica" w:hAnsi="Helvetica" w:cs="Helvetica" w:hint="default"/>
        <w:b w:val="0"/>
        <w:i/>
      </w:rPr>
    </w:lvl>
    <w:lvl w:ilvl="8">
      <w:start w:val="1"/>
      <w:numFmt w:val="decimal"/>
      <w:lvlText w:val="%1.%2.%3.%4.%5.%6.%7.%8.%9"/>
      <w:lvlJc w:val="left"/>
      <w:pPr>
        <w:ind w:left="10800" w:hanging="2160"/>
      </w:pPr>
      <w:rPr>
        <w:rFonts w:ascii="Helvetica" w:hAnsi="Helvetica" w:cs="Helvetica" w:hint="default"/>
        <w:b w:val="0"/>
        <w:i/>
      </w:rPr>
    </w:lvl>
  </w:abstractNum>
  <w:abstractNum w:abstractNumId="13">
    <w:nsid w:val="16B421E4"/>
    <w:multiLevelType w:val="hybridMultilevel"/>
    <w:tmpl w:val="B56C9F4E"/>
    <w:lvl w:ilvl="0" w:tplc="240A0001">
      <w:start w:val="1"/>
      <w:numFmt w:val="bullet"/>
      <w:lvlText w:val=""/>
      <w:lvlJc w:val="left"/>
      <w:pPr>
        <w:ind w:left="360" w:hanging="360"/>
      </w:pPr>
      <w:rPr>
        <w:rFonts w:ascii="Symbol" w:hAnsi="Symbol" w:hint="default"/>
        <w:color w:val="000000"/>
        <w:sz w:val="22"/>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225F59F6"/>
    <w:multiLevelType w:val="hybridMultilevel"/>
    <w:tmpl w:val="6C8E1F68"/>
    <w:lvl w:ilvl="0" w:tplc="268E8728">
      <w:start w:val="1"/>
      <w:numFmt w:val="decimal"/>
      <w:pStyle w:val="Ttulo2"/>
      <w:lvlText w:val="%1.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706737"/>
    <w:multiLevelType w:val="hybridMultilevel"/>
    <w:tmpl w:val="FF8078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9F25814"/>
    <w:multiLevelType w:val="multilevel"/>
    <w:tmpl w:val="4DAAFB8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35E1261B"/>
    <w:multiLevelType w:val="multilevel"/>
    <w:tmpl w:val="4ECE9122"/>
    <w:lvl w:ilvl="0">
      <w:start w:val="1"/>
      <w:numFmt w:val="decimal"/>
      <w:pStyle w:val="Ttulo1"/>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3EBE44A9"/>
    <w:multiLevelType w:val="hybridMultilevel"/>
    <w:tmpl w:val="49141A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D2C52C5"/>
    <w:multiLevelType w:val="hybridMultilevel"/>
    <w:tmpl w:val="86ECAF1A"/>
    <w:lvl w:ilvl="0" w:tplc="240A0001">
      <w:start w:val="1"/>
      <w:numFmt w:val="bullet"/>
      <w:lvlText w:val=""/>
      <w:lvlJc w:val="left"/>
      <w:pPr>
        <w:ind w:left="360" w:hanging="360"/>
      </w:pPr>
      <w:rPr>
        <w:rFonts w:ascii="Symbol" w:hAnsi="Symbol" w:hint="default"/>
      </w:rPr>
    </w:lvl>
    <w:lvl w:ilvl="1" w:tplc="0A48E794">
      <w:start w:val="3"/>
      <w:numFmt w:val="bullet"/>
      <w:lvlText w:val="·"/>
      <w:lvlJc w:val="left"/>
      <w:pPr>
        <w:ind w:left="1080" w:hanging="360"/>
      </w:pPr>
      <w:rPr>
        <w:rFonts w:ascii="Arial" w:eastAsiaTheme="minorHAnsi" w:hAnsi="Arial" w:cs="Arial" w:hint="default"/>
        <w:color w:val="000000"/>
        <w:sz w:val="22"/>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603A5AAF"/>
    <w:multiLevelType w:val="hybridMultilevel"/>
    <w:tmpl w:val="43A0B9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6B4F7BB0"/>
    <w:multiLevelType w:val="multilevel"/>
    <w:tmpl w:val="4C4A0DD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72DA5CC3"/>
    <w:multiLevelType w:val="hybridMultilevel"/>
    <w:tmpl w:val="0B7275D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8517F1E"/>
    <w:multiLevelType w:val="hybridMultilevel"/>
    <w:tmpl w:val="236C5672"/>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7"/>
  </w:num>
  <w:num w:numId="16">
    <w:abstractNumId w:val="16"/>
  </w:num>
  <w:num w:numId="17">
    <w:abstractNumId w:val="18"/>
  </w:num>
  <w:num w:numId="18">
    <w:abstractNumId w:val="21"/>
  </w:num>
  <w:num w:numId="19">
    <w:abstractNumId w:val="13"/>
  </w:num>
  <w:num w:numId="20">
    <w:abstractNumId w:val="19"/>
  </w:num>
  <w:num w:numId="21">
    <w:abstractNumId w:val="23"/>
  </w:num>
  <w:num w:numId="22">
    <w:abstractNumId w:val="22"/>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8"/>
    <w:rsid w:val="00057CE4"/>
    <w:rsid w:val="00103225"/>
    <w:rsid w:val="001056E6"/>
    <w:rsid w:val="002775E8"/>
    <w:rsid w:val="003E7406"/>
    <w:rsid w:val="0054362E"/>
    <w:rsid w:val="005C6B88"/>
    <w:rsid w:val="0064222F"/>
    <w:rsid w:val="00663A24"/>
    <w:rsid w:val="007617A4"/>
    <w:rsid w:val="008471D2"/>
    <w:rsid w:val="009D284C"/>
    <w:rsid w:val="00E06D15"/>
    <w:rsid w:val="00E7673F"/>
    <w:rsid w:val="00EB5C2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E8"/>
    <w:pPr>
      <w:spacing w:after="200" w:line="276" w:lineRule="auto"/>
    </w:pPr>
    <w:rPr>
      <w:rFonts w:eastAsiaTheme="minorEastAsia"/>
      <w:sz w:val="22"/>
      <w:szCs w:val="22"/>
      <w:lang w:val="es-CO" w:eastAsia="ko-KR"/>
    </w:rPr>
  </w:style>
  <w:style w:type="paragraph" w:styleId="Ttulo1">
    <w:name w:val="heading 1"/>
    <w:basedOn w:val="Normal"/>
    <w:next w:val="Normal"/>
    <w:link w:val="Ttulo1Car"/>
    <w:uiPriority w:val="9"/>
    <w:qFormat/>
    <w:rsid w:val="009D284C"/>
    <w:pPr>
      <w:keepNext/>
      <w:keepLines/>
      <w:numPr>
        <w:numId w:val="15"/>
      </w:numPr>
      <w:spacing w:after="0" w:line="240" w:lineRule="auto"/>
      <w:outlineLvl w:val="0"/>
    </w:pPr>
    <w:rPr>
      <w:rFonts w:ascii="Arial" w:eastAsiaTheme="majorEastAsia" w:hAnsi="Arial" w:cstheme="majorBidi"/>
      <w:sz w:val="24"/>
      <w:szCs w:val="32"/>
      <w:lang w:val="en-US" w:eastAsia="en-US"/>
    </w:rPr>
  </w:style>
  <w:style w:type="paragraph" w:styleId="Ttulo2">
    <w:name w:val="heading 2"/>
    <w:basedOn w:val="Normal"/>
    <w:next w:val="Normal"/>
    <w:link w:val="Ttulo2Car"/>
    <w:uiPriority w:val="9"/>
    <w:unhideWhenUsed/>
    <w:qFormat/>
    <w:rsid w:val="009D284C"/>
    <w:pPr>
      <w:keepNext/>
      <w:keepLines/>
      <w:numPr>
        <w:numId w:val="14"/>
      </w:numPr>
      <w:spacing w:before="120" w:after="120" w:line="240" w:lineRule="auto"/>
      <w:ind w:left="1080"/>
      <w:outlineLvl w:val="1"/>
    </w:pPr>
    <w:rPr>
      <w:rFonts w:ascii="Arial" w:eastAsiaTheme="majorEastAsia" w:hAnsi="Arial" w:cstheme="majorBidi"/>
      <w:color w:val="000000" w:themeColor="text1"/>
      <w:sz w:val="24"/>
      <w:szCs w:val="26"/>
      <w:lang w:val="en-US" w:eastAsia="en-US"/>
    </w:rPr>
  </w:style>
  <w:style w:type="paragraph" w:styleId="Ttulo3">
    <w:name w:val="heading 3"/>
    <w:basedOn w:val="Normal"/>
    <w:next w:val="Normal"/>
    <w:link w:val="Ttulo3Car"/>
    <w:uiPriority w:val="9"/>
    <w:semiHidden/>
    <w:unhideWhenUsed/>
    <w:qFormat/>
    <w:rsid w:val="009D2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84C"/>
    <w:pPr>
      <w:ind w:left="720"/>
      <w:contextualSpacing/>
    </w:pPr>
  </w:style>
  <w:style w:type="character" w:customStyle="1" w:styleId="Ttulo1Car">
    <w:name w:val="Título 1 Car"/>
    <w:basedOn w:val="Fuentedeprrafopredeter"/>
    <w:link w:val="Ttulo1"/>
    <w:uiPriority w:val="9"/>
    <w:rsid w:val="009D284C"/>
    <w:rPr>
      <w:rFonts w:ascii="Arial" w:eastAsiaTheme="majorEastAsia" w:hAnsi="Arial" w:cstheme="majorBidi"/>
      <w:szCs w:val="32"/>
      <w:lang w:val="en-US"/>
    </w:rPr>
  </w:style>
  <w:style w:type="character" w:customStyle="1" w:styleId="Ttulo2Car">
    <w:name w:val="Título 2 Car"/>
    <w:basedOn w:val="Fuentedeprrafopredeter"/>
    <w:link w:val="Ttulo2"/>
    <w:uiPriority w:val="9"/>
    <w:rsid w:val="009D284C"/>
    <w:rPr>
      <w:rFonts w:ascii="Arial" w:eastAsiaTheme="majorEastAsia" w:hAnsi="Arial" w:cstheme="majorBidi"/>
      <w:color w:val="000000" w:themeColor="text1"/>
      <w:szCs w:val="26"/>
      <w:lang w:val="en-US"/>
    </w:rPr>
  </w:style>
  <w:style w:type="character" w:customStyle="1" w:styleId="Ttulo3Car">
    <w:name w:val="Título 3 Car"/>
    <w:basedOn w:val="Fuentedeprrafopredeter"/>
    <w:link w:val="Ttulo3"/>
    <w:uiPriority w:val="9"/>
    <w:semiHidden/>
    <w:rsid w:val="009D284C"/>
    <w:rPr>
      <w:rFonts w:asciiTheme="majorHAnsi" w:eastAsiaTheme="majorEastAsia" w:hAnsiTheme="majorHAnsi" w:cstheme="majorBidi"/>
      <w:color w:val="1F3763" w:themeColor="accent1" w:themeShade="7F"/>
      <w:lang w:val="es-CO" w:eastAsia="ko-KR"/>
    </w:rPr>
  </w:style>
  <w:style w:type="table" w:styleId="Tablaconcuadrcula">
    <w:name w:val="Table Grid"/>
    <w:basedOn w:val="Tablanormal"/>
    <w:uiPriority w:val="59"/>
    <w:rsid w:val="009D284C"/>
    <w:rPr>
      <w:rFonts w:eastAsiaTheme="minorEastAsia"/>
      <w:sz w:val="22"/>
      <w:szCs w:val="22"/>
      <w:lang w:val="es-CO"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1">
    <w:name w:val="Normal indentado 1"/>
    <w:basedOn w:val="Normal"/>
    <w:uiPriority w:val="99"/>
    <w:semiHidden/>
    <w:rsid w:val="00057CE4"/>
    <w:pPr>
      <w:spacing w:after="0" w:line="240" w:lineRule="auto"/>
      <w:ind w:left="300"/>
    </w:pPr>
    <w:rPr>
      <w:rFonts w:ascii="Arial" w:eastAsia="Times New Roman" w:hAnsi="Arial" w:cs="Times New Roman"/>
      <w:sz w:val="20"/>
      <w:szCs w:val="24"/>
      <w:lang w:val="es-ES" w:eastAsia="es-ES"/>
    </w:rPr>
  </w:style>
  <w:style w:type="paragraph" w:styleId="Sinespaciado">
    <w:name w:val="No Spacing"/>
    <w:uiPriority w:val="1"/>
    <w:qFormat/>
    <w:rsid w:val="00057CE4"/>
    <w:rPr>
      <w:sz w:val="22"/>
      <w:szCs w:val="22"/>
      <w:lang w:val="es-ES"/>
    </w:rPr>
  </w:style>
  <w:style w:type="paragraph" w:styleId="Textodeglobo">
    <w:name w:val="Balloon Text"/>
    <w:basedOn w:val="Normal"/>
    <w:link w:val="TextodegloboCar"/>
    <w:uiPriority w:val="99"/>
    <w:semiHidden/>
    <w:unhideWhenUsed/>
    <w:rsid w:val="003E74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406"/>
    <w:rPr>
      <w:rFonts w:ascii="Tahoma" w:eastAsiaTheme="minorEastAsia" w:hAnsi="Tahoma" w:cs="Tahoma"/>
      <w:sz w:val="16"/>
      <w:szCs w:val="16"/>
      <w:lang w:val="es-CO"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E8"/>
    <w:pPr>
      <w:spacing w:after="200" w:line="276" w:lineRule="auto"/>
    </w:pPr>
    <w:rPr>
      <w:rFonts w:eastAsiaTheme="minorEastAsia"/>
      <w:sz w:val="22"/>
      <w:szCs w:val="22"/>
      <w:lang w:val="es-CO" w:eastAsia="ko-KR"/>
    </w:rPr>
  </w:style>
  <w:style w:type="paragraph" w:styleId="Ttulo1">
    <w:name w:val="heading 1"/>
    <w:basedOn w:val="Normal"/>
    <w:next w:val="Normal"/>
    <w:link w:val="Ttulo1Car"/>
    <w:uiPriority w:val="9"/>
    <w:qFormat/>
    <w:rsid w:val="009D284C"/>
    <w:pPr>
      <w:keepNext/>
      <w:keepLines/>
      <w:numPr>
        <w:numId w:val="15"/>
      </w:numPr>
      <w:spacing w:after="0" w:line="240" w:lineRule="auto"/>
      <w:outlineLvl w:val="0"/>
    </w:pPr>
    <w:rPr>
      <w:rFonts w:ascii="Arial" w:eastAsiaTheme="majorEastAsia" w:hAnsi="Arial" w:cstheme="majorBidi"/>
      <w:sz w:val="24"/>
      <w:szCs w:val="32"/>
      <w:lang w:val="en-US" w:eastAsia="en-US"/>
    </w:rPr>
  </w:style>
  <w:style w:type="paragraph" w:styleId="Ttulo2">
    <w:name w:val="heading 2"/>
    <w:basedOn w:val="Normal"/>
    <w:next w:val="Normal"/>
    <w:link w:val="Ttulo2Car"/>
    <w:uiPriority w:val="9"/>
    <w:unhideWhenUsed/>
    <w:qFormat/>
    <w:rsid w:val="009D284C"/>
    <w:pPr>
      <w:keepNext/>
      <w:keepLines/>
      <w:numPr>
        <w:numId w:val="14"/>
      </w:numPr>
      <w:spacing w:before="120" w:after="120" w:line="240" w:lineRule="auto"/>
      <w:ind w:left="1080"/>
      <w:outlineLvl w:val="1"/>
    </w:pPr>
    <w:rPr>
      <w:rFonts w:ascii="Arial" w:eastAsiaTheme="majorEastAsia" w:hAnsi="Arial" w:cstheme="majorBidi"/>
      <w:color w:val="000000" w:themeColor="text1"/>
      <w:sz w:val="24"/>
      <w:szCs w:val="26"/>
      <w:lang w:val="en-US" w:eastAsia="en-US"/>
    </w:rPr>
  </w:style>
  <w:style w:type="paragraph" w:styleId="Ttulo3">
    <w:name w:val="heading 3"/>
    <w:basedOn w:val="Normal"/>
    <w:next w:val="Normal"/>
    <w:link w:val="Ttulo3Car"/>
    <w:uiPriority w:val="9"/>
    <w:semiHidden/>
    <w:unhideWhenUsed/>
    <w:qFormat/>
    <w:rsid w:val="009D2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84C"/>
    <w:pPr>
      <w:ind w:left="720"/>
      <w:contextualSpacing/>
    </w:pPr>
  </w:style>
  <w:style w:type="character" w:customStyle="1" w:styleId="Ttulo1Car">
    <w:name w:val="Título 1 Car"/>
    <w:basedOn w:val="Fuentedeprrafopredeter"/>
    <w:link w:val="Ttulo1"/>
    <w:uiPriority w:val="9"/>
    <w:rsid w:val="009D284C"/>
    <w:rPr>
      <w:rFonts w:ascii="Arial" w:eastAsiaTheme="majorEastAsia" w:hAnsi="Arial" w:cstheme="majorBidi"/>
      <w:szCs w:val="32"/>
      <w:lang w:val="en-US"/>
    </w:rPr>
  </w:style>
  <w:style w:type="character" w:customStyle="1" w:styleId="Ttulo2Car">
    <w:name w:val="Título 2 Car"/>
    <w:basedOn w:val="Fuentedeprrafopredeter"/>
    <w:link w:val="Ttulo2"/>
    <w:uiPriority w:val="9"/>
    <w:rsid w:val="009D284C"/>
    <w:rPr>
      <w:rFonts w:ascii="Arial" w:eastAsiaTheme="majorEastAsia" w:hAnsi="Arial" w:cstheme="majorBidi"/>
      <w:color w:val="000000" w:themeColor="text1"/>
      <w:szCs w:val="26"/>
      <w:lang w:val="en-US"/>
    </w:rPr>
  </w:style>
  <w:style w:type="character" w:customStyle="1" w:styleId="Ttulo3Car">
    <w:name w:val="Título 3 Car"/>
    <w:basedOn w:val="Fuentedeprrafopredeter"/>
    <w:link w:val="Ttulo3"/>
    <w:uiPriority w:val="9"/>
    <w:semiHidden/>
    <w:rsid w:val="009D284C"/>
    <w:rPr>
      <w:rFonts w:asciiTheme="majorHAnsi" w:eastAsiaTheme="majorEastAsia" w:hAnsiTheme="majorHAnsi" w:cstheme="majorBidi"/>
      <w:color w:val="1F3763" w:themeColor="accent1" w:themeShade="7F"/>
      <w:lang w:val="es-CO" w:eastAsia="ko-KR"/>
    </w:rPr>
  </w:style>
  <w:style w:type="table" w:styleId="Tablaconcuadrcula">
    <w:name w:val="Table Grid"/>
    <w:basedOn w:val="Tablanormal"/>
    <w:uiPriority w:val="59"/>
    <w:rsid w:val="009D284C"/>
    <w:rPr>
      <w:rFonts w:eastAsiaTheme="minorEastAsia"/>
      <w:sz w:val="22"/>
      <w:szCs w:val="22"/>
      <w:lang w:val="es-CO"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1">
    <w:name w:val="Normal indentado 1"/>
    <w:basedOn w:val="Normal"/>
    <w:uiPriority w:val="99"/>
    <w:semiHidden/>
    <w:rsid w:val="00057CE4"/>
    <w:pPr>
      <w:spacing w:after="0" w:line="240" w:lineRule="auto"/>
      <w:ind w:left="300"/>
    </w:pPr>
    <w:rPr>
      <w:rFonts w:ascii="Arial" w:eastAsia="Times New Roman" w:hAnsi="Arial" w:cs="Times New Roman"/>
      <w:sz w:val="20"/>
      <w:szCs w:val="24"/>
      <w:lang w:val="es-ES" w:eastAsia="es-ES"/>
    </w:rPr>
  </w:style>
  <w:style w:type="paragraph" w:styleId="Sinespaciado">
    <w:name w:val="No Spacing"/>
    <w:uiPriority w:val="1"/>
    <w:qFormat/>
    <w:rsid w:val="00057CE4"/>
    <w:rPr>
      <w:sz w:val="22"/>
      <w:szCs w:val="22"/>
      <w:lang w:val="es-ES"/>
    </w:rPr>
  </w:style>
  <w:style w:type="paragraph" w:styleId="Textodeglobo">
    <w:name w:val="Balloon Text"/>
    <w:basedOn w:val="Normal"/>
    <w:link w:val="TextodegloboCar"/>
    <w:uiPriority w:val="99"/>
    <w:semiHidden/>
    <w:unhideWhenUsed/>
    <w:rsid w:val="003E74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406"/>
    <w:rPr>
      <w:rFonts w:ascii="Tahoma" w:eastAsiaTheme="minorEastAsia" w:hAnsi="Tahoma" w:cs="Tahoma"/>
      <w:sz w:val="16"/>
      <w:szCs w:val="16"/>
      <w:lang w:val="es-C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985511">
      <w:bodyDiv w:val="1"/>
      <w:marLeft w:val="0"/>
      <w:marRight w:val="0"/>
      <w:marTop w:val="0"/>
      <w:marBottom w:val="0"/>
      <w:divBdr>
        <w:top w:val="none" w:sz="0" w:space="0" w:color="auto"/>
        <w:left w:val="none" w:sz="0" w:space="0" w:color="auto"/>
        <w:bottom w:val="none" w:sz="0" w:space="0" w:color="auto"/>
        <w:right w:val="none" w:sz="0" w:space="0" w:color="auto"/>
      </w:divBdr>
    </w:div>
    <w:div w:id="1265266063">
      <w:bodyDiv w:val="1"/>
      <w:marLeft w:val="0"/>
      <w:marRight w:val="0"/>
      <w:marTop w:val="0"/>
      <w:marBottom w:val="0"/>
      <w:divBdr>
        <w:top w:val="none" w:sz="0" w:space="0" w:color="auto"/>
        <w:left w:val="none" w:sz="0" w:space="0" w:color="auto"/>
        <w:bottom w:val="none" w:sz="0" w:space="0" w:color="auto"/>
        <w:right w:val="none" w:sz="0" w:space="0" w:color="auto"/>
      </w:divBdr>
    </w:div>
    <w:div w:id="1582712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3978</Words>
  <Characters>21882</Characters>
  <Application>Microsoft Office Word</Application>
  <DocSecurity>0</DocSecurity>
  <Lines>182</Lines>
  <Paragraphs>51</Paragraphs>
  <ScaleCrop>false</ScaleCrop>
  <HeadingPairs>
    <vt:vector size="4" baseType="variant">
      <vt:variant>
        <vt:lpstr>Título</vt:lpstr>
      </vt:variant>
      <vt:variant>
        <vt:i4>1</vt:i4>
      </vt:variant>
      <vt:variant>
        <vt:lpstr>Headings</vt:lpstr>
      </vt:variant>
      <vt:variant>
        <vt:i4>13</vt:i4>
      </vt:variant>
    </vt:vector>
  </HeadingPairs>
  <TitlesOfParts>
    <vt:vector size="14" baseType="lpstr">
      <vt:lpstr/>
      <vt:lpstr>FASE DE DEFINICION DE ALCANCE</vt:lpstr>
      <vt:lpstr>    DEFINICION DEL PROBLEMA</vt:lpstr>
      <vt:lpstr>        Identificación de problemas básicos</vt:lpstr>
      <vt:lpstr>    NEGOCIACION DEL ALCANCE BASE </vt:lpstr>
      <vt:lpstr>    BENEFICIO DEL PROYECTO</vt:lpstr>
      <vt:lpstr>    PROGRAMA Y PRESUPUESTO BASE</vt:lpstr>
      <vt:lpstr>FASE DE ANÁLISIS DEL PROBLEMA</vt:lpstr>
      <vt:lpstr>    DOMINIO DEL PROBLEMA</vt:lpstr>
      <vt:lpstr>        2.1.2 Diagrama de Contexto</vt:lpstr>
      <vt:lpstr>    2.2 ANALISIS DE PROBLEMAS Y OPORTUNIDADES</vt:lpstr>
      <vt:lpstr>    2.3 ANALISIS DE PROCESOS DEL NEGOCIO</vt:lpstr>
      <vt:lpstr>    OBJETIVOS DE MEJORA DEL SISTEMA</vt:lpstr>
      <vt:lpstr>    2.5 ACTUALIZACION O REFINAMIENTO DEL PLAN DE PROYECTO.</vt:lpstr>
    </vt:vector>
  </TitlesOfParts>
  <Company/>
  <LinksUpToDate>false</LinksUpToDate>
  <CharactersWithSpaces>25809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Niño Suarez</dc:creator>
  <cp:lastModifiedBy>usuario</cp:lastModifiedBy>
  <cp:revision>2</cp:revision>
  <dcterms:created xsi:type="dcterms:W3CDTF">2017-08-16T00:04:00Z</dcterms:created>
  <dcterms:modified xsi:type="dcterms:W3CDTF">2017-08-16T00:04:00Z</dcterms:modified>
</cp:coreProperties>
</file>